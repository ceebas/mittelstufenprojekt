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rsidP="00CA4C02">
      <w:pPr>
        <w:tabs>
          <w:tab w:val="left" w:pos="5985"/>
        </w:tabs>
        <w:spacing w:line="360" w:lineRule="auto"/>
      </w:pPr>
    </w:p>
    <w:p w14:paraId="31D10B21" w14:textId="77777777" w:rsidR="00D16BF5" w:rsidRDefault="00D16BF5" w:rsidP="00CA4C02">
      <w:pPr>
        <w:tabs>
          <w:tab w:val="left" w:pos="5985"/>
        </w:tabs>
        <w:spacing w:line="360" w:lineRule="auto"/>
        <w:rPr>
          <w:sz w:val="92"/>
          <w:szCs w:val="92"/>
        </w:rPr>
      </w:pPr>
      <w:r>
        <w:tab/>
      </w:r>
    </w:p>
    <w:p w14:paraId="3BA4B759" w14:textId="77777777" w:rsidR="00D16BF5" w:rsidRPr="00465A20" w:rsidRDefault="00D16BF5" w:rsidP="00CA4C02">
      <w:pPr>
        <w:spacing w:line="360" w:lineRule="auto"/>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CA4C02">
      <w:pPr>
        <w:spacing w:line="360" w:lineRule="auto"/>
        <w:jc w:val="center"/>
        <w:rPr>
          <w:rFonts w:cs="Calibri"/>
          <w:sz w:val="24"/>
        </w:rPr>
      </w:pPr>
      <w:r>
        <w:rPr>
          <w:noProof/>
        </w:rPr>
        <w:drawing>
          <wp:inline distT="0" distB="0" distL="0" distR="0" wp14:anchorId="3304FEFA" wp14:editId="3F3E8878">
            <wp:extent cx="3281094" cy="1674199"/>
            <wp:effectExtent l="152400" t="152400" r="173355" b="18034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1094" cy="1674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9EC5C1" w14:textId="5327C03A" w:rsidR="00D16BF5" w:rsidRPr="00346FAF" w:rsidRDefault="00D16BF5" w:rsidP="00CA4C02">
      <w:pPr>
        <w:spacing w:line="360" w:lineRule="auto"/>
        <w:jc w:val="center"/>
        <w:rPr>
          <w:rFonts w:ascii="Calibri" w:hAnsi="Calibri" w:cs="Calibri"/>
          <w:sz w:val="22"/>
          <w:szCs w:val="22"/>
        </w:rPr>
      </w:pPr>
      <w:r w:rsidRPr="00346FAF">
        <w:rPr>
          <w:rFonts w:cs="Calibri"/>
          <w:sz w:val="28"/>
        </w:rPr>
        <w:t>„</w:t>
      </w:r>
      <w:r w:rsidRPr="00346FAF">
        <w:rPr>
          <w:sz w:val="28"/>
        </w:rPr>
        <w:t>Das Webport</w:t>
      </w:r>
      <w:r w:rsidR="00E641D7" w:rsidRPr="00346FAF">
        <w:rPr>
          <w:sz w:val="28"/>
        </w:rPr>
        <w:t>al zum E</w:t>
      </w:r>
      <w:r w:rsidR="008B6CDD" w:rsidRPr="00346FAF">
        <w:rPr>
          <w:sz w:val="28"/>
        </w:rPr>
        <w:t>rstellen von JavaScript-basierten M</w:t>
      </w:r>
      <w:r w:rsidRPr="00346FAF">
        <w:rPr>
          <w:sz w:val="28"/>
        </w:rPr>
        <w:t>inispielen“</w:t>
      </w:r>
    </w:p>
    <w:p w14:paraId="02155D07" w14:textId="77777777" w:rsidR="00D16BF5" w:rsidRDefault="00D16BF5" w:rsidP="00CA4C02">
      <w:pPr>
        <w:pStyle w:val="Default"/>
        <w:spacing w:line="360" w:lineRule="auto"/>
        <w:rPr>
          <w:rFonts w:ascii="Calibri" w:hAnsi="Calibri" w:cs="Calibri"/>
          <w:szCs w:val="22"/>
        </w:rPr>
      </w:pPr>
    </w:p>
    <w:p w14:paraId="421B7799" w14:textId="77777777" w:rsidR="00D16BF5" w:rsidRDefault="00D16BF5" w:rsidP="00CA4C02">
      <w:pPr>
        <w:spacing w:line="360" w:lineRule="auto"/>
        <w:rPr>
          <w:sz w:val="28"/>
          <w:szCs w:val="28"/>
        </w:rPr>
      </w:pPr>
    </w:p>
    <w:p w14:paraId="6D537E77" w14:textId="77777777" w:rsidR="006E6EC9" w:rsidRDefault="006E6EC9" w:rsidP="00346FAF">
      <w:pPr>
        <w:spacing w:line="360" w:lineRule="auto"/>
        <w:jc w:val="both"/>
        <w:rPr>
          <w:sz w:val="28"/>
          <w:szCs w:val="28"/>
        </w:rPr>
      </w:pPr>
    </w:p>
    <w:p w14:paraId="32C805C9" w14:textId="77777777" w:rsidR="00D16BF5" w:rsidRDefault="00D16BF5" w:rsidP="00CA4C02">
      <w:pPr>
        <w:spacing w:line="360" w:lineRule="auto"/>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rsidP="00CA4C02">
      <w:pPr>
        <w:spacing w:line="360" w:lineRule="auto"/>
        <w:rPr>
          <w:sz w:val="28"/>
          <w:szCs w:val="28"/>
        </w:rPr>
      </w:pPr>
      <w:r>
        <w:rPr>
          <w:sz w:val="28"/>
          <w:szCs w:val="28"/>
        </w:rPr>
        <w:t>Schule: SZUT Bremen</w:t>
      </w:r>
    </w:p>
    <w:p w14:paraId="1DD2EB91" w14:textId="77777777" w:rsidR="00D16BF5" w:rsidRDefault="00D16BF5" w:rsidP="00CA4C02">
      <w:pPr>
        <w:spacing w:line="360" w:lineRule="auto"/>
        <w:rPr>
          <w:sz w:val="28"/>
          <w:szCs w:val="28"/>
        </w:rPr>
      </w:pPr>
      <w:r>
        <w:rPr>
          <w:sz w:val="28"/>
          <w:szCs w:val="28"/>
        </w:rPr>
        <w:t>Ausbildungsberuf: Fachinformatiker für Anwendungsentwicklung</w:t>
      </w:r>
    </w:p>
    <w:p w14:paraId="3FA3CF1A" w14:textId="77777777" w:rsidR="008B6CDD" w:rsidRDefault="008B6CDD" w:rsidP="00CA4C02">
      <w:pPr>
        <w:spacing w:line="360" w:lineRule="auto"/>
        <w:rPr>
          <w:sz w:val="28"/>
          <w:szCs w:val="28"/>
        </w:rPr>
      </w:pPr>
      <w:r>
        <w:rPr>
          <w:sz w:val="28"/>
          <w:szCs w:val="28"/>
        </w:rPr>
        <w:t>Ausbildungsjahr: 2</w:t>
      </w:r>
    </w:p>
    <w:p w14:paraId="4D8BDAA2" w14:textId="3A9DD60A" w:rsidR="00D16BF5" w:rsidRDefault="00D16BF5" w:rsidP="00CA4C02">
      <w:pPr>
        <w:spacing w:line="360" w:lineRule="auto"/>
        <w:rPr>
          <w:sz w:val="24"/>
        </w:rPr>
      </w:pPr>
      <w:r>
        <w:rPr>
          <w:sz w:val="28"/>
          <w:szCs w:val="28"/>
        </w:rPr>
        <w:t>Zeitraum: Februar 2015 – Mai 2015</w:t>
      </w:r>
    </w:p>
    <w:bookmarkStart w:id="0" w:name="_Toc293906235"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rsidP="00CA4C02">
          <w:pPr>
            <w:pStyle w:val="Inhaltsverzeichnisberschrift"/>
            <w:spacing w:line="360" w:lineRule="auto"/>
          </w:pPr>
          <w:r>
            <w:t>Inhaltsverzeichnis</w:t>
          </w:r>
          <w:bookmarkEnd w:id="0"/>
        </w:p>
        <w:p w14:paraId="3085BF7B" w14:textId="77777777" w:rsidR="00E641D7" w:rsidRPr="008F0786" w:rsidRDefault="00C82897">
          <w:pPr>
            <w:pStyle w:val="Verzeichnis1"/>
            <w:tabs>
              <w:tab w:val="right" w:leader="dot" w:pos="9062"/>
            </w:tabs>
            <w:rPr>
              <w:rFonts w:ascii="Times New Roman" w:eastAsiaTheme="minorEastAsia" w:hAnsi="Times New Roman"/>
              <w:b w:val="0"/>
              <w:noProof/>
              <w:lang w:eastAsia="ja-JP"/>
            </w:rPr>
          </w:pPr>
          <w:r w:rsidRPr="008F0786">
            <w:rPr>
              <w:rFonts w:ascii="Times New Roman" w:hAnsi="Times New Roman"/>
              <w:b w:val="0"/>
            </w:rPr>
            <w:fldChar w:fldCharType="begin"/>
          </w:r>
          <w:r w:rsidRPr="008F0786">
            <w:rPr>
              <w:rFonts w:ascii="Times New Roman" w:hAnsi="Times New Roman"/>
            </w:rPr>
            <w:instrText>TOC \o "1-3" \h \z \u</w:instrText>
          </w:r>
          <w:r w:rsidRPr="008F0786">
            <w:rPr>
              <w:rFonts w:ascii="Times New Roman" w:hAnsi="Times New Roman"/>
              <w:b w:val="0"/>
            </w:rPr>
            <w:fldChar w:fldCharType="separate"/>
          </w:r>
          <w:r w:rsidR="00E641D7" w:rsidRPr="008F0786">
            <w:rPr>
              <w:rFonts w:ascii="Times New Roman" w:hAnsi="Times New Roman"/>
              <w:noProof/>
            </w:rPr>
            <w:t>Inhaltsverzeichnis</w:t>
          </w:r>
          <w:r w:rsidR="00E641D7" w:rsidRPr="008F0786">
            <w:rPr>
              <w:rFonts w:ascii="Times New Roman" w:hAnsi="Times New Roman"/>
              <w:noProof/>
            </w:rPr>
            <w:tab/>
          </w:r>
          <w:r w:rsidR="00E641D7" w:rsidRPr="008F0786">
            <w:rPr>
              <w:rFonts w:ascii="Times New Roman" w:hAnsi="Times New Roman"/>
              <w:noProof/>
            </w:rPr>
            <w:fldChar w:fldCharType="begin"/>
          </w:r>
          <w:r w:rsidR="00E641D7" w:rsidRPr="008F0786">
            <w:rPr>
              <w:rFonts w:ascii="Times New Roman" w:hAnsi="Times New Roman"/>
              <w:noProof/>
            </w:rPr>
            <w:instrText xml:space="preserve"> PAGEREF _Toc293906235 \h </w:instrText>
          </w:r>
          <w:r w:rsidR="00E641D7" w:rsidRPr="008F0786">
            <w:rPr>
              <w:rFonts w:ascii="Times New Roman" w:hAnsi="Times New Roman"/>
              <w:noProof/>
            </w:rPr>
          </w:r>
          <w:r w:rsidR="00E641D7" w:rsidRPr="008F0786">
            <w:rPr>
              <w:rFonts w:ascii="Times New Roman" w:hAnsi="Times New Roman"/>
              <w:noProof/>
            </w:rPr>
            <w:fldChar w:fldCharType="separate"/>
          </w:r>
          <w:r w:rsidR="00DE70CF" w:rsidRPr="008F0786">
            <w:rPr>
              <w:rFonts w:ascii="Times New Roman" w:hAnsi="Times New Roman"/>
              <w:noProof/>
            </w:rPr>
            <w:t>2</w:t>
          </w:r>
          <w:r w:rsidR="00E641D7" w:rsidRPr="008F0786">
            <w:rPr>
              <w:rFonts w:ascii="Times New Roman" w:hAnsi="Times New Roman"/>
              <w:noProof/>
            </w:rPr>
            <w:fldChar w:fldCharType="end"/>
          </w:r>
        </w:p>
        <w:p w14:paraId="160FADD9"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1.</w:t>
          </w:r>
          <w:r w:rsidRPr="008F0786">
            <w:rPr>
              <w:rFonts w:ascii="Times New Roman" w:eastAsiaTheme="minorEastAsia" w:hAnsi="Times New Roman"/>
              <w:b w:val="0"/>
              <w:noProof/>
              <w:lang w:eastAsia="ja-JP"/>
            </w:rPr>
            <w:tab/>
          </w:r>
          <w:r w:rsidRPr="008F0786">
            <w:rPr>
              <w:rFonts w:ascii="Times New Roman" w:hAnsi="Times New Roman"/>
              <w:noProof/>
            </w:rPr>
            <w:t>Vorwort</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_Toc293906236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4</w:t>
          </w:r>
          <w:r w:rsidRPr="008F0786">
            <w:rPr>
              <w:rFonts w:ascii="Times New Roman" w:hAnsi="Times New Roman"/>
              <w:noProof/>
            </w:rPr>
            <w:fldChar w:fldCharType="end"/>
          </w:r>
        </w:p>
        <w:p w14:paraId="728D2157"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2.</w:t>
          </w:r>
          <w:r w:rsidRPr="008F0786">
            <w:rPr>
              <w:rFonts w:ascii="Times New Roman" w:eastAsiaTheme="minorEastAsia" w:hAnsi="Times New Roman"/>
              <w:b w:val="0"/>
              <w:noProof/>
              <w:lang w:eastAsia="ja-JP"/>
            </w:rPr>
            <w:tab/>
          </w:r>
          <w:r w:rsidRPr="008F0786">
            <w:rPr>
              <w:rFonts w:ascii="Times New Roman" w:hAnsi="Times New Roman"/>
              <w:noProof/>
            </w:rPr>
            <w:t>Projektdefinition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_Toc293906237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4</w:t>
          </w:r>
          <w:r w:rsidRPr="008F0786">
            <w:rPr>
              <w:rFonts w:ascii="Times New Roman" w:hAnsi="Times New Roman"/>
              <w:noProof/>
            </w:rPr>
            <w:fldChar w:fldCharType="end"/>
          </w:r>
        </w:p>
        <w:p w14:paraId="2B44F9B2"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2.1.</w:t>
          </w:r>
          <w:r w:rsidRPr="008F0786">
            <w:rPr>
              <w:rFonts w:ascii="Times New Roman" w:eastAsiaTheme="minorEastAsia" w:hAnsi="Times New Roman"/>
              <w:b w:val="0"/>
              <w:noProof/>
              <w:lang w:eastAsia="ja-JP"/>
            </w:rPr>
            <w:tab/>
          </w:r>
          <w:r w:rsidRPr="008F0786">
            <w:rPr>
              <w:rFonts w:ascii="Times New Roman" w:hAnsi="Times New Roman"/>
              <w:noProof/>
            </w:rPr>
            <w:t>Ausganssituation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_Toc293906238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4</w:t>
          </w:r>
          <w:r w:rsidRPr="008F0786">
            <w:rPr>
              <w:rFonts w:ascii="Times New Roman" w:hAnsi="Times New Roman"/>
              <w:noProof/>
            </w:rPr>
            <w:fldChar w:fldCharType="end"/>
          </w:r>
        </w:p>
        <w:p w14:paraId="102BFB82"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2.2.</w:t>
          </w:r>
          <w:r w:rsidRPr="008F0786">
            <w:rPr>
              <w:rFonts w:ascii="Times New Roman" w:eastAsiaTheme="minorEastAsia" w:hAnsi="Times New Roman"/>
              <w:b w:val="0"/>
              <w:noProof/>
              <w:lang w:eastAsia="ja-JP"/>
            </w:rPr>
            <w:tab/>
          </w:r>
          <w:r w:rsidRPr="008F0786">
            <w:rPr>
              <w:rFonts w:ascii="Times New Roman" w:hAnsi="Times New Roman"/>
              <w:noProof/>
            </w:rPr>
            <w:t>Ideensammlung / Brainstorming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_Toc293906239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5</w:t>
          </w:r>
          <w:r w:rsidRPr="008F0786">
            <w:rPr>
              <w:rFonts w:ascii="Times New Roman" w:hAnsi="Times New Roman"/>
              <w:noProof/>
            </w:rPr>
            <w:fldChar w:fldCharType="end"/>
          </w:r>
        </w:p>
        <w:p w14:paraId="025C558A"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2.3.</w:t>
          </w:r>
          <w:r w:rsidRPr="008F0786">
            <w:rPr>
              <w:rFonts w:ascii="Times New Roman" w:eastAsiaTheme="minorEastAsia" w:hAnsi="Times New Roman"/>
              <w:b w:val="0"/>
              <w:noProof/>
              <w:lang w:eastAsia="ja-JP"/>
            </w:rPr>
            <w:tab/>
          </w:r>
          <w:r w:rsidRPr="008F0786">
            <w:rPr>
              <w:rFonts w:ascii="Times New Roman" w:hAnsi="Times New Roman"/>
              <w:noProof/>
            </w:rPr>
            <w:t>Firmengründung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_Toc293906240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6</w:t>
          </w:r>
          <w:r w:rsidRPr="008F0786">
            <w:rPr>
              <w:rFonts w:ascii="Times New Roman" w:hAnsi="Times New Roman"/>
              <w:noProof/>
            </w:rPr>
            <w:fldChar w:fldCharType="end"/>
          </w:r>
        </w:p>
        <w:p w14:paraId="2B4A4229"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2.4.</w:t>
          </w:r>
          <w:r w:rsidRPr="008F0786">
            <w:rPr>
              <w:rFonts w:ascii="Times New Roman" w:eastAsiaTheme="minorEastAsia" w:hAnsi="Times New Roman"/>
              <w:b w:val="0"/>
              <w:noProof/>
              <w:lang w:eastAsia="ja-JP"/>
            </w:rPr>
            <w:tab/>
          </w:r>
          <w:r w:rsidRPr="008F0786">
            <w:rPr>
              <w:rFonts w:ascii="Times New Roman" w:hAnsi="Times New Roman"/>
              <w:noProof/>
            </w:rPr>
            <w:t>Namensfindung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_Toc293906241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6</w:t>
          </w:r>
          <w:r w:rsidRPr="008F0786">
            <w:rPr>
              <w:rFonts w:ascii="Times New Roman" w:hAnsi="Times New Roman"/>
              <w:noProof/>
            </w:rPr>
            <w:fldChar w:fldCharType="end"/>
          </w:r>
        </w:p>
        <w:p w14:paraId="5AD8ED1F"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2.5.</w:t>
          </w:r>
          <w:r w:rsidRPr="008F0786">
            <w:rPr>
              <w:rFonts w:ascii="Times New Roman" w:eastAsiaTheme="minorEastAsia" w:hAnsi="Times New Roman"/>
              <w:b w:val="0"/>
              <w:noProof/>
              <w:lang w:eastAsia="ja-JP"/>
            </w:rPr>
            <w:tab/>
          </w:r>
          <w:r w:rsidRPr="008F0786">
            <w:rPr>
              <w:rFonts w:ascii="Times New Roman" w:hAnsi="Times New Roman"/>
              <w:noProof/>
            </w:rPr>
            <w:t>Entscheidungsfindung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_Toc293906242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7</w:t>
          </w:r>
          <w:r w:rsidRPr="008F0786">
            <w:rPr>
              <w:rFonts w:ascii="Times New Roman" w:hAnsi="Times New Roman"/>
              <w:noProof/>
            </w:rPr>
            <w:fldChar w:fldCharType="end"/>
          </w:r>
        </w:p>
        <w:p w14:paraId="4F0DA104"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3.</w:t>
          </w:r>
          <w:r w:rsidRPr="008F0786">
            <w:rPr>
              <w:rFonts w:ascii="Times New Roman" w:eastAsiaTheme="minorEastAsia" w:hAnsi="Times New Roman"/>
              <w:b w:val="0"/>
              <w:noProof/>
              <w:lang w:eastAsia="ja-JP"/>
            </w:rPr>
            <w:tab/>
          </w:r>
          <w:r w:rsidRPr="008F0786">
            <w:rPr>
              <w:rFonts w:ascii="Times New Roman" w:hAnsi="Times New Roman"/>
              <w:noProof/>
            </w:rPr>
            <w:t>Projektplanung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_Toc293906243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7</w:t>
          </w:r>
          <w:r w:rsidRPr="008F0786">
            <w:rPr>
              <w:rFonts w:ascii="Times New Roman" w:hAnsi="Times New Roman"/>
              <w:noProof/>
            </w:rPr>
            <w:fldChar w:fldCharType="end"/>
          </w:r>
        </w:p>
        <w:p w14:paraId="58E6FFBA"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3.1.</w:t>
          </w:r>
          <w:r w:rsidRPr="008F0786">
            <w:rPr>
              <w:rFonts w:ascii="Times New Roman" w:eastAsiaTheme="minorEastAsia" w:hAnsi="Times New Roman"/>
              <w:b w:val="0"/>
              <w:noProof/>
              <w:lang w:eastAsia="ja-JP"/>
            </w:rPr>
            <w:tab/>
          </w:r>
          <w:r w:rsidRPr="008F0786">
            <w:rPr>
              <w:rFonts w:ascii="Times New Roman" w:hAnsi="Times New Roman"/>
              <w:noProof/>
            </w:rPr>
            <w:t>Detaillierung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_Toc293906244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7</w:t>
          </w:r>
          <w:r w:rsidRPr="008F0786">
            <w:rPr>
              <w:rFonts w:ascii="Times New Roman" w:hAnsi="Times New Roman"/>
              <w:noProof/>
            </w:rPr>
            <w:fldChar w:fldCharType="end"/>
          </w:r>
        </w:p>
        <w:p w14:paraId="30ED6447"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3.2.</w:t>
          </w:r>
          <w:r w:rsidRPr="008F0786">
            <w:rPr>
              <w:rFonts w:ascii="Times New Roman" w:eastAsiaTheme="minorEastAsia" w:hAnsi="Times New Roman"/>
              <w:b w:val="0"/>
              <w:noProof/>
              <w:lang w:eastAsia="ja-JP"/>
            </w:rPr>
            <w:tab/>
          </w:r>
          <w:r w:rsidRPr="008F0786">
            <w:rPr>
              <w:rFonts w:ascii="Times New Roman" w:hAnsi="Times New Roman"/>
              <w:noProof/>
            </w:rPr>
            <w:t>Strukturierung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_Toc293906245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9</w:t>
          </w:r>
          <w:r w:rsidRPr="008F0786">
            <w:rPr>
              <w:rFonts w:ascii="Times New Roman" w:hAnsi="Times New Roman"/>
              <w:noProof/>
            </w:rPr>
            <w:fldChar w:fldCharType="end"/>
          </w:r>
        </w:p>
        <w:p w14:paraId="1E2CCC3D"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3.3.</w:t>
          </w:r>
          <w:r w:rsidRPr="008F0786">
            <w:rPr>
              <w:rFonts w:ascii="Times New Roman" w:eastAsiaTheme="minorEastAsia" w:hAnsi="Times New Roman"/>
              <w:b w:val="0"/>
              <w:noProof/>
              <w:lang w:eastAsia="ja-JP"/>
            </w:rPr>
            <w:tab/>
          </w:r>
          <w:r w:rsidRPr="008F0786">
            <w:rPr>
              <w:rFonts w:ascii="Times New Roman" w:hAnsi="Times New Roman"/>
              <w:noProof/>
            </w:rPr>
            <w:t>Verantwortlichkeiten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_Toc293906246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11</w:t>
          </w:r>
          <w:r w:rsidRPr="008F0786">
            <w:rPr>
              <w:rFonts w:ascii="Times New Roman" w:hAnsi="Times New Roman"/>
              <w:noProof/>
            </w:rPr>
            <w:fldChar w:fldCharType="end"/>
          </w:r>
        </w:p>
        <w:p w14:paraId="37A40ED6"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4.</w:t>
          </w:r>
          <w:r w:rsidRPr="008F0786">
            <w:rPr>
              <w:rFonts w:ascii="Times New Roman" w:eastAsiaTheme="minorEastAsia" w:hAnsi="Times New Roman"/>
              <w:b w:val="0"/>
              <w:noProof/>
              <w:lang w:eastAsia="ja-JP"/>
            </w:rPr>
            <w:tab/>
          </w:r>
          <w:r w:rsidRPr="008F0786">
            <w:rPr>
              <w:rFonts w:ascii="Times New Roman" w:hAnsi="Times New Roman"/>
              <w:noProof/>
            </w:rPr>
            <w:t>Marketingkonzepte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_Toc293906247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12</w:t>
          </w:r>
          <w:r w:rsidRPr="008F0786">
            <w:rPr>
              <w:rFonts w:ascii="Times New Roman" w:hAnsi="Times New Roman"/>
              <w:noProof/>
            </w:rPr>
            <w:fldChar w:fldCharType="end"/>
          </w:r>
        </w:p>
        <w:p w14:paraId="2BD9F6F1"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4.1.</w:t>
          </w:r>
          <w:r w:rsidRPr="008F0786">
            <w:rPr>
              <w:rFonts w:ascii="Times New Roman" w:eastAsiaTheme="minorEastAsia" w:hAnsi="Times New Roman"/>
              <w:b w:val="0"/>
              <w:noProof/>
              <w:lang w:eastAsia="ja-JP"/>
            </w:rPr>
            <w:tab/>
          </w:r>
          <w:r w:rsidRPr="008F0786">
            <w:rPr>
              <w:rFonts w:ascii="Times New Roman" w:hAnsi="Times New Roman"/>
              <w:noProof/>
            </w:rPr>
            <w:t>Marktanalyse &amp; Verfassung des aktuellen Marktes</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_Toc293906248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12</w:t>
          </w:r>
          <w:r w:rsidRPr="008F0786">
            <w:rPr>
              <w:rFonts w:ascii="Times New Roman" w:hAnsi="Times New Roman"/>
              <w:noProof/>
            </w:rPr>
            <w:fldChar w:fldCharType="end"/>
          </w:r>
        </w:p>
        <w:p w14:paraId="63E3552A"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4.2.</w:t>
          </w:r>
          <w:r w:rsidRPr="008F0786">
            <w:rPr>
              <w:rFonts w:ascii="Times New Roman" w:eastAsiaTheme="minorEastAsia" w:hAnsi="Times New Roman"/>
              <w:b w:val="0"/>
              <w:noProof/>
              <w:lang w:eastAsia="ja-JP"/>
            </w:rPr>
            <w:tab/>
          </w:r>
          <w:r w:rsidRPr="008F0786">
            <w:rPr>
              <w:rFonts w:ascii="Times New Roman" w:hAnsi="Times New Roman"/>
              <w:noProof/>
            </w:rPr>
            <w:t>Marketingziele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_Toc293906249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12</w:t>
          </w:r>
          <w:r w:rsidRPr="008F0786">
            <w:rPr>
              <w:rFonts w:ascii="Times New Roman" w:hAnsi="Times New Roman"/>
              <w:noProof/>
            </w:rPr>
            <w:fldChar w:fldCharType="end"/>
          </w:r>
        </w:p>
        <w:p w14:paraId="23470F64"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4.3.</w:t>
          </w:r>
          <w:r w:rsidRPr="008F0786">
            <w:rPr>
              <w:rFonts w:ascii="Times New Roman" w:eastAsiaTheme="minorEastAsia" w:hAnsi="Times New Roman"/>
              <w:b w:val="0"/>
              <w:noProof/>
              <w:lang w:eastAsia="ja-JP"/>
            </w:rPr>
            <w:tab/>
          </w:r>
          <w:r w:rsidRPr="008F0786">
            <w:rPr>
              <w:rFonts w:ascii="Times New Roman" w:hAnsi="Times New Roman"/>
              <w:noProof/>
            </w:rPr>
            <w:t>Marketingstrategien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_Toc293906250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12</w:t>
          </w:r>
          <w:r w:rsidRPr="008F0786">
            <w:rPr>
              <w:rFonts w:ascii="Times New Roman" w:hAnsi="Times New Roman"/>
              <w:noProof/>
            </w:rPr>
            <w:fldChar w:fldCharType="end"/>
          </w:r>
        </w:p>
        <w:p w14:paraId="78262EB7"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4.4.</w:t>
          </w:r>
          <w:r w:rsidRPr="008F0786">
            <w:rPr>
              <w:rFonts w:ascii="Times New Roman" w:eastAsiaTheme="minorEastAsia" w:hAnsi="Times New Roman"/>
              <w:b w:val="0"/>
              <w:noProof/>
              <w:lang w:eastAsia="ja-JP"/>
            </w:rPr>
            <w:tab/>
          </w:r>
          <w:r w:rsidRPr="008F0786">
            <w:rPr>
              <w:rFonts w:ascii="Times New Roman" w:hAnsi="Times New Roman"/>
              <w:noProof/>
            </w:rPr>
            <w:t>Marketing-Mix</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_Toc293906251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13</w:t>
          </w:r>
          <w:r w:rsidRPr="008F0786">
            <w:rPr>
              <w:rFonts w:ascii="Times New Roman" w:hAnsi="Times New Roman"/>
              <w:noProof/>
            </w:rPr>
            <w:fldChar w:fldCharType="end"/>
          </w:r>
        </w:p>
        <w:p w14:paraId="6BDB15F1"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5.</w:t>
          </w:r>
          <w:r w:rsidRPr="008F0786">
            <w:rPr>
              <w:rFonts w:ascii="Times New Roman" w:eastAsiaTheme="minorEastAsia" w:hAnsi="Times New Roman"/>
              <w:b w:val="0"/>
              <w:noProof/>
              <w:lang w:eastAsia="ja-JP"/>
            </w:rPr>
            <w:tab/>
          </w:r>
          <w:r w:rsidRPr="008F0786">
            <w:rPr>
              <w:rFonts w:ascii="Times New Roman" w:hAnsi="Times New Roman"/>
              <w:noProof/>
            </w:rPr>
            <w:t>Projektdurchführung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_Toc293906252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14</w:t>
          </w:r>
          <w:r w:rsidRPr="008F0786">
            <w:rPr>
              <w:rFonts w:ascii="Times New Roman" w:hAnsi="Times New Roman"/>
              <w:noProof/>
            </w:rPr>
            <w:fldChar w:fldCharType="end"/>
          </w:r>
        </w:p>
        <w:p w14:paraId="4EE5BB4E"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5.1.</w:t>
          </w:r>
          <w:r w:rsidRPr="008F0786">
            <w:rPr>
              <w:rFonts w:ascii="Times New Roman" w:eastAsiaTheme="minorEastAsia" w:hAnsi="Times New Roman"/>
              <w:b w:val="0"/>
              <w:noProof/>
              <w:lang w:eastAsia="ja-JP"/>
            </w:rPr>
            <w:tab/>
          </w:r>
          <w:r w:rsidRPr="008F0786">
            <w:rPr>
              <w:rFonts w:ascii="Times New Roman" w:hAnsi="Times New Roman"/>
              <w:noProof/>
            </w:rPr>
            <w:t>Erstellen der Datenbankstruktur und der Datenbank</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_Toc293906253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14</w:t>
          </w:r>
          <w:r w:rsidRPr="008F0786">
            <w:rPr>
              <w:rFonts w:ascii="Times New Roman" w:hAnsi="Times New Roman"/>
              <w:noProof/>
            </w:rPr>
            <w:fldChar w:fldCharType="end"/>
          </w:r>
        </w:p>
        <w:p w14:paraId="5E4F89CF"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5.2.</w:t>
          </w:r>
          <w:r w:rsidRPr="008F0786">
            <w:rPr>
              <w:rFonts w:ascii="Times New Roman" w:eastAsiaTheme="minorEastAsia" w:hAnsi="Times New Roman"/>
              <w:b w:val="0"/>
              <w:noProof/>
              <w:lang w:eastAsia="ja-JP"/>
            </w:rPr>
            <w:tab/>
          </w:r>
          <w:r w:rsidRPr="008F0786">
            <w:rPr>
              <w:rFonts w:ascii="Times New Roman" w:hAnsi="Times New Roman"/>
              <w:noProof/>
            </w:rPr>
            <w:t>Programmierung des Webservice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_Toc293906254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15</w:t>
          </w:r>
          <w:r w:rsidRPr="008F0786">
            <w:rPr>
              <w:rFonts w:ascii="Times New Roman" w:hAnsi="Times New Roman"/>
              <w:noProof/>
            </w:rPr>
            <w:fldChar w:fldCharType="end"/>
          </w:r>
        </w:p>
        <w:p w14:paraId="2C66A850"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5.3.</w:t>
          </w:r>
          <w:r w:rsidRPr="008F0786">
            <w:rPr>
              <w:rFonts w:ascii="Times New Roman" w:eastAsiaTheme="minorEastAsia" w:hAnsi="Times New Roman"/>
              <w:b w:val="0"/>
              <w:noProof/>
              <w:lang w:eastAsia="ja-JP"/>
            </w:rPr>
            <w:tab/>
          </w:r>
          <w:r w:rsidRPr="008F0786">
            <w:rPr>
              <w:rFonts w:ascii="Times New Roman" w:hAnsi="Times New Roman"/>
              <w:noProof/>
            </w:rPr>
            <w:t>Rechtesystem</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_Toc293906255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16</w:t>
          </w:r>
          <w:r w:rsidRPr="008F0786">
            <w:rPr>
              <w:rFonts w:ascii="Times New Roman" w:hAnsi="Times New Roman"/>
              <w:noProof/>
            </w:rPr>
            <w:fldChar w:fldCharType="end"/>
          </w:r>
        </w:p>
        <w:p w14:paraId="7953BDEE"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5.4.</w:t>
          </w:r>
          <w:r w:rsidRPr="008F0786">
            <w:rPr>
              <w:rFonts w:ascii="Times New Roman" w:eastAsiaTheme="minorEastAsia" w:hAnsi="Times New Roman"/>
              <w:b w:val="0"/>
              <w:noProof/>
              <w:lang w:eastAsia="ja-JP"/>
            </w:rPr>
            <w:tab/>
          </w:r>
          <w:r w:rsidRPr="008F0786">
            <w:rPr>
              <w:rFonts w:ascii="Times New Roman" w:hAnsi="Times New Roman"/>
              <w:noProof/>
            </w:rPr>
            <w:t>Programmierung der Benutzeroberfläche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_Toc293906256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17</w:t>
          </w:r>
          <w:r w:rsidRPr="008F0786">
            <w:rPr>
              <w:rFonts w:ascii="Times New Roman" w:hAnsi="Times New Roman"/>
              <w:noProof/>
            </w:rPr>
            <w:fldChar w:fldCharType="end"/>
          </w:r>
        </w:p>
        <w:p w14:paraId="1CAA4E7F"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5.5.</w:t>
          </w:r>
          <w:r w:rsidRPr="008F0786">
            <w:rPr>
              <w:rFonts w:ascii="Times New Roman" w:eastAsiaTheme="minorEastAsia" w:hAnsi="Times New Roman"/>
              <w:b w:val="0"/>
              <w:noProof/>
              <w:lang w:eastAsia="ja-JP"/>
            </w:rPr>
            <w:tab/>
          </w:r>
          <w:r w:rsidRPr="008F0786">
            <w:rPr>
              <w:rFonts w:ascii="Times New Roman" w:hAnsi="Times New Roman"/>
              <w:noProof/>
            </w:rPr>
            <w:t>Programmierung der Produktfunktion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_Toc293906257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18</w:t>
          </w:r>
          <w:r w:rsidRPr="008F0786">
            <w:rPr>
              <w:rFonts w:ascii="Times New Roman" w:hAnsi="Times New Roman"/>
              <w:noProof/>
            </w:rPr>
            <w:fldChar w:fldCharType="end"/>
          </w:r>
        </w:p>
        <w:p w14:paraId="4C921B81"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6.</w:t>
          </w:r>
          <w:r w:rsidRPr="008F0786">
            <w:rPr>
              <w:rFonts w:ascii="Times New Roman" w:eastAsiaTheme="minorEastAsia" w:hAnsi="Times New Roman"/>
              <w:b w:val="0"/>
              <w:noProof/>
              <w:lang w:eastAsia="ja-JP"/>
            </w:rPr>
            <w:tab/>
          </w:r>
          <w:r w:rsidRPr="008F0786">
            <w:rPr>
              <w:rFonts w:ascii="Times New Roman" w:hAnsi="Times New Roman"/>
              <w:noProof/>
            </w:rPr>
            <w:t>Qualitätssicherung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_Toc293906258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20</w:t>
          </w:r>
          <w:r w:rsidRPr="008F0786">
            <w:rPr>
              <w:rFonts w:ascii="Times New Roman" w:hAnsi="Times New Roman"/>
              <w:noProof/>
            </w:rPr>
            <w:fldChar w:fldCharType="end"/>
          </w:r>
        </w:p>
        <w:p w14:paraId="1C35F4A3"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6.1.</w:t>
          </w:r>
          <w:r w:rsidRPr="008F0786">
            <w:rPr>
              <w:rFonts w:ascii="Times New Roman" w:eastAsiaTheme="minorEastAsia" w:hAnsi="Times New Roman"/>
              <w:b w:val="0"/>
              <w:noProof/>
              <w:lang w:eastAsia="ja-JP"/>
            </w:rPr>
            <w:tab/>
          </w:r>
          <w:r w:rsidRPr="008F0786">
            <w:rPr>
              <w:rFonts w:ascii="Times New Roman" w:hAnsi="Times New Roman"/>
              <w:noProof/>
            </w:rPr>
            <w:t>Erstellung der Testszenarien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_Toc293906259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20</w:t>
          </w:r>
          <w:r w:rsidRPr="008F0786">
            <w:rPr>
              <w:rFonts w:ascii="Times New Roman" w:hAnsi="Times New Roman"/>
              <w:noProof/>
            </w:rPr>
            <w:fldChar w:fldCharType="end"/>
          </w:r>
        </w:p>
        <w:p w14:paraId="5CF6E3B6"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6.2.</w:t>
          </w:r>
          <w:r w:rsidRPr="008F0786">
            <w:rPr>
              <w:rFonts w:ascii="Times New Roman" w:eastAsiaTheme="minorEastAsia" w:hAnsi="Times New Roman"/>
              <w:b w:val="0"/>
              <w:noProof/>
              <w:lang w:eastAsia="ja-JP"/>
            </w:rPr>
            <w:tab/>
          </w:r>
          <w:r w:rsidRPr="008F0786">
            <w:rPr>
              <w:rFonts w:ascii="Times New Roman" w:hAnsi="Times New Roman"/>
              <w:noProof/>
            </w:rPr>
            <w:t>Testdurchführung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_Toc293906260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20</w:t>
          </w:r>
          <w:r w:rsidRPr="008F0786">
            <w:rPr>
              <w:rFonts w:ascii="Times New Roman" w:hAnsi="Times New Roman"/>
              <w:noProof/>
            </w:rPr>
            <w:fldChar w:fldCharType="end"/>
          </w:r>
        </w:p>
        <w:p w14:paraId="068A966F"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6.3.</w:t>
          </w:r>
          <w:r w:rsidRPr="008F0786">
            <w:rPr>
              <w:rFonts w:ascii="Times New Roman" w:eastAsiaTheme="minorEastAsia" w:hAnsi="Times New Roman"/>
              <w:b w:val="0"/>
              <w:noProof/>
              <w:lang w:eastAsia="ja-JP"/>
            </w:rPr>
            <w:tab/>
          </w:r>
          <w:r w:rsidRPr="008F0786">
            <w:rPr>
              <w:rFonts w:ascii="Times New Roman" w:hAnsi="Times New Roman"/>
              <w:noProof/>
            </w:rPr>
            <w:t>Bugfixing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_Toc293906261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21</w:t>
          </w:r>
          <w:r w:rsidRPr="008F0786">
            <w:rPr>
              <w:rFonts w:ascii="Times New Roman" w:hAnsi="Times New Roman"/>
              <w:noProof/>
            </w:rPr>
            <w:fldChar w:fldCharType="end"/>
          </w:r>
        </w:p>
        <w:p w14:paraId="0DB9E796"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6.4.</w:t>
          </w:r>
          <w:r w:rsidRPr="008F0786">
            <w:rPr>
              <w:rFonts w:ascii="Times New Roman" w:eastAsiaTheme="minorEastAsia" w:hAnsi="Times New Roman"/>
              <w:b w:val="0"/>
              <w:noProof/>
              <w:lang w:eastAsia="ja-JP"/>
            </w:rPr>
            <w:tab/>
          </w:r>
          <w:r w:rsidRPr="008F0786">
            <w:rPr>
              <w:rFonts w:ascii="Times New Roman" w:hAnsi="Times New Roman"/>
              <w:noProof/>
            </w:rPr>
            <w:t>Codereview</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_Toc293906262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21</w:t>
          </w:r>
          <w:r w:rsidRPr="008F0786">
            <w:rPr>
              <w:rFonts w:ascii="Times New Roman" w:hAnsi="Times New Roman"/>
              <w:noProof/>
            </w:rPr>
            <w:fldChar w:fldCharType="end"/>
          </w:r>
        </w:p>
        <w:p w14:paraId="2FF60F01"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6.5.</w:t>
          </w:r>
          <w:r w:rsidRPr="008F0786">
            <w:rPr>
              <w:rFonts w:ascii="Times New Roman" w:eastAsiaTheme="minorEastAsia" w:hAnsi="Times New Roman"/>
              <w:b w:val="0"/>
              <w:noProof/>
              <w:lang w:eastAsia="ja-JP"/>
            </w:rPr>
            <w:tab/>
          </w:r>
          <w:r w:rsidRPr="008F0786">
            <w:rPr>
              <w:rFonts w:ascii="Times New Roman" w:hAnsi="Times New Roman"/>
              <w:noProof/>
            </w:rPr>
            <w:t>Datenschutz</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_Toc293906263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21</w:t>
          </w:r>
          <w:r w:rsidRPr="008F0786">
            <w:rPr>
              <w:rFonts w:ascii="Times New Roman" w:hAnsi="Times New Roman"/>
              <w:noProof/>
            </w:rPr>
            <w:fldChar w:fldCharType="end"/>
          </w:r>
        </w:p>
        <w:p w14:paraId="0DAA64F8"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7.</w:t>
          </w:r>
          <w:r w:rsidRPr="008F0786">
            <w:rPr>
              <w:rFonts w:ascii="Times New Roman" w:eastAsiaTheme="minorEastAsia" w:hAnsi="Times New Roman"/>
              <w:b w:val="0"/>
              <w:noProof/>
              <w:lang w:eastAsia="ja-JP"/>
            </w:rPr>
            <w:tab/>
          </w:r>
          <w:r w:rsidRPr="008F0786">
            <w:rPr>
              <w:rFonts w:ascii="Times New Roman" w:hAnsi="Times New Roman"/>
              <w:noProof/>
            </w:rPr>
            <w:t>Fazit</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_Toc293906264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22</w:t>
          </w:r>
          <w:r w:rsidRPr="008F0786">
            <w:rPr>
              <w:rFonts w:ascii="Times New Roman" w:hAnsi="Times New Roman"/>
              <w:noProof/>
            </w:rPr>
            <w:fldChar w:fldCharType="end"/>
          </w:r>
        </w:p>
        <w:p w14:paraId="5CF03C22"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lastRenderedPageBreak/>
            <w:t>7.1.</w:t>
          </w:r>
          <w:r w:rsidRPr="008F0786">
            <w:rPr>
              <w:rFonts w:ascii="Times New Roman" w:eastAsiaTheme="minorEastAsia" w:hAnsi="Times New Roman"/>
              <w:b w:val="0"/>
              <w:noProof/>
              <w:lang w:eastAsia="ja-JP"/>
            </w:rPr>
            <w:tab/>
          </w:r>
          <w:r w:rsidRPr="008F0786">
            <w:rPr>
              <w:rFonts w:ascii="Times New Roman" w:hAnsi="Times New Roman"/>
              <w:noProof/>
            </w:rPr>
            <w:t>Soll- / Ist-Vergleich</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_Toc293906265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22</w:t>
          </w:r>
          <w:r w:rsidRPr="008F0786">
            <w:rPr>
              <w:rFonts w:ascii="Times New Roman" w:hAnsi="Times New Roman"/>
              <w:noProof/>
            </w:rPr>
            <w:fldChar w:fldCharType="end"/>
          </w:r>
        </w:p>
        <w:p w14:paraId="073FCD7B"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7.2.</w:t>
          </w:r>
          <w:r w:rsidRPr="008F0786">
            <w:rPr>
              <w:rFonts w:ascii="Times New Roman" w:eastAsiaTheme="minorEastAsia" w:hAnsi="Times New Roman"/>
              <w:b w:val="0"/>
              <w:noProof/>
              <w:lang w:eastAsia="ja-JP"/>
            </w:rPr>
            <w:tab/>
          </w:r>
          <w:r w:rsidRPr="008F0786">
            <w:rPr>
              <w:rFonts w:ascii="Times New Roman" w:hAnsi="Times New Roman"/>
              <w:noProof/>
            </w:rPr>
            <w:t>Problemdarstellung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_Toc293906266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22</w:t>
          </w:r>
          <w:r w:rsidRPr="008F0786">
            <w:rPr>
              <w:rFonts w:ascii="Times New Roman" w:hAnsi="Times New Roman"/>
              <w:noProof/>
            </w:rPr>
            <w:fldChar w:fldCharType="end"/>
          </w:r>
        </w:p>
        <w:p w14:paraId="35BA9517"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7.3.</w:t>
          </w:r>
          <w:r w:rsidRPr="008F0786">
            <w:rPr>
              <w:rFonts w:ascii="Times New Roman" w:eastAsiaTheme="minorEastAsia" w:hAnsi="Times New Roman"/>
              <w:b w:val="0"/>
              <w:noProof/>
              <w:lang w:eastAsia="ja-JP"/>
            </w:rPr>
            <w:tab/>
          </w:r>
          <w:r w:rsidRPr="008F0786">
            <w:rPr>
              <w:rFonts w:ascii="Times New Roman" w:hAnsi="Times New Roman"/>
              <w:noProof/>
            </w:rPr>
            <w:t>Zukünftige Entwicklung und weitere Vorgehensweise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_Toc293906267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23</w:t>
          </w:r>
          <w:r w:rsidRPr="008F0786">
            <w:rPr>
              <w:rFonts w:ascii="Times New Roman" w:hAnsi="Times New Roman"/>
              <w:noProof/>
            </w:rPr>
            <w:fldChar w:fldCharType="end"/>
          </w:r>
        </w:p>
        <w:p w14:paraId="51F6700A"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8.</w:t>
          </w:r>
          <w:r w:rsidRPr="008F0786">
            <w:rPr>
              <w:rFonts w:ascii="Times New Roman" w:eastAsiaTheme="minorEastAsia" w:hAnsi="Times New Roman"/>
              <w:b w:val="0"/>
              <w:noProof/>
              <w:lang w:eastAsia="ja-JP"/>
            </w:rPr>
            <w:tab/>
          </w:r>
          <w:r w:rsidRPr="008F0786">
            <w:rPr>
              <w:rFonts w:ascii="Times New Roman" w:hAnsi="Times New Roman"/>
              <w:noProof/>
            </w:rPr>
            <w:t>Anhang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_Toc293906268 \h </w:instrText>
          </w:r>
          <w:r w:rsidRPr="008F0786">
            <w:rPr>
              <w:rFonts w:ascii="Times New Roman" w:hAnsi="Times New Roman"/>
              <w:noProof/>
            </w:rPr>
          </w:r>
          <w:r w:rsidRPr="008F0786">
            <w:rPr>
              <w:rFonts w:ascii="Times New Roman" w:hAnsi="Times New Roman"/>
              <w:noProof/>
            </w:rPr>
            <w:fldChar w:fldCharType="separate"/>
          </w:r>
          <w:r w:rsidR="00DE70CF" w:rsidRPr="008F0786">
            <w:rPr>
              <w:rFonts w:ascii="Times New Roman" w:hAnsi="Times New Roman"/>
              <w:noProof/>
            </w:rPr>
            <w:t>25</w:t>
          </w:r>
          <w:r w:rsidRPr="008F0786">
            <w:rPr>
              <w:rFonts w:ascii="Times New Roman" w:hAnsi="Times New Roman"/>
              <w:noProof/>
            </w:rPr>
            <w:fldChar w:fldCharType="end"/>
          </w:r>
        </w:p>
        <w:p w14:paraId="00392041" w14:textId="77777777" w:rsidR="00C82897" w:rsidRPr="008F0786" w:rsidRDefault="00C82897" w:rsidP="00CA4C02">
          <w:pPr>
            <w:spacing w:line="360" w:lineRule="auto"/>
          </w:pPr>
          <w:r w:rsidRPr="008F0786">
            <w:rPr>
              <w:b/>
              <w:bCs/>
              <w:noProof/>
            </w:rPr>
            <w:fldChar w:fldCharType="end"/>
          </w:r>
        </w:p>
      </w:sdtContent>
    </w:sdt>
    <w:p w14:paraId="52864CB9" w14:textId="54080484" w:rsidR="00A54171" w:rsidRDefault="00A54171" w:rsidP="00CA4C02">
      <w:pPr>
        <w:spacing w:line="360" w:lineRule="auto"/>
        <w:rPr>
          <w:sz w:val="28"/>
        </w:rPr>
      </w:pPr>
    </w:p>
    <w:p w14:paraId="2FAE7212" w14:textId="29A78C32" w:rsidR="008C4B10" w:rsidRPr="00CA4C02" w:rsidRDefault="00A54171" w:rsidP="00A54171">
      <w:pPr>
        <w:suppressAutoHyphens w:val="0"/>
        <w:spacing w:after="0" w:line="240" w:lineRule="auto"/>
        <w:rPr>
          <w:sz w:val="28"/>
        </w:rPr>
      </w:pPr>
      <w:r>
        <w:rPr>
          <w:sz w:val="28"/>
        </w:rPr>
        <w:br w:type="page"/>
      </w:r>
      <w:bookmarkStart w:id="1" w:name="_GoBack"/>
      <w:bookmarkEnd w:id="1"/>
    </w:p>
    <w:p w14:paraId="5D869AE2" w14:textId="77777777" w:rsidR="00FB65F4" w:rsidRPr="00C82897" w:rsidRDefault="00C75332" w:rsidP="00CA4C02">
      <w:pPr>
        <w:pStyle w:val="berschrift1"/>
        <w:numPr>
          <w:ilvl w:val="0"/>
          <w:numId w:val="31"/>
        </w:numPr>
        <w:spacing w:line="360" w:lineRule="auto"/>
        <w:rPr>
          <w:sz w:val="32"/>
        </w:rPr>
      </w:pPr>
      <w:bookmarkStart w:id="2" w:name="_Toc293906236"/>
      <w:r w:rsidRPr="00C82897">
        <w:rPr>
          <w:sz w:val="32"/>
        </w:rPr>
        <w:lastRenderedPageBreak/>
        <w:t>Vorwort</w:t>
      </w:r>
      <w:bookmarkEnd w:id="2"/>
    </w:p>
    <w:p w14:paraId="0FF0CAFD" w14:textId="77777777" w:rsidR="00C75332" w:rsidRPr="00FB65F4" w:rsidRDefault="00C75332" w:rsidP="00CA4C02">
      <w:pPr>
        <w:pStyle w:val="Listenabsatz"/>
        <w:spacing w:line="360" w:lineRule="auto"/>
        <w:ind w:left="360"/>
      </w:pPr>
    </w:p>
    <w:p w14:paraId="23A81232" w14:textId="77777777" w:rsidR="00C75332" w:rsidRDefault="00D16BF5" w:rsidP="00CA4C02">
      <w:pPr>
        <w:spacing w:line="360" w:lineRule="auto"/>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3" w:name="__RefHeading___Toc292971818"/>
      <w:bookmarkStart w:id="4" w:name="_Toc293666695"/>
    </w:p>
    <w:p w14:paraId="01CECA2E" w14:textId="77777777" w:rsidR="000E1267" w:rsidRDefault="000E1267" w:rsidP="00CA4C02">
      <w:pPr>
        <w:spacing w:line="360" w:lineRule="auto"/>
        <w:jc w:val="both"/>
        <w:rPr>
          <w:sz w:val="24"/>
        </w:rPr>
      </w:pPr>
    </w:p>
    <w:p w14:paraId="2666336F" w14:textId="5C94ECE1" w:rsidR="00C75332" w:rsidRPr="00CA4C02" w:rsidRDefault="00D16BF5" w:rsidP="00CA4C02">
      <w:pPr>
        <w:pStyle w:val="berschrift1"/>
        <w:numPr>
          <w:ilvl w:val="0"/>
          <w:numId w:val="31"/>
        </w:numPr>
        <w:spacing w:line="360" w:lineRule="auto"/>
        <w:rPr>
          <w:sz w:val="24"/>
        </w:rPr>
      </w:pPr>
      <w:bookmarkStart w:id="5" w:name="_Toc293906237"/>
      <w:r w:rsidRPr="00C82897">
        <w:rPr>
          <w:sz w:val="32"/>
        </w:rPr>
        <w:t>Projektdefinitio</w:t>
      </w:r>
      <w:bookmarkEnd w:id="3"/>
      <w:r w:rsidRPr="00C82897">
        <w:rPr>
          <w:sz w:val="32"/>
        </w:rPr>
        <w:t>n</w:t>
      </w:r>
      <w:bookmarkStart w:id="6" w:name="_Toc293666696"/>
      <w:bookmarkEnd w:id="4"/>
      <w:bookmarkEnd w:id="5"/>
    </w:p>
    <w:p w14:paraId="39CFE425" w14:textId="77777777" w:rsidR="00D16BF5" w:rsidRPr="000E1267" w:rsidRDefault="00D16BF5" w:rsidP="00CA4C02">
      <w:pPr>
        <w:pStyle w:val="berschrift1"/>
        <w:numPr>
          <w:ilvl w:val="1"/>
          <w:numId w:val="31"/>
        </w:numPr>
        <w:spacing w:line="360" w:lineRule="auto"/>
        <w:rPr>
          <w:sz w:val="24"/>
        </w:rPr>
      </w:pPr>
      <w:bookmarkStart w:id="7" w:name="_Toc293906238"/>
      <w:r w:rsidRPr="000E1267">
        <w:t>Ausganssituation</w:t>
      </w:r>
      <w:bookmarkEnd w:id="6"/>
      <w:bookmarkEnd w:id="7"/>
    </w:p>
    <w:p w14:paraId="77702978" w14:textId="77777777" w:rsidR="00022A2A" w:rsidRPr="00022A2A" w:rsidRDefault="00022A2A" w:rsidP="00CA4C02">
      <w:pPr>
        <w:spacing w:line="360" w:lineRule="auto"/>
      </w:pPr>
    </w:p>
    <w:p w14:paraId="24F3CC1E" w14:textId="77777777" w:rsidR="00D16BF5" w:rsidRDefault="00D16BF5" w:rsidP="00CA4C02">
      <w:pPr>
        <w:spacing w:line="360" w:lineRule="auto"/>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rsidP="00CA4C02">
      <w:pPr>
        <w:numPr>
          <w:ilvl w:val="0"/>
          <w:numId w:val="5"/>
        </w:numPr>
        <w:spacing w:line="360" w:lineRule="auto"/>
        <w:jc w:val="both"/>
        <w:rPr>
          <w:sz w:val="24"/>
          <w:lang w:val="en-US"/>
        </w:rPr>
      </w:pPr>
      <w:r>
        <w:rPr>
          <w:sz w:val="24"/>
          <w:lang w:val="en-US"/>
        </w:rPr>
        <w:t>Mike: COBOL, HTML, CSS, .net, (Java)</w:t>
      </w:r>
    </w:p>
    <w:p w14:paraId="36935F18" w14:textId="77777777" w:rsidR="00D16BF5" w:rsidRDefault="00D16BF5" w:rsidP="00CA4C02">
      <w:pPr>
        <w:numPr>
          <w:ilvl w:val="0"/>
          <w:numId w:val="5"/>
        </w:numPr>
        <w:spacing w:line="360" w:lineRule="auto"/>
        <w:jc w:val="both"/>
        <w:rPr>
          <w:sz w:val="24"/>
          <w:lang w:val="en-US"/>
        </w:rPr>
      </w:pPr>
      <w:r>
        <w:rPr>
          <w:sz w:val="24"/>
          <w:lang w:val="en-US"/>
        </w:rPr>
        <w:t>Dennis:  SQL, JavaScript, HTML, CSS, C#, (Java), (Java EE)</w:t>
      </w:r>
    </w:p>
    <w:p w14:paraId="4EB3F183" w14:textId="77777777" w:rsidR="00D16BF5" w:rsidRDefault="00D16BF5" w:rsidP="00CA4C02">
      <w:pPr>
        <w:numPr>
          <w:ilvl w:val="0"/>
          <w:numId w:val="5"/>
        </w:numPr>
        <w:spacing w:line="360" w:lineRule="auto"/>
        <w:jc w:val="both"/>
        <w:rPr>
          <w:sz w:val="24"/>
          <w:lang w:val="en-US"/>
        </w:rPr>
      </w:pPr>
      <w:r>
        <w:rPr>
          <w:sz w:val="24"/>
          <w:lang w:val="en-US"/>
        </w:rPr>
        <w:t>Sebastian: SQL, JavaScript, HTML, CSS, Objective-C, (Java), (Java EE)</w:t>
      </w:r>
    </w:p>
    <w:p w14:paraId="6845079A" w14:textId="77777777" w:rsidR="00D16BF5" w:rsidRDefault="00D16BF5" w:rsidP="00CA4C02">
      <w:pPr>
        <w:numPr>
          <w:ilvl w:val="0"/>
          <w:numId w:val="5"/>
        </w:numPr>
        <w:spacing w:line="360" w:lineRule="auto"/>
        <w:jc w:val="both"/>
        <w:rPr>
          <w:sz w:val="24"/>
        </w:rPr>
      </w:pPr>
      <w:r>
        <w:rPr>
          <w:sz w:val="24"/>
          <w:lang w:val="en-US"/>
        </w:rPr>
        <w:t>Lukas: SQL, JavaScript, HTML, CSS, (Java), (Java EE), PHP</w:t>
      </w:r>
    </w:p>
    <w:p w14:paraId="3B41970E" w14:textId="77777777" w:rsidR="00D16BF5" w:rsidRDefault="00D16BF5" w:rsidP="00CA4C02">
      <w:pPr>
        <w:spacing w:line="360" w:lineRule="auto"/>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CA4C02">
      <w:pPr>
        <w:spacing w:line="360" w:lineRule="auto"/>
        <w:jc w:val="both"/>
        <w:rPr>
          <w:sz w:val="24"/>
        </w:rPr>
      </w:pPr>
      <w:r>
        <w:rPr>
          <w:sz w:val="24"/>
        </w:rPr>
        <w:lastRenderedPageBreak/>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8" w:name="__RefHeading___Toc292971819"/>
      <w:bookmarkStart w:id="9" w:name="_Toc293666697"/>
      <w:bookmarkEnd w:id="8"/>
      <w:r w:rsidR="000E1267">
        <w:rPr>
          <w:sz w:val="24"/>
        </w:rPr>
        <w:t>.</w:t>
      </w:r>
    </w:p>
    <w:p w14:paraId="447EE385" w14:textId="77777777" w:rsidR="000E1267" w:rsidRDefault="000E1267" w:rsidP="00CA4C02">
      <w:pPr>
        <w:spacing w:line="360" w:lineRule="auto"/>
        <w:jc w:val="both"/>
        <w:rPr>
          <w:sz w:val="24"/>
        </w:rPr>
      </w:pPr>
    </w:p>
    <w:p w14:paraId="52EB3171" w14:textId="77777777" w:rsidR="00022A2A" w:rsidRDefault="00D16BF5" w:rsidP="00CA4C02">
      <w:pPr>
        <w:pStyle w:val="berschrift1"/>
        <w:numPr>
          <w:ilvl w:val="1"/>
          <w:numId w:val="31"/>
        </w:numPr>
        <w:spacing w:line="360" w:lineRule="auto"/>
      </w:pPr>
      <w:bookmarkStart w:id="10" w:name="_Toc293906239"/>
      <w:r w:rsidRPr="000E1267">
        <w:t>Ideensammlung / Brainstorming</w:t>
      </w:r>
      <w:bookmarkEnd w:id="9"/>
      <w:bookmarkEnd w:id="10"/>
    </w:p>
    <w:p w14:paraId="23D4AADF" w14:textId="77777777" w:rsidR="007B5012" w:rsidRPr="007B5012" w:rsidRDefault="007B5012" w:rsidP="00CA4C02">
      <w:pPr>
        <w:spacing w:line="360" w:lineRule="auto"/>
      </w:pPr>
    </w:p>
    <w:p w14:paraId="30ABF94A" w14:textId="77777777" w:rsidR="00D16BF5" w:rsidRDefault="00D16BF5" w:rsidP="00CA4C02">
      <w:pPr>
        <w:spacing w:line="360" w:lineRule="auto"/>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rsidP="00CA4C02">
      <w:pPr>
        <w:numPr>
          <w:ilvl w:val="0"/>
          <w:numId w:val="4"/>
        </w:numPr>
        <w:spacing w:line="360" w:lineRule="auto"/>
        <w:jc w:val="both"/>
        <w:rPr>
          <w:sz w:val="24"/>
        </w:rPr>
      </w:pPr>
      <w:r>
        <w:rPr>
          <w:sz w:val="24"/>
        </w:rPr>
        <w:t>Lagerverwaltung</w:t>
      </w:r>
    </w:p>
    <w:p w14:paraId="74D201D3" w14:textId="77777777" w:rsidR="00D16BF5" w:rsidRDefault="00D16BF5" w:rsidP="00CA4C02">
      <w:pPr>
        <w:numPr>
          <w:ilvl w:val="0"/>
          <w:numId w:val="4"/>
        </w:numPr>
        <w:spacing w:line="360" w:lineRule="auto"/>
        <w:jc w:val="both"/>
        <w:rPr>
          <w:sz w:val="24"/>
        </w:rPr>
      </w:pPr>
      <w:r>
        <w:rPr>
          <w:sz w:val="24"/>
        </w:rPr>
        <w:t>Zeiterfassung</w:t>
      </w:r>
    </w:p>
    <w:p w14:paraId="379CF928" w14:textId="77777777" w:rsidR="00D16BF5" w:rsidRDefault="00D16BF5" w:rsidP="00CA4C02">
      <w:pPr>
        <w:numPr>
          <w:ilvl w:val="0"/>
          <w:numId w:val="4"/>
        </w:numPr>
        <w:spacing w:line="360" w:lineRule="auto"/>
        <w:jc w:val="both"/>
        <w:rPr>
          <w:sz w:val="24"/>
        </w:rPr>
      </w:pPr>
      <w:r>
        <w:rPr>
          <w:sz w:val="24"/>
        </w:rPr>
        <w:t xml:space="preserve">Veranstaltungsplanung </w:t>
      </w:r>
    </w:p>
    <w:p w14:paraId="1C0F56F7" w14:textId="77777777" w:rsidR="00D16BF5" w:rsidRDefault="00D16BF5" w:rsidP="00CA4C02">
      <w:pPr>
        <w:numPr>
          <w:ilvl w:val="0"/>
          <w:numId w:val="4"/>
        </w:numPr>
        <w:spacing w:line="360" w:lineRule="auto"/>
        <w:jc w:val="both"/>
        <w:rPr>
          <w:sz w:val="24"/>
        </w:rPr>
      </w:pPr>
      <w:r>
        <w:rPr>
          <w:sz w:val="24"/>
        </w:rPr>
        <w:t>Raumverwaltung</w:t>
      </w:r>
    </w:p>
    <w:p w14:paraId="1387F6A2" w14:textId="77777777" w:rsidR="00D16BF5" w:rsidRDefault="00D16BF5" w:rsidP="00CA4C02">
      <w:pPr>
        <w:numPr>
          <w:ilvl w:val="0"/>
          <w:numId w:val="4"/>
        </w:numPr>
        <w:spacing w:line="360" w:lineRule="auto"/>
        <w:jc w:val="both"/>
        <w:rPr>
          <w:sz w:val="24"/>
        </w:rPr>
      </w:pPr>
      <w:r>
        <w:rPr>
          <w:sz w:val="24"/>
        </w:rPr>
        <w:t>Empfehlungsplattform</w:t>
      </w:r>
    </w:p>
    <w:p w14:paraId="620D6178" w14:textId="77777777" w:rsidR="00D16BF5" w:rsidRDefault="00D16BF5" w:rsidP="00CA4C02">
      <w:pPr>
        <w:numPr>
          <w:ilvl w:val="0"/>
          <w:numId w:val="4"/>
        </w:numPr>
        <w:spacing w:line="360" w:lineRule="auto"/>
        <w:jc w:val="both"/>
        <w:rPr>
          <w:sz w:val="24"/>
        </w:rPr>
      </w:pPr>
      <w:r>
        <w:rPr>
          <w:sz w:val="24"/>
        </w:rPr>
        <w:t>Spieleplattform</w:t>
      </w:r>
    </w:p>
    <w:p w14:paraId="36611069" w14:textId="77777777" w:rsidR="00D16BF5" w:rsidRDefault="00D16BF5" w:rsidP="00CA4C02">
      <w:pPr>
        <w:numPr>
          <w:ilvl w:val="1"/>
          <w:numId w:val="4"/>
        </w:numPr>
        <w:spacing w:line="360" w:lineRule="auto"/>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rsidP="00CA4C02">
      <w:pPr>
        <w:numPr>
          <w:ilvl w:val="1"/>
          <w:numId w:val="4"/>
        </w:numPr>
        <w:spacing w:line="360" w:lineRule="auto"/>
        <w:jc w:val="both"/>
        <w:rPr>
          <w:sz w:val="24"/>
        </w:rPr>
      </w:pPr>
      <w:r>
        <w:rPr>
          <w:sz w:val="24"/>
        </w:rPr>
        <w:t>Benutzer können eigene Spiele entwerfen und anlegen</w:t>
      </w:r>
    </w:p>
    <w:p w14:paraId="7D0BCDFA" w14:textId="77777777" w:rsidR="00D16BF5" w:rsidRDefault="00D16BF5" w:rsidP="00CA4C02">
      <w:pPr>
        <w:numPr>
          <w:ilvl w:val="1"/>
          <w:numId w:val="4"/>
        </w:numPr>
        <w:spacing w:line="360" w:lineRule="auto"/>
        <w:jc w:val="both"/>
        <w:rPr>
          <w:sz w:val="24"/>
        </w:rPr>
      </w:pPr>
      <w:r>
        <w:rPr>
          <w:sz w:val="24"/>
        </w:rPr>
        <w:t>Spielbaukasten</w:t>
      </w:r>
    </w:p>
    <w:p w14:paraId="48E9DA4B" w14:textId="77777777" w:rsidR="00D16BF5" w:rsidRDefault="00D16BF5" w:rsidP="00CA4C02">
      <w:pPr>
        <w:numPr>
          <w:ilvl w:val="0"/>
          <w:numId w:val="4"/>
        </w:numPr>
        <w:spacing w:line="360" w:lineRule="auto"/>
        <w:jc w:val="both"/>
        <w:rPr>
          <w:sz w:val="24"/>
        </w:rPr>
      </w:pPr>
      <w:r>
        <w:rPr>
          <w:sz w:val="24"/>
        </w:rPr>
        <w:t xml:space="preserve">Asset </w:t>
      </w:r>
      <w:proofErr w:type="spellStart"/>
      <w:r>
        <w:rPr>
          <w:sz w:val="24"/>
        </w:rPr>
        <w:t>Marketplace</w:t>
      </w:r>
      <w:proofErr w:type="spellEnd"/>
    </w:p>
    <w:p w14:paraId="4E684D6E" w14:textId="77777777" w:rsidR="00D16BF5" w:rsidRDefault="00D16BF5" w:rsidP="00CA4C02">
      <w:pPr>
        <w:numPr>
          <w:ilvl w:val="1"/>
          <w:numId w:val="4"/>
        </w:numPr>
        <w:spacing w:line="360" w:lineRule="auto"/>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rsidP="00CA4C02">
      <w:pPr>
        <w:numPr>
          <w:ilvl w:val="1"/>
          <w:numId w:val="4"/>
        </w:numPr>
        <w:spacing w:line="360" w:lineRule="auto"/>
        <w:jc w:val="both"/>
        <w:rPr>
          <w:sz w:val="24"/>
        </w:rPr>
      </w:pPr>
      <w:r>
        <w:rPr>
          <w:sz w:val="24"/>
        </w:rPr>
        <w:t>Von jedem bedienbar -&gt; große Zielgruppe</w:t>
      </w:r>
    </w:p>
    <w:p w14:paraId="55092ACE" w14:textId="77777777" w:rsidR="00D16BF5" w:rsidRDefault="00D16BF5" w:rsidP="00CA4C02">
      <w:pPr>
        <w:numPr>
          <w:ilvl w:val="1"/>
          <w:numId w:val="4"/>
        </w:numPr>
        <w:tabs>
          <w:tab w:val="left" w:pos="1843"/>
        </w:tabs>
        <w:spacing w:line="360" w:lineRule="auto"/>
        <w:jc w:val="both"/>
        <w:rPr>
          <w:sz w:val="24"/>
        </w:rPr>
      </w:pPr>
      <w:r>
        <w:rPr>
          <w:sz w:val="24"/>
        </w:rPr>
        <w:t>Mögliches Problem:  zeitlicher Rahmen nicht ausreichend</w:t>
      </w:r>
    </w:p>
    <w:p w14:paraId="5BBC04CA" w14:textId="77777777" w:rsidR="00D16BF5" w:rsidRDefault="00D16BF5" w:rsidP="00CA4C02">
      <w:pPr>
        <w:tabs>
          <w:tab w:val="left" w:pos="1843"/>
        </w:tabs>
        <w:spacing w:line="360" w:lineRule="auto"/>
        <w:jc w:val="both"/>
        <w:rPr>
          <w:sz w:val="24"/>
        </w:rPr>
      </w:pPr>
      <w:r>
        <w:rPr>
          <w:sz w:val="24"/>
        </w:rPr>
        <w:lastRenderedPageBreak/>
        <w:t>Jede dieser Ideen kann mit Hilfe den zuvor ausgewählten Technologien und Frameworks umgesetzt und als Website angesteuert werden.</w:t>
      </w:r>
    </w:p>
    <w:p w14:paraId="57109F0F" w14:textId="77777777" w:rsidR="000E1267" w:rsidRDefault="00D16BF5" w:rsidP="00CA4C02">
      <w:pPr>
        <w:tabs>
          <w:tab w:val="left" w:pos="1843"/>
        </w:tabs>
        <w:spacing w:line="360" w:lineRule="auto"/>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1" w:name="__RefHeading___Toc292971820"/>
      <w:bookmarkStart w:id="12" w:name="_Toc293666698"/>
      <w:bookmarkEnd w:id="11"/>
      <w:r w:rsidR="000E1267">
        <w:rPr>
          <w:sz w:val="24"/>
        </w:rPr>
        <w:t>.</w:t>
      </w:r>
    </w:p>
    <w:p w14:paraId="33B2EEF2" w14:textId="77777777" w:rsidR="000E1267" w:rsidRDefault="000E1267" w:rsidP="00CA4C02">
      <w:pPr>
        <w:tabs>
          <w:tab w:val="left" w:pos="1843"/>
        </w:tabs>
        <w:spacing w:line="360" w:lineRule="auto"/>
        <w:jc w:val="both"/>
        <w:rPr>
          <w:sz w:val="24"/>
        </w:rPr>
      </w:pPr>
    </w:p>
    <w:p w14:paraId="7285945A" w14:textId="77777777" w:rsidR="007B5012" w:rsidRDefault="007B5012" w:rsidP="00CA4C02">
      <w:pPr>
        <w:tabs>
          <w:tab w:val="left" w:pos="1843"/>
        </w:tabs>
        <w:spacing w:line="360" w:lineRule="auto"/>
        <w:jc w:val="both"/>
        <w:rPr>
          <w:sz w:val="24"/>
        </w:rPr>
      </w:pPr>
    </w:p>
    <w:p w14:paraId="099923C1" w14:textId="77777777" w:rsidR="00D16BF5" w:rsidRDefault="00D16BF5" w:rsidP="00CA4C02">
      <w:pPr>
        <w:pStyle w:val="berschrift1"/>
        <w:numPr>
          <w:ilvl w:val="1"/>
          <w:numId w:val="31"/>
        </w:numPr>
        <w:spacing w:line="360" w:lineRule="auto"/>
      </w:pPr>
      <w:bookmarkStart w:id="13" w:name="_Toc293906240"/>
      <w:r w:rsidRPr="000E1267">
        <w:t>Firmengründung</w:t>
      </w:r>
      <w:bookmarkEnd w:id="12"/>
      <w:bookmarkEnd w:id="13"/>
    </w:p>
    <w:p w14:paraId="52FD5BAF" w14:textId="77777777" w:rsidR="007B5012" w:rsidRPr="007B5012" w:rsidRDefault="007B5012" w:rsidP="00CA4C02">
      <w:pPr>
        <w:spacing w:line="360" w:lineRule="auto"/>
      </w:pPr>
    </w:p>
    <w:p w14:paraId="5CB327BB" w14:textId="77777777" w:rsidR="00D16BF5" w:rsidRDefault="00D16BF5" w:rsidP="00CA4C02">
      <w:pPr>
        <w:spacing w:line="360" w:lineRule="auto"/>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CA4C02">
      <w:pPr>
        <w:spacing w:line="360" w:lineRule="auto"/>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4" w:name="__RefHeading___Toc292971822"/>
      <w:bookmarkStart w:id="15" w:name="_Toc293666699"/>
      <w:bookmarkEnd w:id="14"/>
      <w:r w:rsidR="000E1267">
        <w:rPr>
          <w:sz w:val="24"/>
        </w:rPr>
        <w:t>.</w:t>
      </w:r>
    </w:p>
    <w:p w14:paraId="33803257" w14:textId="77777777" w:rsidR="000E1267" w:rsidRDefault="000E1267" w:rsidP="00CA4C02">
      <w:pPr>
        <w:spacing w:line="360" w:lineRule="auto"/>
        <w:jc w:val="both"/>
        <w:rPr>
          <w:sz w:val="24"/>
        </w:rPr>
      </w:pPr>
    </w:p>
    <w:p w14:paraId="5817F611" w14:textId="77777777" w:rsidR="00D16BF5" w:rsidRPr="000E1267" w:rsidRDefault="00D16BF5" w:rsidP="00CA4C02">
      <w:pPr>
        <w:pStyle w:val="berschrift1"/>
        <w:numPr>
          <w:ilvl w:val="1"/>
          <w:numId w:val="31"/>
        </w:numPr>
        <w:spacing w:line="360" w:lineRule="auto"/>
      </w:pPr>
      <w:bookmarkStart w:id="16" w:name="_Toc293906241"/>
      <w:r w:rsidRPr="000E1267">
        <w:t>Namensfindung</w:t>
      </w:r>
      <w:bookmarkEnd w:id="15"/>
      <w:bookmarkEnd w:id="16"/>
    </w:p>
    <w:p w14:paraId="2A47C870" w14:textId="77777777" w:rsidR="00022A2A" w:rsidRPr="00022A2A" w:rsidRDefault="00022A2A" w:rsidP="00CA4C02">
      <w:pPr>
        <w:spacing w:line="360" w:lineRule="auto"/>
      </w:pPr>
    </w:p>
    <w:p w14:paraId="1EE1377F" w14:textId="77777777" w:rsidR="00D16BF5" w:rsidRDefault="00D16BF5" w:rsidP="00CA4C02">
      <w:pPr>
        <w:spacing w:line="360" w:lineRule="auto"/>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CA4C02">
      <w:pPr>
        <w:spacing w:line="360" w:lineRule="auto"/>
        <w:jc w:val="both"/>
        <w:rPr>
          <w:sz w:val="24"/>
        </w:rPr>
      </w:pPr>
      <w:r>
        <w:rPr>
          <w:sz w:val="24"/>
        </w:rPr>
        <w:lastRenderedPageBreak/>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7" w:name="__RefHeading___Toc292971823"/>
      <w:bookmarkStart w:id="18" w:name="_Toc293666700"/>
    </w:p>
    <w:p w14:paraId="3C99ABA4" w14:textId="77777777" w:rsidR="000E1267" w:rsidRDefault="000E1267" w:rsidP="00CA4C02">
      <w:pPr>
        <w:spacing w:line="360" w:lineRule="auto"/>
        <w:jc w:val="both"/>
        <w:rPr>
          <w:sz w:val="24"/>
        </w:rPr>
      </w:pPr>
    </w:p>
    <w:p w14:paraId="6E5A94BB" w14:textId="77777777" w:rsidR="00D16BF5" w:rsidRPr="000E1267" w:rsidRDefault="00D16BF5" w:rsidP="00CA4C02">
      <w:pPr>
        <w:pStyle w:val="berschrift1"/>
        <w:numPr>
          <w:ilvl w:val="1"/>
          <w:numId w:val="31"/>
        </w:numPr>
        <w:spacing w:line="360" w:lineRule="auto"/>
        <w:rPr>
          <w:sz w:val="24"/>
        </w:rPr>
      </w:pPr>
      <w:bookmarkStart w:id="19" w:name="_Toc293906242"/>
      <w:r w:rsidRPr="000E1267">
        <w:t>Entscheidungsfindung</w:t>
      </w:r>
      <w:bookmarkEnd w:id="17"/>
      <w:bookmarkEnd w:id="18"/>
      <w:bookmarkEnd w:id="19"/>
    </w:p>
    <w:p w14:paraId="2408C831" w14:textId="77777777" w:rsidR="00022A2A" w:rsidRPr="00022A2A" w:rsidRDefault="00022A2A" w:rsidP="00CA4C02">
      <w:pPr>
        <w:spacing w:line="360" w:lineRule="auto"/>
      </w:pPr>
    </w:p>
    <w:p w14:paraId="7FF4B5D2" w14:textId="77777777" w:rsidR="000E1267" w:rsidRDefault="00D16BF5" w:rsidP="00CA4C02">
      <w:pPr>
        <w:spacing w:line="360" w:lineRule="auto"/>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20" w:name="__RefHeading___Toc292971824"/>
      <w:bookmarkStart w:id="21" w:name="_Toc293666701"/>
      <w:bookmarkEnd w:id="20"/>
    </w:p>
    <w:p w14:paraId="3D245EE6" w14:textId="77777777" w:rsidR="00980193" w:rsidRDefault="00980193" w:rsidP="00CA4C02">
      <w:pPr>
        <w:spacing w:line="360" w:lineRule="auto"/>
        <w:jc w:val="both"/>
      </w:pPr>
    </w:p>
    <w:p w14:paraId="0564F48F" w14:textId="354B3C74" w:rsidR="007B5012" w:rsidRPr="00CA4C02" w:rsidRDefault="00D16BF5" w:rsidP="00CA4C02">
      <w:pPr>
        <w:pStyle w:val="berschrift1"/>
        <w:numPr>
          <w:ilvl w:val="0"/>
          <w:numId w:val="31"/>
        </w:numPr>
        <w:spacing w:line="360" w:lineRule="auto"/>
        <w:rPr>
          <w:sz w:val="32"/>
        </w:rPr>
      </w:pPr>
      <w:bookmarkStart w:id="22" w:name="_Toc293906243"/>
      <w:r w:rsidRPr="00C82897">
        <w:rPr>
          <w:sz w:val="32"/>
        </w:rPr>
        <w:t>Projektplanung</w:t>
      </w:r>
      <w:bookmarkStart w:id="23" w:name="__RefHeading___Toc292971825"/>
      <w:bookmarkStart w:id="24" w:name="_Toc293666702"/>
      <w:bookmarkEnd w:id="21"/>
      <w:bookmarkEnd w:id="23"/>
      <w:bookmarkEnd w:id="22"/>
    </w:p>
    <w:p w14:paraId="0D06BF6F" w14:textId="77777777" w:rsidR="00D16BF5" w:rsidRPr="000E1267" w:rsidRDefault="00D16BF5" w:rsidP="00CA4C02">
      <w:pPr>
        <w:pStyle w:val="berschrift1"/>
        <w:numPr>
          <w:ilvl w:val="1"/>
          <w:numId w:val="31"/>
        </w:numPr>
        <w:spacing w:line="360" w:lineRule="auto"/>
      </w:pPr>
      <w:bookmarkStart w:id="25" w:name="_Toc293906244"/>
      <w:r w:rsidRPr="000E1267">
        <w:t>Detaillierung</w:t>
      </w:r>
      <w:bookmarkEnd w:id="24"/>
      <w:bookmarkEnd w:id="25"/>
    </w:p>
    <w:p w14:paraId="56EAC29D" w14:textId="77777777" w:rsidR="00022A2A" w:rsidRPr="00022A2A" w:rsidRDefault="00022A2A" w:rsidP="00CA4C02">
      <w:pPr>
        <w:spacing w:line="360" w:lineRule="auto"/>
      </w:pPr>
    </w:p>
    <w:p w14:paraId="0738F135" w14:textId="77777777" w:rsidR="000C5A77" w:rsidRDefault="009E5932" w:rsidP="00CA4C02">
      <w:pPr>
        <w:spacing w:line="360" w:lineRule="auto"/>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CA4C02">
      <w:pPr>
        <w:numPr>
          <w:ilvl w:val="0"/>
          <w:numId w:val="6"/>
        </w:numPr>
        <w:spacing w:line="360" w:lineRule="auto"/>
        <w:jc w:val="both"/>
        <w:rPr>
          <w:sz w:val="24"/>
        </w:rPr>
      </w:pPr>
      <w:r>
        <w:rPr>
          <w:sz w:val="24"/>
        </w:rPr>
        <w:lastRenderedPageBreak/>
        <w:t>Tasks werden asynchron verarbeitet und bieten so eine deutlich bessere Performance gegenüber Konkurrenten in diesem Segment (wie z.B. PHP)</w:t>
      </w:r>
    </w:p>
    <w:p w14:paraId="06270A2C" w14:textId="77777777" w:rsidR="000C5A77" w:rsidRDefault="000C5A77" w:rsidP="00CA4C02">
      <w:pPr>
        <w:numPr>
          <w:ilvl w:val="0"/>
          <w:numId w:val="6"/>
        </w:numPr>
        <w:spacing w:line="360" w:lineRule="auto"/>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A4C02">
      <w:pPr>
        <w:numPr>
          <w:ilvl w:val="0"/>
          <w:numId w:val="6"/>
        </w:numPr>
        <w:spacing w:line="360" w:lineRule="auto"/>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CA4C02">
      <w:pPr>
        <w:spacing w:line="360" w:lineRule="auto"/>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CA4C02">
      <w:pPr>
        <w:spacing w:line="360" w:lineRule="auto"/>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CA4C02">
      <w:pPr>
        <w:spacing w:line="360" w:lineRule="auto"/>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CA4C02">
      <w:pPr>
        <w:numPr>
          <w:ilvl w:val="0"/>
          <w:numId w:val="7"/>
        </w:numPr>
        <w:spacing w:line="360" w:lineRule="auto"/>
        <w:jc w:val="both"/>
        <w:rPr>
          <w:sz w:val="24"/>
        </w:rPr>
      </w:pPr>
      <w:r w:rsidRPr="00D30C9D">
        <w:rPr>
          <w:b/>
          <w:sz w:val="24"/>
        </w:rPr>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CA4C02">
      <w:pPr>
        <w:numPr>
          <w:ilvl w:val="0"/>
          <w:numId w:val="7"/>
        </w:numPr>
        <w:spacing w:line="360" w:lineRule="auto"/>
        <w:jc w:val="both"/>
        <w:rPr>
          <w:sz w:val="24"/>
        </w:rPr>
      </w:pPr>
      <w:r>
        <w:rPr>
          <w:b/>
          <w:sz w:val="24"/>
        </w:rPr>
        <w:t>Passport</w:t>
      </w:r>
      <w:r>
        <w:rPr>
          <w:rStyle w:val="Funotenzeichen"/>
          <w:b/>
          <w:sz w:val="24"/>
        </w:rPr>
        <w:footnoteReference w:id="7"/>
      </w:r>
      <w:r>
        <w:rPr>
          <w:sz w:val="24"/>
        </w:rPr>
        <w:t xml:space="preserve">: Da wir eine Nutzerverwaltung benötigen um kontrollieren zu können wer, auf welche Funktionen zurückgreifen darf haben wir uns für das Passport Modul </w:t>
      </w:r>
      <w:r>
        <w:rPr>
          <w:sz w:val="24"/>
        </w:rPr>
        <w:lastRenderedPageBreak/>
        <w:t>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CA4C02">
      <w:pPr>
        <w:numPr>
          <w:ilvl w:val="0"/>
          <w:numId w:val="7"/>
        </w:numPr>
        <w:spacing w:line="360" w:lineRule="auto"/>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CA4C02">
      <w:pPr>
        <w:numPr>
          <w:ilvl w:val="0"/>
          <w:numId w:val="7"/>
        </w:numPr>
        <w:spacing w:line="360" w:lineRule="auto"/>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6" w:name="__RefHeading___Toc292971826"/>
      <w:bookmarkStart w:id="27" w:name="_Toc293666703"/>
      <w:bookmarkEnd w:id="26"/>
    </w:p>
    <w:p w14:paraId="3EEE3E46" w14:textId="77777777" w:rsidR="000E1267" w:rsidRDefault="000E1267" w:rsidP="00CA4C02">
      <w:pPr>
        <w:spacing w:line="360" w:lineRule="auto"/>
        <w:jc w:val="both"/>
        <w:rPr>
          <w:b/>
          <w:sz w:val="24"/>
        </w:rPr>
      </w:pPr>
    </w:p>
    <w:p w14:paraId="54D7CBBC" w14:textId="77777777" w:rsidR="00D16BF5" w:rsidRPr="000E1267" w:rsidRDefault="00D16BF5" w:rsidP="00CA4C02">
      <w:pPr>
        <w:pStyle w:val="berschrift1"/>
        <w:numPr>
          <w:ilvl w:val="1"/>
          <w:numId w:val="31"/>
        </w:numPr>
        <w:spacing w:line="360" w:lineRule="auto"/>
        <w:rPr>
          <w:sz w:val="24"/>
        </w:rPr>
      </w:pPr>
      <w:bookmarkStart w:id="28" w:name="_Toc293906245"/>
      <w:r w:rsidRPr="000E1267">
        <w:t>Strukturierung</w:t>
      </w:r>
      <w:bookmarkEnd w:id="27"/>
      <w:bookmarkEnd w:id="28"/>
    </w:p>
    <w:p w14:paraId="75AFDB76" w14:textId="77777777" w:rsidR="00022A2A" w:rsidRPr="00022A2A" w:rsidRDefault="00022A2A" w:rsidP="00CA4C02">
      <w:pPr>
        <w:spacing w:line="360" w:lineRule="auto"/>
      </w:pPr>
    </w:p>
    <w:p w14:paraId="76833AD8" w14:textId="5A803DD4" w:rsidR="00DB7ADA" w:rsidRDefault="00C65929" w:rsidP="00CA4C02">
      <w:pPr>
        <w:spacing w:line="360" w:lineRule="auto"/>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CA4C02">
      <w:pPr>
        <w:spacing w:line="360" w:lineRule="auto"/>
        <w:jc w:val="both"/>
        <w:rPr>
          <w:sz w:val="24"/>
          <w:szCs w:val="24"/>
        </w:rPr>
      </w:pPr>
      <w:r>
        <w:rPr>
          <w:sz w:val="24"/>
          <w:szCs w:val="24"/>
        </w:rPr>
        <w:t>Einige dieser Konventionen lauten wie folgt:</w:t>
      </w:r>
    </w:p>
    <w:p w14:paraId="6B4DC9C8" w14:textId="2A16C187" w:rsidR="00C65929" w:rsidRDefault="00DB7ADA" w:rsidP="00CA4C02">
      <w:pPr>
        <w:numPr>
          <w:ilvl w:val="0"/>
          <w:numId w:val="8"/>
        </w:numPr>
        <w:spacing w:line="360" w:lineRule="auto"/>
        <w:jc w:val="both"/>
        <w:rPr>
          <w:sz w:val="24"/>
          <w:szCs w:val="24"/>
        </w:rPr>
      </w:pPr>
      <w:proofErr w:type="spellStart"/>
      <w:r>
        <w:rPr>
          <w:sz w:val="24"/>
          <w:szCs w:val="24"/>
        </w:rPr>
        <w:lastRenderedPageBreak/>
        <w:t>CamelCase</w:t>
      </w:r>
      <w:proofErr w:type="spellEnd"/>
      <w:r>
        <w:rPr>
          <w:sz w:val="24"/>
          <w:szCs w:val="24"/>
        </w:rPr>
        <w:t xml:space="preserve">: Variablen und Funktionen werden nach der </w:t>
      </w:r>
      <w:proofErr w:type="spellStart"/>
      <w:r>
        <w:rPr>
          <w:sz w:val="24"/>
          <w:szCs w:val="24"/>
        </w:rPr>
        <w:t>CamelCase</w:t>
      </w:r>
      <w:proofErr w:type="spellEnd"/>
      <w:r>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1D7A982B" w:rsidR="00DB7ADA" w:rsidRDefault="002A3EA8" w:rsidP="00CA4C02">
      <w:pPr>
        <w:numPr>
          <w:ilvl w:val="0"/>
          <w:numId w:val="8"/>
        </w:numPr>
        <w:spacing w:line="360" w:lineRule="auto"/>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59526A5D">
                <wp:simplePos x="0" y="0"/>
                <wp:positionH relativeFrom="column">
                  <wp:posOffset>3209925</wp:posOffset>
                </wp:positionH>
                <wp:positionV relativeFrom="paragraph">
                  <wp:posOffset>748665</wp:posOffset>
                </wp:positionV>
                <wp:extent cx="2510790" cy="488315"/>
                <wp:effectExtent l="0" t="0" r="3810" b="19685"/>
                <wp:wrapTight wrapText="bothSides">
                  <wp:wrapPolygon edited="0">
                    <wp:start x="0" y="0"/>
                    <wp:lineTo x="0" y="21347"/>
                    <wp:lineTo x="21414" y="21347"/>
                    <wp:lineTo x="2141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DE70CF" w:rsidRPr="009668C5" w:rsidRDefault="00DE70CF"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75pt;margin-top:58.95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" filled="f" stroked="f">
                <v:textbox style="mso-fit-shape-to-text:t" inset="0,0,0,0">
                  <w:txbxContent>
                    <w:p w14:paraId="419CE0BC" w14:textId="77777777" w:rsidR="00DE70CF" w:rsidRPr="009668C5" w:rsidRDefault="00DE70CF"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Pr>
          <w:noProof/>
        </w:rPr>
        <w:drawing>
          <wp:anchor distT="0" distB="0" distL="114300" distR="114300" simplePos="0" relativeHeight="251656704" behindDoc="0" locked="0" layoutInCell="1" allowOverlap="1" wp14:anchorId="35319DE5" wp14:editId="032C6604">
            <wp:simplePos x="0" y="0"/>
            <wp:positionH relativeFrom="column">
              <wp:posOffset>3185795</wp:posOffset>
            </wp:positionH>
            <wp:positionV relativeFrom="paragraph">
              <wp:posOffset>-92710</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Englische Namen: Variablen und Funktionen sollten einheitlich englische Bezeichnungen haben.</w:t>
      </w:r>
    </w:p>
    <w:p w14:paraId="5D5D7487" w14:textId="77777777" w:rsidR="002A3EA8" w:rsidRDefault="002A3EA8" w:rsidP="002A3EA8">
      <w:pPr>
        <w:spacing w:line="360" w:lineRule="auto"/>
        <w:jc w:val="both"/>
        <w:rPr>
          <w:sz w:val="24"/>
          <w:szCs w:val="24"/>
        </w:rPr>
      </w:pPr>
    </w:p>
    <w:p w14:paraId="7BF57690" w14:textId="77777777" w:rsidR="00F7383B" w:rsidRDefault="00F7383B" w:rsidP="00CA4C02">
      <w:pPr>
        <w:numPr>
          <w:ilvl w:val="0"/>
          <w:numId w:val="8"/>
        </w:numPr>
        <w:spacing w:line="360" w:lineRule="auto"/>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654C35CF" w14:textId="77777777" w:rsidR="002A3EA8" w:rsidRDefault="002A3EA8" w:rsidP="002A3EA8">
      <w:pPr>
        <w:spacing w:line="360" w:lineRule="auto"/>
        <w:jc w:val="both"/>
        <w:rPr>
          <w:sz w:val="24"/>
          <w:szCs w:val="24"/>
        </w:rPr>
      </w:pPr>
    </w:p>
    <w:p w14:paraId="12D276A4" w14:textId="47309D53" w:rsidR="00F7383B" w:rsidRDefault="002A3EA8" w:rsidP="00CA4C02">
      <w:pPr>
        <w:numPr>
          <w:ilvl w:val="0"/>
          <w:numId w:val="8"/>
        </w:numPr>
        <w:spacing w:line="360" w:lineRule="auto"/>
        <w:jc w:val="both"/>
        <w:rPr>
          <w:sz w:val="24"/>
          <w:szCs w:val="24"/>
        </w:rPr>
      </w:pPr>
      <w:r>
        <w:rPr>
          <w:noProof/>
        </w:rPr>
        <w:drawing>
          <wp:anchor distT="0" distB="0" distL="114300" distR="114300" simplePos="0" relativeHeight="251658752" behindDoc="0" locked="0" layoutInCell="1" allowOverlap="1" wp14:anchorId="58138168" wp14:editId="1345A62A">
            <wp:simplePos x="0" y="0"/>
            <wp:positionH relativeFrom="column">
              <wp:posOffset>3579495</wp:posOffset>
            </wp:positionH>
            <wp:positionV relativeFrom="paragraph">
              <wp:posOffset>347980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09E1FFB9" wp14:editId="2F106008">
                <wp:simplePos x="0" y="0"/>
                <wp:positionH relativeFrom="column">
                  <wp:posOffset>3620135</wp:posOffset>
                </wp:positionH>
                <wp:positionV relativeFrom="paragraph">
                  <wp:posOffset>1587500</wp:posOffset>
                </wp:positionV>
                <wp:extent cx="2177415" cy="488315"/>
                <wp:effectExtent l="0" t="0" r="6985" b="19685"/>
                <wp:wrapTight wrapText="bothSides">
                  <wp:wrapPolygon edited="0">
                    <wp:start x="0" y="0"/>
                    <wp:lineTo x="0" y="21347"/>
                    <wp:lineTo x="21417" y="21347"/>
                    <wp:lineTo x="21417" y="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DE70CF" w:rsidRPr="002342CE" w:rsidRDefault="00DE70CF"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85.05pt;margin-top:125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" filled="f" stroked="f">
                <v:textbox style="mso-fit-shape-to-text:t" inset="0,0,0,0">
                  <w:txbxContent>
                    <w:p w14:paraId="05B99AC5" w14:textId="77777777" w:rsidR="00DE70CF" w:rsidRPr="002342CE" w:rsidRDefault="00DE70CF"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CA4C02">
      <w:pPr>
        <w:spacing w:line="360" w:lineRule="auto"/>
        <w:ind w:left="784"/>
        <w:jc w:val="both"/>
        <w:rPr>
          <w:sz w:val="24"/>
          <w:szCs w:val="24"/>
        </w:rPr>
      </w:pPr>
    </w:p>
    <w:p w14:paraId="2F1E1CAA" w14:textId="596F2A7E" w:rsidR="00520138" w:rsidRDefault="002D1F58" w:rsidP="00CA4C02">
      <w:pPr>
        <w:spacing w:line="360" w:lineRule="auto"/>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xml:space="preserve">. Dies ermöglicht das Erfüllen eines der fundamentalen Gebote der objektorientierten Programmierung, der Kapselung. Funktionen und Variablen sind untereinander nur sichtbar, wenn dies von der Funktionalität gefordert </w:t>
      </w:r>
      <w:r w:rsidR="00721362">
        <w:rPr>
          <w:sz w:val="24"/>
          <w:szCs w:val="24"/>
        </w:rPr>
        <w:lastRenderedPageBreak/>
        <w:t>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CA4C02">
      <w:pPr>
        <w:spacing w:line="360" w:lineRule="auto"/>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9" w:name="__RefHeading___Toc292971827"/>
      <w:bookmarkStart w:id="30" w:name="_Toc293666704"/>
      <w:bookmarkEnd w:id="29"/>
    </w:p>
    <w:p w14:paraId="427EA71D" w14:textId="77777777" w:rsidR="000E1267" w:rsidRDefault="000E1267" w:rsidP="00CA4C02">
      <w:pPr>
        <w:spacing w:line="360" w:lineRule="auto"/>
        <w:jc w:val="both"/>
        <w:rPr>
          <w:sz w:val="24"/>
          <w:szCs w:val="24"/>
        </w:rPr>
      </w:pPr>
    </w:p>
    <w:p w14:paraId="0FDDCE2B" w14:textId="77777777" w:rsidR="00D16BF5" w:rsidRPr="000E1267" w:rsidRDefault="00D16BF5" w:rsidP="00CA4C02">
      <w:pPr>
        <w:pStyle w:val="berschrift1"/>
        <w:numPr>
          <w:ilvl w:val="1"/>
          <w:numId w:val="31"/>
        </w:numPr>
        <w:spacing w:line="360" w:lineRule="auto"/>
        <w:rPr>
          <w:sz w:val="24"/>
          <w:szCs w:val="24"/>
        </w:rPr>
      </w:pPr>
      <w:bookmarkStart w:id="31" w:name="_Toc293906246"/>
      <w:r w:rsidRPr="000E1267">
        <w:t>Verantwortlichkeiten</w:t>
      </w:r>
      <w:bookmarkEnd w:id="30"/>
      <w:bookmarkEnd w:id="31"/>
    </w:p>
    <w:p w14:paraId="4B3AF7CD" w14:textId="77777777" w:rsidR="00022A2A" w:rsidRPr="00022A2A" w:rsidRDefault="00022A2A" w:rsidP="00CA4C02">
      <w:pPr>
        <w:spacing w:line="360" w:lineRule="auto"/>
      </w:pPr>
    </w:p>
    <w:p w14:paraId="30414572" w14:textId="77777777" w:rsidR="00D16BF5" w:rsidRDefault="00D16BF5" w:rsidP="00CA4C02">
      <w:pPr>
        <w:spacing w:line="360" w:lineRule="auto"/>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rsidP="00CA4C02">
      <w:pPr>
        <w:spacing w:line="360" w:lineRule="auto"/>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CA4C02">
      <w:pPr>
        <w:spacing w:line="360" w:lineRule="auto"/>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2" w:name="__RefHeading___Toc292971828"/>
      <w:bookmarkStart w:id="33" w:name="__RefHeading___Toc292971829"/>
      <w:bookmarkStart w:id="34" w:name="_Toc293666705"/>
      <w:bookmarkEnd w:id="32"/>
      <w:bookmarkEnd w:id="33"/>
    </w:p>
    <w:p w14:paraId="6A7D58DF" w14:textId="77777777" w:rsidR="000E1267" w:rsidRPr="000E1267" w:rsidRDefault="00D16BF5" w:rsidP="00CA4C02">
      <w:pPr>
        <w:pStyle w:val="berschrift1"/>
        <w:numPr>
          <w:ilvl w:val="0"/>
          <w:numId w:val="31"/>
        </w:numPr>
        <w:spacing w:line="360" w:lineRule="auto"/>
        <w:rPr>
          <w:sz w:val="24"/>
        </w:rPr>
      </w:pPr>
      <w:bookmarkStart w:id="35" w:name="_Toc293906247"/>
      <w:r w:rsidRPr="00C82897">
        <w:rPr>
          <w:sz w:val="32"/>
        </w:rPr>
        <w:lastRenderedPageBreak/>
        <w:t>Marketingkonzepte</w:t>
      </w:r>
      <w:bookmarkStart w:id="36" w:name="__RefHeading___Toc292971830"/>
      <w:bookmarkStart w:id="37" w:name="_Toc293666706"/>
      <w:bookmarkEnd w:id="34"/>
      <w:bookmarkEnd w:id="36"/>
      <w:bookmarkEnd w:id="35"/>
    </w:p>
    <w:p w14:paraId="2908B6C3" w14:textId="77777777" w:rsidR="00D16BF5" w:rsidRPr="000E1267" w:rsidRDefault="00D16BF5" w:rsidP="00CA4C02">
      <w:pPr>
        <w:pStyle w:val="berschrift1"/>
        <w:numPr>
          <w:ilvl w:val="1"/>
          <w:numId w:val="31"/>
        </w:numPr>
        <w:spacing w:line="360" w:lineRule="auto"/>
        <w:rPr>
          <w:sz w:val="24"/>
        </w:rPr>
      </w:pPr>
      <w:bookmarkStart w:id="38" w:name="_Toc293906248"/>
      <w:r w:rsidRPr="000E1267">
        <w:t>Marktanalyse &amp; Verfassung des aktuellen Marktes</w:t>
      </w:r>
      <w:bookmarkEnd w:id="37"/>
      <w:bookmarkEnd w:id="38"/>
    </w:p>
    <w:p w14:paraId="4E582EBB" w14:textId="77777777" w:rsidR="00022A2A" w:rsidRPr="00022A2A" w:rsidRDefault="00022A2A" w:rsidP="00CA4C02">
      <w:pPr>
        <w:spacing w:line="360" w:lineRule="auto"/>
      </w:pPr>
    </w:p>
    <w:p w14:paraId="2805983F" w14:textId="77777777" w:rsidR="000E1267" w:rsidRDefault="00D16BF5" w:rsidP="00CA4C02">
      <w:pPr>
        <w:spacing w:line="360" w:lineRule="auto"/>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9" w:name="__RefHeading___Toc292971831"/>
      <w:bookmarkStart w:id="40" w:name="_Toc293666707"/>
      <w:bookmarkEnd w:id="39"/>
    </w:p>
    <w:p w14:paraId="79AE7A55" w14:textId="77777777" w:rsidR="000E1267" w:rsidRDefault="000E1267" w:rsidP="00CA4C02">
      <w:pPr>
        <w:spacing w:line="360" w:lineRule="auto"/>
        <w:jc w:val="both"/>
        <w:rPr>
          <w:sz w:val="24"/>
        </w:rPr>
      </w:pPr>
    </w:p>
    <w:p w14:paraId="3597F9BA" w14:textId="77777777" w:rsidR="00D16BF5" w:rsidRPr="000E1267" w:rsidRDefault="00D16BF5" w:rsidP="00CA4C02">
      <w:pPr>
        <w:pStyle w:val="berschrift1"/>
        <w:numPr>
          <w:ilvl w:val="1"/>
          <w:numId w:val="31"/>
        </w:numPr>
        <w:spacing w:line="360" w:lineRule="auto"/>
        <w:rPr>
          <w:sz w:val="24"/>
        </w:rPr>
      </w:pPr>
      <w:bookmarkStart w:id="41" w:name="_Toc293906249"/>
      <w:r w:rsidRPr="000E1267">
        <w:t>Marketingziele</w:t>
      </w:r>
      <w:bookmarkEnd w:id="40"/>
      <w:bookmarkEnd w:id="41"/>
    </w:p>
    <w:p w14:paraId="22542F50" w14:textId="77777777" w:rsidR="00022A2A" w:rsidRPr="00022A2A" w:rsidRDefault="00022A2A" w:rsidP="00CA4C02">
      <w:pPr>
        <w:spacing w:line="360" w:lineRule="auto"/>
      </w:pPr>
    </w:p>
    <w:p w14:paraId="12A7C244" w14:textId="67C49786" w:rsidR="000E1267" w:rsidRDefault="005D188B" w:rsidP="00CA4C02">
      <w:pPr>
        <w:spacing w:line="360" w:lineRule="auto"/>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 xml:space="preserve">Familie oder Freunden an dem die bekannten Brettspiele aus dem </w:t>
      </w:r>
      <w:r w:rsidR="002A3EA8">
        <w:rPr>
          <w:sz w:val="24"/>
        </w:rPr>
        <w:t>Regal genommen werden. J</w:t>
      </w:r>
      <w:r w:rsidR="002922E0">
        <w:rPr>
          <w:sz w:val="24"/>
        </w:rPr>
        <w:t>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2" w:name="__RefHeading___Toc292971832"/>
      <w:bookmarkStart w:id="43" w:name="_Toc293666708"/>
      <w:bookmarkEnd w:id="42"/>
      <w:r w:rsidR="000E1267">
        <w:rPr>
          <w:sz w:val="24"/>
        </w:rPr>
        <w:t>.</w:t>
      </w:r>
    </w:p>
    <w:p w14:paraId="48D47901" w14:textId="77777777" w:rsidR="00D16BF5" w:rsidRPr="000E1267" w:rsidRDefault="00D16BF5" w:rsidP="00CA4C02">
      <w:pPr>
        <w:pStyle w:val="berschrift1"/>
        <w:numPr>
          <w:ilvl w:val="1"/>
          <w:numId w:val="31"/>
        </w:numPr>
        <w:spacing w:line="360" w:lineRule="auto"/>
        <w:rPr>
          <w:sz w:val="24"/>
        </w:rPr>
      </w:pPr>
      <w:bookmarkStart w:id="44" w:name="_Toc293906250"/>
      <w:r w:rsidRPr="000E1267">
        <w:t>Marketingstrategien</w:t>
      </w:r>
      <w:bookmarkEnd w:id="43"/>
      <w:bookmarkEnd w:id="44"/>
    </w:p>
    <w:p w14:paraId="1A32EE16" w14:textId="77777777" w:rsidR="00022A2A" w:rsidRPr="00022A2A" w:rsidRDefault="00022A2A" w:rsidP="00CA4C02">
      <w:pPr>
        <w:spacing w:line="360" w:lineRule="auto"/>
      </w:pPr>
    </w:p>
    <w:p w14:paraId="2EE489DA" w14:textId="77777777" w:rsidR="00346664" w:rsidRDefault="00FE76B9" w:rsidP="00CA4C02">
      <w:pPr>
        <w:spacing w:line="360" w:lineRule="auto"/>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w:t>
      </w:r>
      <w:r>
        <w:rPr>
          <w:sz w:val="24"/>
        </w:rPr>
        <w:lastRenderedPageBreak/>
        <w:t xml:space="preserve">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5" w:name="__RefHeading___Toc292971833"/>
      <w:bookmarkStart w:id="46" w:name="_Toc293666709"/>
      <w:bookmarkEnd w:id="45"/>
    </w:p>
    <w:p w14:paraId="10892B18" w14:textId="77777777" w:rsidR="00346664" w:rsidRDefault="00346664" w:rsidP="00CA4C02">
      <w:pPr>
        <w:spacing w:line="360" w:lineRule="auto"/>
        <w:jc w:val="both"/>
        <w:rPr>
          <w:sz w:val="24"/>
        </w:rPr>
      </w:pPr>
    </w:p>
    <w:p w14:paraId="654A4D87" w14:textId="77777777" w:rsidR="00F503C7" w:rsidRDefault="00F503C7" w:rsidP="00CA4C02">
      <w:pPr>
        <w:spacing w:line="360" w:lineRule="auto"/>
        <w:jc w:val="both"/>
        <w:rPr>
          <w:sz w:val="24"/>
        </w:rPr>
      </w:pPr>
    </w:p>
    <w:p w14:paraId="7946E25A" w14:textId="77777777" w:rsidR="00FE76B9" w:rsidRPr="00346664" w:rsidRDefault="005077FD" w:rsidP="00CA4C02">
      <w:pPr>
        <w:pStyle w:val="berschrift1"/>
        <w:numPr>
          <w:ilvl w:val="1"/>
          <w:numId w:val="31"/>
        </w:numPr>
        <w:spacing w:line="360" w:lineRule="auto"/>
        <w:rPr>
          <w:sz w:val="24"/>
        </w:rPr>
      </w:pPr>
      <w:bookmarkStart w:id="47" w:name="_Toc293906251"/>
      <w:r w:rsidRPr="00346664">
        <w:t>Marketing-Mix</w:t>
      </w:r>
      <w:bookmarkEnd w:id="46"/>
      <w:bookmarkEnd w:id="47"/>
    </w:p>
    <w:p w14:paraId="2F667E19" w14:textId="77777777" w:rsidR="00022A2A" w:rsidRPr="00022A2A" w:rsidRDefault="00022A2A" w:rsidP="00CA4C02">
      <w:pPr>
        <w:spacing w:line="360" w:lineRule="auto"/>
      </w:pPr>
    </w:p>
    <w:p w14:paraId="0A005209" w14:textId="1612C0E9" w:rsidR="005077FD" w:rsidRDefault="00772AF4" w:rsidP="00CA4C02">
      <w:pPr>
        <w:spacing w:line="360" w:lineRule="auto"/>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CA4C02">
      <w:pPr>
        <w:spacing w:line="360" w:lineRule="auto"/>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CA4C02">
      <w:pPr>
        <w:spacing w:line="360" w:lineRule="auto"/>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CA4C02">
      <w:pPr>
        <w:spacing w:line="360" w:lineRule="auto"/>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8" w:name="__RefHeading___Toc292971834"/>
      <w:bookmarkStart w:id="49" w:name="_Toc293666710"/>
      <w:bookmarkEnd w:id="48"/>
    </w:p>
    <w:p w14:paraId="311C3195" w14:textId="4F0B2E56" w:rsidR="00346664" w:rsidRPr="00346664" w:rsidRDefault="00D16BF5" w:rsidP="00CA4C02">
      <w:pPr>
        <w:pStyle w:val="berschrift1"/>
        <w:numPr>
          <w:ilvl w:val="0"/>
          <w:numId w:val="31"/>
        </w:numPr>
        <w:spacing w:line="360" w:lineRule="auto"/>
      </w:pPr>
      <w:bookmarkStart w:id="50" w:name="_Toc293906252"/>
      <w:r w:rsidRPr="00C82897">
        <w:rPr>
          <w:sz w:val="32"/>
        </w:rPr>
        <w:lastRenderedPageBreak/>
        <w:t>Projektdurchführung</w:t>
      </w:r>
      <w:bookmarkStart w:id="51" w:name="__RefHeading___Toc292971835"/>
      <w:bookmarkStart w:id="52" w:name="_Toc293666711"/>
      <w:bookmarkEnd w:id="49"/>
      <w:bookmarkEnd w:id="51"/>
      <w:bookmarkEnd w:id="50"/>
    </w:p>
    <w:p w14:paraId="21A6F2E1" w14:textId="77777777" w:rsidR="00022A2A" w:rsidRDefault="00D16BF5" w:rsidP="00CA4C02">
      <w:pPr>
        <w:pStyle w:val="berschrift1"/>
        <w:numPr>
          <w:ilvl w:val="1"/>
          <w:numId w:val="31"/>
        </w:numPr>
        <w:spacing w:line="360" w:lineRule="auto"/>
      </w:pPr>
      <w:bookmarkStart w:id="53" w:name="_Toc293906253"/>
      <w:r w:rsidRPr="00346664">
        <w:t>Erstellen der Datenbankstruktur und der Datenban</w:t>
      </w:r>
      <w:bookmarkEnd w:id="52"/>
      <w:r w:rsidR="00346664">
        <w:t>k</w:t>
      </w:r>
      <w:bookmarkEnd w:id="53"/>
    </w:p>
    <w:p w14:paraId="14336110" w14:textId="77777777" w:rsidR="007973E9" w:rsidRPr="007973E9" w:rsidRDefault="007973E9" w:rsidP="00CA4C02">
      <w:pPr>
        <w:spacing w:line="360" w:lineRule="auto"/>
      </w:pPr>
    </w:p>
    <w:p w14:paraId="1CC05BBC" w14:textId="77777777" w:rsidR="00CD3F2A" w:rsidRDefault="007078DA" w:rsidP="00CA4C02">
      <w:pPr>
        <w:spacing w:line="360" w:lineRule="auto"/>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CA4C02">
            <w:pPr>
              <w:spacing w:line="360" w:lineRule="auto"/>
              <w:jc w:val="both"/>
              <w:rPr>
                <w:sz w:val="24"/>
              </w:rPr>
            </w:pPr>
            <w:proofErr w:type="spellStart"/>
            <w:r>
              <w:rPr>
                <w:sz w:val="24"/>
              </w:rPr>
              <w:t>users</w:t>
            </w:r>
            <w:proofErr w:type="spellEnd"/>
          </w:p>
          <w:p w14:paraId="08B80C8C" w14:textId="77777777" w:rsidR="001A29BC" w:rsidRPr="00243649" w:rsidRDefault="001A29BC" w:rsidP="00CA4C02">
            <w:pPr>
              <w:spacing w:line="360" w:lineRule="auto"/>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CA4C02">
            <w:pPr>
              <w:spacing w:line="360" w:lineRule="auto"/>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CA4C02">
            <w:pPr>
              <w:spacing w:line="360" w:lineRule="auto"/>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CA4C02">
            <w:pPr>
              <w:spacing w:line="360" w:lineRule="auto"/>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CA4C02">
            <w:pPr>
              <w:spacing w:line="360" w:lineRule="auto"/>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CA4C02">
      <w:pPr>
        <w:spacing w:line="360" w:lineRule="auto"/>
        <w:jc w:val="both"/>
        <w:rPr>
          <w:sz w:val="24"/>
        </w:rPr>
      </w:pPr>
      <w:r>
        <w:rPr>
          <w:sz w:val="24"/>
        </w:rPr>
        <w:t>Wir nutzen drei Datenbanktabellen:</w:t>
      </w:r>
    </w:p>
    <w:p w14:paraId="748A72AB" w14:textId="77777777" w:rsidR="00243649" w:rsidRPr="00243649" w:rsidRDefault="00E255C7" w:rsidP="00CA4C02">
      <w:pPr>
        <w:numPr>
          <w:ilvl w:val="0"/>
          <w:numId w:val="10"/>
        </w:numPr>
        <w:spacing w:line="360" w:lineRule="auto"/>
        <w:jc w:val="both"/>
        <w:rPr>
          <w:sz w:val="24"/>
        </w:rPr>
      </w:pPr>
      <w:r>
        <w:rPr>
          <w:sz w:val="24"/>
        </w:rPr>
        <w:t>Benutzertabelle:</w:t>
      </w:r>
    </w:p>
    <w:p w14:paraId="7E5DFFD4" w14:textId="77777777" w:rsidR="00F472D3" w:rsidRDefault="005C3C31" w:rsidP="00CA4C02">
      <w:pPr>
        <w:spacing w:line="360" w:lineRule="auto"/>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A4C02">
            <w:pPr>
              <w:spacing w:line="360" w:lineRule="auto"/>
              <w:jc w:val="both"/>
              <w:rPr>
                <w:sz w:val="24"/>
              </w:rPr>
            </w:pPr>
            <w:proofErr w:type="spellStart"/>
            <w:r>
              <w:rPr>
                <w:sz w:val="24"/>
              </w:rPr>
              <w:t>games</w:t>
            </w:r>
            <w:proofErr w:type="spellEnd"/>
          </w:p>
          <w:p w14:paraId="7FB7E64A" w14:textId="77777777" w:rsidR="00C92299" w:rsidRPr="00243649" w:rsidRDefault="00C92299" w:rsidP="00CA4C02">
            <w:pPr>
              <w:spacing w:line="360" w:lineRule="auto"/>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A4C02">
            <w:pPr>
              <w:spacing w:line="360" w:lineRule="auto"/>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A4C02">
            <w:pPr>
              <w:spacing w:line="360" w:lineRule="auto"/>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A4C02">
            <w:pPr>
              <w:spacing w:line="360" w:lineRule="auto"/>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A4C02">
            <w:pPr>
              <w:spacing w:line="360" w:lineRule="auto"/>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CA4C02">
      <w:pPr>
        <w:numPr>
          <w:ilvl w:val="0"/>
          <w:numId w:val="10"/>
        </w:numPr>
        <w:spacing w:line="360" w:lineRule="auto"/>
        <w:jc w:val="both"/>
        <w:rPr>
          <w:sz w:val="24"/>
        </w:rPr>
      </w:pPr>
      <w:r>
        <w:rPr>
          <w:sz w:val="24"/>
        </w:rPr>
        <w:t>Spieletabelle:</w:t>
      </w:r>
    </w:p>
    <w:p w14:paraId="707DF42B" w14:textId="77777777" w:rsidR="001A29BC" w:rsidRDefault="00471438" w:rsidP="00CA4C02">
      <w:pPr>
        <w:spacing w:line="360" w:lineRule="auto"/>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CA4C02">
      <w:pPr>
        <w:spacing w:line="360" w:lineRule="auto"/>
        <w:ind w:left="720"/>
        <w:jc w:val="both"/>
        <w:rPr>
          <w:sz w:val="24"/>
        </w:rPr>
      </w:pPr>
      <w:r>
        <w:rPr>
          <w:sz w:val="24"/>
        </w:rPr>
        <w:lastRenderedPageBreak/>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A4C02">
            <w:pPr>
              <w:spacing w:line="360" w:lineRule="auto"/>
              <w:jc w:val="both"/>
              <w:rPr>
                <w:sz w:val="24"/>
              </w:rPr>
            </w:pPr>
            <w:proofErr w:type="spellStart"/>
            <w:r>
              <w:rPr>
                <w:sz w:val="24"/>
              </w:rPr>
              <w:t>highscores</w:t>
            </w:r>
            <w:proofErr w:type="spellEnd"/>
          </w:p>
          <w:p w14:paraId="27C1899A" w14:textId="77777777" w:rsidR="001A29BC" w:rsidRDefault="001A29BC" w:rsidP="00CA4C02">
            <w:pPr>
              <w:spacing w:line="360" w:lineRule="auto"/>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A4C02">
            <w:pPr>
              <w:spacing w:line="360" w:lineRule="auto"/>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A4C02">
            <w:pPr>
              <w:spacing w:line="360" w:lineRule="auto"/>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A4C02">
            <w:pPr>
              <w:spacing w:line="360" w:lineRule="auto"/>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CA4C02">
      <w:pPr>
        <w:numPr>
          <w:ilvl w:val="0"/>
          <w:numId w:val="10"/>
        </w:numPr>
        <w:spacing w:line="360" w:lineRule="auto"/>
        <w:jc w:val="both"/>
        <w:rPr>
          <w:sz w:val="24"/>
        </w:rPr>
      </w:pPr>
      <w:proofErr w:type="spellStart"/>
      <w:r>
        <w:rPr>
          <w:sz w:val="24"/>
        </w:rPr>
        <w:t>Highscoretabelle</w:t>
      </w:r>
      <w:proofErr w:type="spellEnd"/>
      <w:r>
        <w:rPr>
          <w:sz w:val="24"/>
        </w:rPr>
        <w:t>:</w:t>
      </w:r>
    </w:p>
    <w:p w14:paraId="03EF2F4C" w14:textId="77777777" w:rsidR="00346664" w:rsidRDefault="00F472D3" w:rsidP="00CA4C02">
      <w:pPr>
        <w:spacing w:line="360" w:lineRule="auto"/>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4" w:name="__RefHeading___Toc292971836"/>
      <w:bookmarkStart w:id="55" w:name="_Toc293666712"/>
      <w:bookmarkEnd w:id="54"/>
    </w:p>
    <w:p w14:paraId="09F62106" w14:textId="19C9A9A1" w:rsidR="00346664" w:rsidRDefault="009B6875" w:rsidP="00CA4C02">
      <w:pPr>
        <w:spacing w:line="360" w:lineRule="auto"/>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A4C02">
      <w:pPr>
        <w:pStyle w:val="berschrift1"/>
        <w:numPr>
          <w:ilvl w:val="1"/>
          <w:numId w:val="31"/>
        </w:numPr>
        <w:spacing w:line="360" w:lineRule="auto"/>
      </w:pPr>
      <w:bookmarkStart w:id="56" w:name="_Toc293906254"/>
      <w:r w:rsidRPr="00346664">
        <w:t>Programmierung des Webservice</w:t>
      </w:r>
      <w:bookmarkEnd w:id="55"/>
      <w:bookmarkEnd w:id="56"/>
    </w:p>
    <w:p w14:paraId="0704C098" w14:textId="77777777" w:rsidR="00E369E3" w:rsidRPr="00E369E3" w:rsidRDefault="00E369E3" w:rsidP="00CA4C02">
      <w:pPr>
        <w:spacing w:line="360" w:lineRule="auto"/>
      </w:pPr>
    </w:p>
    <w:p w14:paraId="21D571B5" w14:textId="77777777" w:rsidR="002F23A9" w:rsidRDefault="008F0E42" w:rsidP="00CA4C02">
      <w:pPr>
        <w:spacing w:line="360" w:lineRule="auto"/>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4E22FC80" w14:textId="77777777" w:rsidR="00346FAF" w:rsidRDefault="00346FAF" w:rsidP="00CA4C02">
      <w:pPr>
        <w:spacing w:line="360" w:lineRule="auto"/>
        <w:jc w:val="both"/>
        <w:rPr>
          <w:sz w:val="24"/>
        </w:rPr>
      </w:pPr>
    </w:p>
    <w:p w14:paraId="2F3D9218" w14:textId="77777777" w:rsidR="00346FAF" w:rsidRDefault="00346FAF" w:rsidP="00CA4C02">
      <w:pPr>
        <w:spacing w:line="360" w:lineRule="auto"/>
        <w:jc w:val="both"/>
        <w:rPr>
          <w:sz w:val="24"/>
        </w:rPr>
      </w:pPr>
    </w:p>
    <w:p w14:paraId="681A6328" w14:textId="77777777" w:rsidR="00346FAF" w:rsidRDefault="00346FAF" w:rsidP="00CA4C02">
      <w:pPr>
        <w:spacing w:line="360" w:lineRule="auto"/>
        <w:jc w:val="both"/>
        <w:rPr>
          <w:sz w:val="24"/>
        </w:rPr>
      </w:pPr>
    </w:p>
    <w:p w14:paraId="5619AE7F" w14:textId="09A86005" w:rsidR="002F23A9" w:rsidRDefault="00C2564B" w:rsidP="00CA4C02">
      <w:pPr>
        <w:spacing w:line="360" w:lineRule="auto"/>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CA4C02">
      <w:pPr>
        <w:spacing w:line="360" w:lineRule="auto"/>
        <w:jc w:val="both"/>
        <w:rPr>
          <w:sz w:val="24"/>
        </w:rPr>
      </w:pPr>
    </w:p>
    <w:p w14:paraId="1A4FC961" w14:textId="342EEDD3" w:rsidR="00346664" w:rsidRDefault="00633789" w:rsidP="00CA4C02">
      <w:pPr>
        <w:spacing w:line="360" w:lineRule="auto"/>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5308B337" w14:textId="77777777" w:rsidR="00346FAF" w:rsidRDefault="00C2564B" w:rsidP="00CA4C02">
      <w:pPr>
        <w:spacing w:line="360" w:lineRule="auto"/>
        <w:jc w:val="both"/>
        <w:rPr>
          <w:sz w:val="24"/>
        </w:rPr>
      </w:pPr>
      <w:r>
        <w:rPr>
          <w:sz w:val="24"/>
        </w:rPr>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4AA36F53" w14:textId="594A8934" w:rsidR="003E33D8" w:rsidRDefault="00350F78" w:rsidP="00CA4C02">
      <w:pPr>
        <w:spacing w:line="360" w:lineRule="auto"/>
        <w:jc w:val="both"/>
        <w:rPr>
          <w:sz w:val="24"/>
        </w:rPr>
      </w:pPr>
      <w:r>
        <w:rPr>
          <w:noProof/>
          <w:sz w:val="24"/>
        </w:rPr>
        <w:drawing>
          <wp:anchor distT="0" distB="0" distL="114300" distR="114300" simplePos="0" relativeHeight="251661824" behindDoc="0" locked="0" layoutInCell="1" allowOverlap="1" wp14:anchorId="142061C9" wp14:editId="46683E3D">
            <wp:simplePos x="0" y="0"/>
            <wp:positionH relativeFrom="column">
              <wp:posOffset>-273685</wp:posOffset>
            </wp:positionH>
            <wp:positionV relativeFrom="paragraph">
              <wp:posOffset>433705</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E33D8">
        <w:rPr>
          <w:sz w:val="24"/>
        </w:rPr>
        <w:t>Ab diesem Zeitpunkt ist der Server bereit Anfragen von Nutzer</w:t>
      </w:r>
      <w:r>
        <w:rPr>
          <w:sz w:val="24"/>
        </w:rPr>
        <w:t>n</w:t>
      </w:r>
      <w:r w:rsidR="003E33D8">
        <w:rPr>
          <w:sz w:val="24"/>
        </w:rPr>
        <w:t xml:space="preserve"> entgegenzunehmen und zu beantworten.</w:t>
      </w:r>
    </w:p>
    <w:p w14:paraId="654BB9D5" w14:textId="77777777" w:rsidR="00350F78" w:rsidRPr="00346664" w:rsidRDefault="00350F78" w:rsidP="00CA4C02">
      <w:pPr>
        <w:spacing w:line="360" w:lineRule="auto"/>
        <w:jc w:val="both"/>
        <w:rPr>
          <w:sz w:val="24"/>
        </w:rPr>
      </w:pPr>
    </w:p>
    <w:p w14:paraId="1B7E74E6" w14:textId="77777777" w:rsidR="00346FAF" w:rsidRDefault="00346FAF" w:rsidP="00346FAF">
      <w:pPr>
        <w:pStyle w:val="berschrift1"/>
        <w:numPr>
          <w:ilvl w:val="0"/>
          <w:numId w:val="0"/>
        </w:numPr>
        <w:spacing w:line="360" w:lineRule="auto"/>
      </w:pPr>
      <w:bookmarkStart w:id="57" w:name="_Toc293906255"/>
    </w:p>
    <w:p w14:paraId="5C5D3C7E" w14:textId="66C2433E" w:rsidR="00E369E3" w:rsidRPr="00E369E3" w:rsidRDefault="001A29BC" w:rsidP="00CA4C02">
      <w:pPr>
        <w:pStyle w:val="berschrift1"/>
        <w:numPr>
          <w:ilvl w:val="1"/>
          <w:numId w:val="31"/>
        </w:numPr>
        <w:spacing w:line="360" w:lineRule="auto"/>
      </w:pPr>
      <w:r w:rsidRPr="00346664">
        <w:t>Rechtesystem</w:t>
      </w:r>
      <w:bookmarkStart w:id="58" w:name="__RefHeading___Toc292971837"/>
      <w:bookmarkStart w:id="59" w:name="_Toc293666713"/>
      <w:bookmarkEnd w:id="58"/>
      <w:bookmarkEnd w:id="57"/>
    </w:p>
    <w:p w14:paraId="08F5B904" w14:textId="6259F52E" w:rsidR="00346664" w:rsidRDefault="00346664" w:rsidP="00CA4C02">
      <w:pPr>
        <w:spacing w:line="360" w:lineRule="auto"/>
        <w:jc w:val="both"/>
        <w:rPr>
          <w:sz w:val="28"/>
        </w:rPr>
      </w:pPr>
    </w:p>
    <w:p w14:paraId="7C4CD08E" w14:textId="7CE2DBB8" w:rsidR="003E33D8" w:rsidRDefault="003E33D8" w:rsidP="00CA4C02">
      <w:pPr>
        <w:spacing w:line="360" w:lineRule="auto"/>
        <w:jc w:val="both"/>
        <w:rPr>
          <w:sz w:val="24"/>
        </w:rPr>
      </w:pPr>
      <w:r>
        <w:rPr>
          <w:sz w:val="24"/>
        </w:rPr>
        <w:t xml:space="preserve">Bei der Entwicklung unserer Spieleplattform haben wir drei verschieden Benutzergruppen vorgesehen: </w:t>
      </w:r>
    </w:p>
    <w:p w14:paraId="39D35EA6" w14:textId="63AEED30" w:rsidR="003E33D8" w:rsidRDefault="001C1F8A" w:rsidP="00CA4C02">
      <w:pPr>
        <w:pStyle w:val="Listenabsatz"/>
        <w:numPr>
          <w:ilvl w:val="0"/>
          <w:numId w:val="33"/>
        </w:numPr>
        <w:spacing w:line="360" w:lineRule="auto"/>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CA4C02">
      <w:pPr>
        <w:spacing w:line="360" w:lineRule="auto"/>
        <w:ind w:left="360"/>
        <w:jc w:val="both"/>
        <w:rPr>
          <w:sz w:val="24"/>
        </w:rPr>
      </w:pPr>
    </w:p>
    <w:p w14:paraId="48CE3F07" w14:textId="27055BC5" w:rsidR="001C1F8A" w:rsidRDefault="001C1F8A" w:rsidP="00CA4C02">
      <w:pPr>
        <w:pStyle w:val="Listenabsatz"/>
        <w:numPr>
          <w:ilvl w:val="0"/>
          <w:numId w:val="33"/>
        </w:numPr>
        <w:spacing w:line="360" w:lineRule="auto"/>
        <w:jc w:val="both"/>
        <w:rPr>
          <w:sz w:val="24"/>
        </w:rPr>
      </w:pPr>
      <w:r>
        <w:rPr>
          <w:sz w:val="24"/>
        </w:rPr>
        <w:lastRenderedPageBreak/>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CA4C02">
      <w:pPr>
        <w:spacing w:line="360" w:lineRule="auto"/>
        <w:jc w:val="both"/>
        <w:rPr>
          <w:sz w:val="24"/>
        </w:rPr>
      </w:pPr>
    </w:p>
    <w:p w14:paraId="7876A3CD" w14:textId="139E6617" w:rsidR="00336DE6" w:rsidRDefault="00336DE6" w:rsidP="00CA4C02">
      <w:pPr>
        <w:pStyle w:val="Listenabsatz"/>
        <w:numPr>
          <w:ilvl w:val="0"/>
          <w:numId w:val="33"/>
        </w:numPr>
        <w:spacing w:line="360" w:lineRule="auto"/>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CA4C02">
      <w:pPr>
        <w:spacing w:line="360" w:lineRule="auto"/>
        <w:jc w:val="both"/>
        <w:rPr>
          <w:sz w:val="24"/>
        </w:rPr>
      </w:pPr>
    </w:p>
    <w:p w14:paraId="459AA16D" w14:textId="6CA5D2A9" w:rsidR="00E369E3" w:rsidRPr="00E369E3" w:rsidRDefault="00D16BF5" w:rsidP="00CA4C02">
      <w:pPr>
        <w:pStyle w:val="berschrift1"/>
        <w:numPr>
          <w:ilvl w:val="1"/>
          <w:numId w:val="31"/>
        </w:numPr>
        <w:spacing w:line="360" w:lineRule="auto"/>
      </w:pPr>
      <w:bookmarkStart w:id="60" w:name="_Toc293906256"/>
      <w:r w:rsidRPr="00346664">
        <w:t>Programmierung der Benutzeroberfläche</w:t>
      </w:r>
      <w:bookmarkEnd w:id="59"/>
      <w:bookmarkEnd w:id="60"/>
    </w:p>
    <w:p w14:paraId="5FAE48B2" w14:textId="77777777" w:rsidR="00022A2A" w:rsidRPr="00022A2A" w:rsidRDefault="00022A2A" w:rsidP="00CA4C02">
      <w:pPr>
        <w:spacing w:line="360" w:lineRule="auto"/>
      </w:pPr>
    </w:p>
    <w:p w14:paraId="3C27CBCD" w14:textId="2E18FC44" w:rsidR="00346664" w:rsidRDefault="003A4932" w:rsidP="00CA4C02">
      <w:pPr>
        <w:spacing w:line="360" w:lineRule="auto"/>
        <w:jc w:val="both"/>
        <w:rPr>
          <w:sz w:val="24"/>
        </w:rPr>
      </w:pPr>
      <w:bookmarkStart w:id="61" w:name="__RefHeading___Toc292971838"/>
      <w:bookmarkStart w:id="62" w:name="_Toc293666714"/>
      <w:bookmarkEnd w:id="61"/>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CA4C02">
      <w:pPr>
        <w:spacing w:line="360" w:lineRule="auto"/>
        <w:jc w:val="both"/>
        <w:rPr>
          <w:sz w:val="24"/>
        </w:rPr>
      </w:pPr>
      <w:r>
        <w:rPr>
          <w:noProof/>
          <w:sz w:val="24"/>
        </w:rPr>
        <w:lastRenderedPageBreak/>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CA4C02">
      <w:pPr>
        <w:pStyle w:val="berschrift1"/>
        <w:numPr>
          <w:ilvl w:val="1"/>
          <w:numId w:val="31"/>
        </w:numPr>
        <w:spacing w:line="360" w:lineRule="auto"/>
      </w:pPr>
      <w:bookmarkStart w:id="63" w:name="_Toc293906257"/>
      <w:r w:rsidRPr="00346664">
        <w:t>Programmierung der Produktfunktion</w:t>
      </w:r>
      <w:bookmarkStart w:id="64" w:name="__RefHeading___Toc292971839"/>
      <w:bookmarkStart w:id="65" w:name="_Toc293666715"/>
      <w:bookmarkEnd w:id="62"/>
      <w:bookmarkEnd w:id="64"/>
      <w:bookmarkEnd w:id="63"/>
    </w:p>
    <w:p w14:paraId="6D59E772" w14:textId="77777777" w:rsidR="006B207E" w:rsidRPr="006B207E" w:rsidRDefault="006B207E" w:rsidP="00CA4C02">
      <w:pPr>
        <w:spacing w:line="360" w:lineRule="auto"/>
        <w:rPr>
          <w:sz w:val="24"/>
        </w:rPr>
      </w:pPr>
    </w:p>
    <w:p w14:paraId="25F401F8" w14:textId="2496027E" w:rsidR="006B207E" w:rsidRDefault="00A532AF" w:rsidP="00CA4C02">
      <w:pPr>
        <w:spacing w:line="360" w:lineRule="auto"/>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CA4C02">
      <w:pPr>
        <w:spacing w:line="360" w:lineRule="auto"/>
        <w:jc w:val="both"/>
        <w:rPr>
          <w:sz w:val="24"/>
        </w:rPr>
      </w:pPr>
    </w:p>
    <w:p w14:paraId="63BB73F0" w14:textId="5145A430" w:rsidR="00D005B5" w:rsidRDefault="00D005B5" w:rsidP="00CA4C02">
      <w:pPr>
        <w:pStyle w:val="Listenabsatz"/>
        <w:numPr>
          <w:ilvl w:val="0"/>
          <w:numId w:val="34"/>
        </w:numPr>
        <w:spacing w:line="360" w:lineRule="auto"/>
        <w:jc w:val="both"/>
        <w:rPr>
          <w:sz w:val="24"/>
        </w:rPr>
      </w:pPr>
      <w:r>
        <w:rPr>
          <w:sz w:val="24"/>
        </w:rPr>
        <w:t xml:space="preserve">Es muss ein </w:t>
      </w:r>
      <w:proofErr w:type="spellStart"/>
      <w:r>
        <w:rPr>
          <w:sz w:val="24"/>
        </w:rPr>
        <w:t>Canvas</w:t>
      </w:r>
      <w:proofErr w:type="spellEnd"/>
      <w:r>
        <w:rPr>
          <w:sz w:val="24"/>
        </w:rPr>
        <w:t xml:space="preserve">-Element für die </w:t>
      </w:r>
      <w:r w:rsidR="00980193">
        <w:rPr>
          <w:sz w:val="24"/>
        </w:rPr>
        <w:t>Zeichnung</w:t>
      </w:r>
      <w:r>
        <w:rPr>
          <w:sz w:val="24"/>
        </w:rPr>
        <w:t xml:space="preserve"> des Spiels benutzt werden.</w:t>
      </w:r>
    </w:p>
    <w:p w14:paraId="649B73FD" w14:textId="77777777" w:rsidR="00BE6B79" w:rsidRPr="00BE6B79" w:rsidRDefault="00BE6B79" w:rsidP="00CA4C02">
      <w:pPr>
        <w:spacing w:line="360" w:lineRule="auto"/>
        <w:jc w:val="both"/>
        <w:rPr>
          <w:sz w:val="24"/>
        </w:rPr>
      </w:pPr>
    </w:p>
    <w:p w14:paraId="45637783" w14:textId="0E303B37" w:rsidR="00D005B5" w:rsidRDefault="00D005B5" w:rsidP="00CA4C02">
      <w:pPr>
        <w:pStyle w:val="Listenabsatz"/>
        <w:numPr>
          <w:ilvl w:val="0"/>
          <w:numId w:val="34"/>
        </w:numPr>
        <w:spacing w:line="360" w:lineRule="auto"/>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CA4C02">
      <w:pPr>
        <w:spacing w:line="360" w:lineRule="auto"/>
        <w:jc w:val="both"/>
        <w:rPr>
          <w:sz w:val="24"/>
        </w:rPr>
      </w:pPr>
    </w:p>
    <w:p w14:paraId="6576E963" w14:textId="5AECA520" w:rsidR="007967F9" w:rsidRDefault="007967F9" w:rsidP="00CA4C02">
      <w:pPr>
        <w:pStyle w:val="Listenabsatz"/>
        <w:numPr>
          <w:ilvl w:val="0"/>
          <w:numId w:val="34"/>
        </w:numPr>
        <w:spacing w:line="360" w:lineRule="auto"/>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CA4C02">
      <w:pPr>
        <w:spacing w:line="360" w:lineRule="auto"/>
        <w:jc w:val="both"/>
        <w:rPr>
          <w:sz w:val="24"/>
        </w:rPr>
      </w:pPr>
    </w:p>
    <w:p w14:paraId="43879604" w14:textId="6933AC52" w:rsidR="00C761A4" w:rsidRDefault="00C761A4" w:rsidP="00CA4C02">
      <w:pPr>
        <w:pStyle w:val="Listenabsatz"/>
        <w:numPr>
          <w:ilvl w:val="0"/>
          <w:numId w:val="34"/>
        </w:numPr>
        <w:spacing w:line="360" w:lineRule="auto"/>
        <w:jc w:val="both"/>
        <w:rPr>
          <w:sz w:val="24"/>
        </w:rPr>
      </w:pPr>
      <w:r>
        <w:rPr>
          <w:sz w:val="24"/>
        </w:rPr>
        <w:lastRenderedPageBreak/>
        <w:t>Beim Hochladen muss darauf geachtet werden sowohl die JavaScript Datei, sowie alle nötigen Ressourcen abzuschicken</w:t>
      </w:r>
    </w:p>
    <w:p w14:paraId="296F0C6A" w14:textId="6EED4CD8" w:rsidR="00280B5F" w:rsidRDefault="006544E0" w:rsidP="00CA4C02">
      <w:pPr>
        <w:spacing w:line="360" w:lineRule="auto"/>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 xml:space="preserve">wodurch wir eine mit Hilfe des folgenden Aufrufes deutlich </w:t>
      </w:r>
      <w:r w:rsidR="00346FAF">
        <w:rPr>
          <w:noProof/>
          <w:sz w:val="24"/>
        </w:rPr>
        <w:drawing>
          <wp:anchor distT="0" distB="0" distL="114300" distR="114300" simplePos="0" relativeHeight="251662848" behindDoc="0" locked="0" layoutInCell="1" allowOverlap="1" wp14:anchorId="6B562E40" wp14:editId="20080056">
            <wp:simplePos x="0" y="0"/>
            <wp:positionH relativeFrom="column">
              <wp:posOffset>2599690</wp:posOffset>
            </wp:positionH>
            <wp:positionV relativeFrom="paragraph">
              <wp:posOffset>2135505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B551A">
        <w:rPr>
          <w:sz w:val="24"/>
        </w:rPr>
        <w:t>mehr Browser nutzen können:</w:t>
      </w:r>
    </w:p>
    <w:p w14:paraId="5295E3C1" w14:textId="2A9E4028" w:rsidR="00D032EF" w:rsidRDefault="00D032EF" w:rsidP="00CA4C02">
      <w:pPr>
        <w:spacing w:line="360" w:lineRule="auto"/>
        <w:ind w:left="360"/>
        <w:jc w:val="both"/>
        <w:rPr>
          <w:sz w:val="24"/>
        </w:rPr>
      </w:pPr>
    </w:p>
    <w:p w14:paraId="5B4F4199" w14:textId="07E56D97" w:rsidR="00D032EF" w:rsidRDefault="00D032EF" w:rsidP="00CA4C02">
      <w:pPr>
        <w:spacing w:line="360" w:lineRule="auto"/>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CA4C02">
      <w:pPr>
        <w:spacing w:line="360" w:lineRule="auto"/>
        <w:jc w:val="both"/>
        <w:rPr>
          <w:sz w:val="24"/>
        </w:rPr>
      </w:pPr>
    </w:p>
    <w:p w14:paraId="763E6BAC" w14:textId="065830AB" w:rsidR="002E41DC" w:rsidRDefault="002E41DC" w:rsidP="00CA4C02">
      <w:pPr>
        <w:pStyle w:val="Listenabsatz"/>
        <w:numPr>
          <w:ilvl w:val="0"/>
          <w:numId w:val="35"/>
        </w:numPr>
        <w:spacing w:line="360" w:lineRule="auto"/>
        <w:jc w:val="both"/>
        <w:rPr>
          <w:sz w:val="24"/>
        </w:rPr>
      </w:pPr>
      <w:r>
        <w:rPr>
          <w:sz w:val="24"/>
        </w:rPr>
        <w:t>Jeder Nutzer hat einen eigenen Benutzerordner, der mit Hilfe seiner ID bezeichnet wird.</w:t>
      </w:r>
    </w:p>
    <w:p w14:paraId="2C1AE1D3" w14:textId="77777777" w:rsidR="00BE6B79" w:rsidRPr="00BE6B79" w:rsidRDefault="00BE6B79" w:rsidP="00CA4C02">
      <w:pPr>
        <w:spacing w:line="360" w:lineRule="auto"/>
        <w:jc w:val="both"/>
        <w:rPr>
          <w:sz w:val="24"/>
        </w:rPr>
      </w:pPr>
    </w:p>
    <w:p w14:paraId="2DFAB756" w14:textId="4478749D" w:rsidR="002E41DC" w:rsidRDefault="002E41DC" w:rsidP="00CA4C02">
      <w:pPr>
        <w:pStyle w:val="Listenabsatz"/>
        <w:numPr>
          <w:ilvl w:val="0"/>
          <w:numId w:val="35"/>
        </w:numPr>
        <w:spacing w:line="360" w:lineRule="auto"/>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CA4C02">
      <w:pPr>
        <w:spacing w:line="360" w:lineRule="auto"/>
        <w:jc w:val="both"/>
        <w:rPr>
          <w:sz w:val="24"/>
        </w:rPr>
      </w:pPr>
    </w:p>
    <w:p w14:paraId="2F01E708" w14:textId="0C3C3A4C" w:rsidR="00103364" w:rsidRPr="006544E0" w:rsidRDefault="00BE6B79" w:rsidP="00F503C7">
      <w:pPr>
        <w:spacing w:line="360" w:lineRule="auto"/>
        <w:ind w:left="360"/>
        <w:jc w:val="both"/>
        <w:rPr>
          <w:sz w:val="24"/>
        </w:rPr>
      </w:pPr>
      <w:r>
        <w:rPr>
          <w:sz w:val="24"/>
        </w:rPr>
        <w:lastRenderedPageBreak/>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4446FFBF" w14:textId="5697219B" w:rsidR="00A23CA9" w:rsidRPr="00A23CA9" w:rsidRDefault="00D16BF5" w:rsidP="00CA4C02">
      <w:pPr>
        <w:pStyle w:val="berschrift1"/>
        <w:numPr>
          <w:ilvl w:val="0"/>
          <w:numId w:val="31"/>
        </w:numPr>
        <w:spacing w:line="360" w:lineRule="auto"/>
        <w:jc w:val="both"/>
        <w:rPr>
          <w:sz w:val="32"/>
        </w:rPr>
      </w:pPr>
      <w:bookmarkStart w:id="66" w:name="_Toc293906258"/>
      <w:r w:rsidRPr="00C82897">
        <w:rPr>
          <w:sz w:val="32"/>
        </w:rPr>
        <w:t>Qualitätssicherung</w:t>
      </w:r>
      <w:bookmarkStart w:id="67" w:name="__RefHeading___Toc292971840"/>
      <w:bookmarkStart w:id="68" w:name="_Toc293666716"/>
      <w:bookmarkEnd w:id="65"/>
      <w:bookmarkEnd w:id="67"/>
      <w:bookmarkEnd w:id="66"/>
    </w:p>
    <w:p w14:paraId="7C389E4A" w14:textId="77777777" w:rsidR="00346664" w:rsidRDefault="00346664" w:rsidP="00CA4C02">
      <w:pPr>
        <w:spacing w:line="360" w:lineRule="auto"/>
        <w:jc w:val="both"/>
      </w:pPr>
    </w:p>
    <w:p w14:paraId="24329949" w14:textId="400D9B38" w:rsidR="00374BC8" w:rsidRPr="00BD0A50" w:rsidRDefault="00BD0A50" w:rsidP="00CA4C02">
      <w:pPr>
        <w:spacing w:line="360" w:lineRule="auto"/>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CA4C02">
      <w:pPr>
        <w:pStyle w:val="berschrift1"/>
        <w:numPr>
          <w:ilvl w:val="1"/>
          <w:numId w:val="31"/>
        </w:numPr>
        <w:spacing w:line="360" w:lineRule="auto"/>
        <w:jc w:val="both"/>
      </w:pPr>
      <w:bookmarkStart w:id="69" w:name="_Toc293906259"/>
      <w:r w:rsidRPr="00346664">
        <w:t>Erstellung der Testszenarien</w:t>
      </w:r>
      <w:bookmarkStart w:id="70" w:name="__RefHeading___Toc292971841"/>
      <w:bookmarkStart w:id="71" w:name="_Toc293666717"/>
      <w:bookmarkEnd w:id="68"/>
      <w:bookmarkEnd w:id="70"/>
      <w:bookmarkEnd w:id="69"/>
    </w:p>
    <w:p w14:paraId="4C188EA1" w14:textId="77777777" w:rsidR="00374BC8" w:rsidRPr="00374BC8" w:rsidRDefault="00374BC8" w:rsidP="00CA4C02">
      <w:pPr>
        <w:spacing w:line="360" w:lineRule="auto"/>
      </w:pPr>
    </w:p>
    <w:p w14:paraId="4EC53B58" w14:textId="0B44D8FB" w:rsidR="004A566A" w:rsidRDefault="00374BC8" w:rsidP="00CA4C02">
      <w:pPr>
        <w:spacing w:line="360" w:lineRule="auto"/>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CA4C02">
      <w:pPr>
        <w:spacing w:line="360" w:lineRule="auto"/>
        <w:jc w:val="both"/>
        <w:rPr>
          <w:sz w:val="24"/>
        </w:rPr>
      </w:pPr>
    </w:p>
    <w:p w14:paraId="6CDAFCF4" w14:textId="77777777" w:rsidR="00346664" w:rsidRPr="00346664" w:rsidRDefault="00D16BF5" w:rsidP="00CA4C02">
      <w:pPr>
        <w:pStyle w:val="berschrift1"/>
        <w:numPr>
          <w:ilvl w:val="1"/>
          <w:numId w:val="31"/>
        </w:numPr>
        <w:spacing w:line="360" w:lineRule="auto"/>
        <w:jc w:val="both"/>
      </w:pPr>
      <w:bookmarkStart w:id="72" w:name="_Toc293906260"/>
      <w:r w:rsidRPr="00346664">
        <w:t>Testdurchführung</w:t>
      </w:r>
      <w:bookmarkStart w:id="73" w:name="__RefHeading___Toc292971842"/>
      <w:bookmarkStart w:id="74" w:name="_Toc293666718"/>
      <w:bookmarkEnd w:id="71"/>
      <w:bookmarkEnd w:id="73"/>
      <w:bookmarkEnd w:id="72"/>
    </w:p>
    <w:p w14:paraId="2826FF9F" w14:textId="77777777" w:rsidR="00346664" w:rsidRDefault="00346664" w:rsidP="00CA4C02">
      <w:pPr>
        <w:spacing w:line="360" w:lineRule="auto"/>
        <w:jc w:val="both"/>
        <w:rPr>
          <w:sz w:val="28"/>
        </w:rPr>
      </w:pPr>
    </w:p>
    <w:p w14:paraId="65087DD2" w14:textId="13E06A6C" w:rsidR="00374BC8" w:rsidRDefault="00374BC8" w:rsidP="00CA4C02">
      <w:pPr>
        <w:spacing w:line="360" w:lineRule="auto"/>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CA4C02">
      <w:pPr>
        <w:spacing w:line="360" w:lineRule="auto"/>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CA4C02">
      <w:pPr>
        <w:spacing w:line="360" w:lineRule="auto"/>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CA4C02">
      <w:pPr>
        <w:pStyle w:val="berschrift1"/>
        <w:numPr>
          <w:ilvl w:val="1"/>
          <w:numId w:val="31"/>
        </w:numPr>
        <w:spacing w:line="360" w:lineRule="auto"/>
        <w:jc w:val="both"/>
      </w:pPr>
      <w:bookmarkStart w:id="75" w:name="_Toc293906261"/>
      <w:r w:rsidRPr="00346664">
        <w:lastRenderedPageBreak/>
        <w:t>Bugfixing</w:t>
      </w:r>
      <w:bookmarkStart w:id="76" w:name="__RefHeading___Toc292971843"/>
      <w:bookmarkStart w:id="77" w:name="_Toc293666719"/>
      <w:bookmarkEnd w:id="74"/>
      <w:bookmarkEnd w:id="76"/>
      <w:bookmarkEnd w:id="75"/>
    </w:p>
    <w:p w14:paraId="7ABB38FA" w14:textId="77777777" w:rsidR="00346664" w:rsidRDefault="00346664" w:rsidP="00CA4C02">
      <w:pPr>
        <w:spacing w:line="360" w:lineRule="auto"/>
        <w:jc w:val="both"/>
        <w:rPr>
          <w:sz w:val="24"/>
        </w:rPr>
      </w:pPr>
    </w:p>
    <w:p w14:paraId="6AB42D6D" w14:textId="5ECB2F8C" w:rsidR="003134C7" w:rsidRPr="003134C7" w:rsidRDefault="003134C7" w:rsidP="00CA4C02">
      <w:pPr>
        <w:spacing w:line="360" w:lineRule="auto"/>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CA4C02">
      <w:pPr>
        <w:pStyle w:val="berschrift1"/>
        <w:numPr>
          <w:ilvl w:val="1"/>
          <w:numId w:val="31"/>
        </w:numPr>
        <w:spacing w:line="360" w:lineRule="auto"/>
        <w:jc w:val="both"/>
      </w:pPr>
      <w:bookmarkStart w:id="78" w:name="_Toc293906262"/>
      <w:r w:rsidRPr="00346664">
        <w:t>Codereview</w:t>
      </w:r>
      <w:bookmarkStart w:id="79" w:name="__RefHeading___Toc292971844"/>
      <w:bookmarkStart w:id="80" w:name="_Toc293666720"/>
      <w:bookmarkEnd w:id="77"/>
      <w:bookmarkEnd w:id="79"/>
      <w:bookmarkEnd w:id="78"/>
    </w:p>
    <w:p w14:paraId="5621F969" w14:textId="77777777" w:rsidR="00346664" w:rsidRDefault="00346664" w:rsidP="00CA4C02">
      <w:pPr>
        <w:spacing w:line="360" w:lineRule="auto"/>
        <w:jc w:val="both"/>
        <w:rPr>
          <w:sz w:val="28"/>
        </w:rPr>
      </w:pPr>
    </w:p>
    <w:p w14:paraId="57A0C37F" w14:textId="76698D9F" w:rsidR="00A23CA9" w:rsidRDefault="00F045ED" w:rsidP="00CA4C02">
      <w:pPr>
        <w:spacing w:line="360" w:lineRule="auto"/>
        <w:jc w:val="both"/>
        <w:rPr>
          <w:sz w:val="24"/>
        </w:rPr>
      </w:pPr>
      <w:r>
        <w:rPr>
          <w:sz w:val="24"/>
        </w:rPr>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1" w:name="__RefHeading___Toc292971845"/>
      <w:bookmarkStart w:id="82" w:name="_Toc293666721"/>
      <w:bookmarkEnd w:id="80"/>
      <w:bookmarkEnd w:id="81"/>
    </w:p>
    <w:p w14:paraId="4A6B0BFD" w14:textId="77777777" w:rsidR="00A23CA9" w:rsidRPr="00A23CA9" w:rsidRDefault="00A23CA9" w:rsidP="00CA4C02">
      <w:pPr>
        <w:spacing w:line="360" w:lineRule="auto"/>
        <w:jc w:val="both"/>
        <w:rPr>
          <w:sz w:val="24"/>
        </w:rPr>
      </w:pPr>
    </w:p>
    <w:p w14:paraId="79829337" w14:textId="77777777" w:rsidR="006D12B0" w:rsidRDefault="00D16BF5" w:rsidP="00CA4C02">
      <w:pPr>
        <w:pStyle w:val="berschrift1"/>
        <w:numPr>
          <w:ilvl w:val="1"/>
          <w:numId w:val="31"/>
        </w:numPr>
        <w:spacing w:line="360" w:lineRule="auto"/>
        <w:jc w:val="both"/>
      </w:pPr>
      <w:bookmarkStart w:id="83" w:name="_Toc293906263"/>
      <w:r w:rsidRPr="00346664">
        <w:t>Datenschutz</w:t>
      </w:r>
      <w:bookmarkEnd w:id="82"/>
      <w:bookmarkEnd w:id="83"/>
    </w:p>
    <w:p w14:paraId="77D7140C" w14:textId="77777777" w:rsidR="006D12B0" w:rsidRDefault="006D12B0" w:rsidP="00CA4C02">
      <w:pPr>
        <w:spacing w:line="360" w:lineRule="auto"/>
      </w:pPr>
    </w:p>
    <w:p w14:paraId="2D884585" w14:textId="6FC1F388" w:rsidR="00255C71" w:rsidRDefault="00255C71" w:rsidP="00CA4C02">
      <w:pPr>
        <w:spacing w:line="360" w:lineRule="auto"/>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610DF6CD" w14:textId="610117D5" w:rsidR="00B00C2E" w:rsidRDefault="00B00C2E" w:rsidP="00CA4C02">
      <w:pPr>
        <w:spacing w:line="360" w:lineRule="auto"/>
        <w:jc w:val="both"/>
        <w:rPr>
          <w:sz w:val="24"/>
        </w:rPr>
      </w:pPr>
      <w:r>
        <w:rPr>
          <w:sz w:val="24"/>
        </w:rPr>
        <w:t>Auch interne Angriffe auf die Datenbank mit Hilfe von so genannten SQL-Injektionen haben wir durch Kapselung unterbunden.</w:t>
      </w:r>
    </w:p>
    <w:p w14:paraId="54293B66" w14:textId="77777777" w:rsidR="00622BDA" w:rsidRDefault="00622BDA" w:rsidP="00CA4C02">
      <w:pPr>
        <w:spacing w:line="360" w:lineRule="auto"/>
        <w:jc w:val="both"/>
        <w:rPr>
          <w:sz w:val="24"/>
        </w:rPr>
      </w:pPr>
    </w:p>
    <w:p w14:paraId="4CD8A97F" w14:textId="77777777" w:rsidR="00622BDA" w:rsidRDefault="00622BDA" w:rsidP="00CA4C02">
      <w:pPr>
        <w:spacing w:line="360" w:lineRule="auto"/>
        <w:jc w:val="both"/>
        <w:rPr>
          <w:sz w:val="24"/>
        </w:rPr>
      </w:pPr>
    </w:p>
    <w:p w14:paraId="2EEB5297" w14:textId="77777777" w:rsidR="00622BDA" w:rsidRDefault="00622BDA" w:rsidP="00CA4C02">
      <w:pPr>
        <w:spacing w:line="360" w:lineRule="auto"/>
        <w:jc w:val="both"/>
        <w:rPr>
          <w:sz w:val="24"/>
        </w:rPr>
      </w:pPr>
    </w:p>
    <w:p w14:paraId="58BA0121" w14:textId="77777777" w:rsidR="00A54171" w:rsidRDefault="00A23CA9" w:rsidP="00622BDA">
      <w:pPr>
        <w:pStyle w:val="berschrift1"/>
        <w:numPr>
          <w:ilvl w:val="0"/>
          <w:numId w:val="31"/>
        </w:numPr>
        <w:spacing w:line="360" w:lineRule="auto"/>
        <w:jc w:val="both"/>
        <w:rPr>
          <w:sz w:val="36"/>
        </w:rPr>
      </w:pPr>
      <w:bookmarkStart w:id="84" w:name="_Toc293906264"/>
      <w:r w:rsidRPr="00622BDA">
        <w:rPr>
          <w:sz w:val="36"/>
        </w:rPr>
        <w:t>Fazit</w:t>
      </w:r>
      <w:bookmarkEnd w:id="84"/>
    </w:p>
    <w:p w14:paraId="29FDD987" w14:textId="2ED10996" w:rsidR="00FC429C" w:rsidRDefault="00B8535A" w:rsidP="00CA4C02">
      <w:pPr>
        <w:pStyle w:val="berschrift1"/>
        <w:numPr>
          <w:ilvl w:val="1"/>
          <w:numId w:val="31"/>
        </w:numPr>
        <w:spacing w:line="360" w:lineRule="auto"/>
        <w:jc w:val="both"/>
      </w:pPr>
      <w:bookmarkStart w:id="85" w:name="_Toc293906265"/>
      <w:r>
        <w:t>Soll- / Ist-Vergleich</w:t>
      </w:r>
      <w:bookmarkEnd w:id="85"/>
    </w:p>
    <w:p w14:paraId="711A3BF4" w14:textId="77777777" w:rsidR="00FC429C" w:rsidRDefault="00FC429C" w:rsidP="00CA4C02">
      <w:pPr>
        <w:spacing w:line="360" w:lineRule="auto"/>
        <w:rPr>
          <w:sz w:val="24"/>
        </w:rPr>
      </w:pPr>
    </w:p>
    <w:p w14:paraId="167B0158" w14:textId="7C832353" w:rsidR="00FC429C" w:rsidRDefault="00FC429C" w:rsidP="00CA4C02">
      <w:pPr>
        <w:spacing w:line="360" w:lineRule="auto"/>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CA4C02">
      <w:pPr>
        <w:spacing w:line="360" w:lineRule="auto"/>
        <w:jc w:val="both"/>
        <w:rPr>
          <w:sz w:val="24"/>
        </w:rPr>
      </w:pPr>
      <w:r>
        <w:rPr>
          <w:sz w:val="24"/>
        </w:rPr>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CA4C02">
      <w:pPr>
        <w:pStyle w:val="berschrift1"/>
        <w:numPr>
          <w:ilvl w:val="1"/>
          <w:numId w:val="31"/>
        </w:numPr>
        <w:spacing w:line="360" w:lineRule="auto"/>
        <w:jc w:val="both"/>
      </w:pPr>
      <w:bookmarkStart w:id="86" w:name="_Toc293906266"/>
      <w:r>
        <w:t>Problemdarstellung</w:t>
      </w:r>
      <w:bookmarkEnd w:id="86"/>
    </w:p>
    <w:p w14:paraId="3181E86E" w14:textId="77777777" w:rsidR="00B8535A" w:rsidRDefault="00B8535A" w:rsidP="00CA4C02">
      <w:pPr>
        <w:spacing w:line="360" w:lineRule="auto"/>
      </w:pPr>
    </w:p>
    <w:p w14:paraId="4DEF2C26" w14:textId="7C429D69" w:rsidR="00CE6EEA" w:rsidRDefault="00CE6EEA" w:rsidP="00CA4C02">
      <w:pPr>
        <w:spacing w:line="360" w:lineRule="auto"/>
        <w:jc w:val="both"/>
        <w:rPr>
          <w:sz w:val="24"/>
        </w:rPr>
      </w:pPr>
      <w:r>
        <w:rPr>
          <w:sz w:val="24"/>
        </w:rPr>
        <w:t xml:space="preserve">Nichtsdestotrotz ist es auch zu Problemen und Komplikationen gekommen, die vorher nicht Bedacht beziehungsweise mit eingeplant wurden. </w:t>
      </w:r>
    </w:p>
    <w:p w14:paraId="06391DD9" w14:textId="77777777" w:rsidR="00F96357" w:rsidRDefault="00F96357" w:rsidP="00CA4C02">
      <w:pPr>
        <w:spacing w:line="360" w:lineRule="auto"/>
        <w:rPr>
          <w:sz w:val="24"/>
        </w:rPr>
      </w:pPr>
    </w:p>
    <w:p w14:paraId="45D0F48D" w14:textId="0A304786" w:rsidR="00CE6EEA" w:rsidRDefault="009D1874" w:rsidP="00CA4C02">
      <w:pPr>
        <w:pStyle w:val="Listenabsatz"/>
        <w:numPr>
          <w:ilvl w:val="0"/>
          <w:numId w:val="42"/>
        </w:numPr>
        <w:spacing w:line="360" w:lineRule="auto"/>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 ausrangiertes La</w:t>
      </w:r>
      <w:r w:rsidR="00F96357">
        <w:rPr>
          <w:sz w:val="24"/>
        </w:rPr>
        <w:t>ptop eines Projektmitgliedes</w:t>
      </w:r>
      <w:r w:rsidR="00094862">
        <w:rPr>
          <w:sz w:val="24"/>
        </w:rPr>
        <w:t xml:space="preserve"> lösten</w:t>
      </w:r>
      <w:r w:rsidR="00F96357">
        <w:rPr>
          <w:sz w:val="24"/>
        </w:rPr>
        <w:t>.</w:t>
      </w:r>
    </w:p>
    <w:p w14:paraId="583ACE32" w14:textId="77777777" w:rsidR="00F96357" w:rsidRPr="00F96357" w:rsidRDefault="00F96357" w:rsidP="00CA4C02">
      <w:pPr>
        <w:spacing w:line="360" w:lineRule="auto"/>
        <w:ind w:left="360"/>
        <w:rPr>
          <w:sz w:val="24"/>
        </w:rPr>
      </w:pPr>
    </w:p>
    <w:p w14:paraId="78FC6845" w14:textId="11142B05" w:rsidR="00F96357" w:rsidRDefault="00F96357" w:rsidP="00CA4C02">
      <w:pPr>
        <w:pStyle w:val="Listenabsatz"/>
        <w:numPr>
          <w:ilvl w:val="0"/>
          <w:numId w:val="42"/>
        </w:numPr>
        <w:spacing w:line="360" w:lineRule="auto"/>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xml:space="preserve">. So war es teilweise nicht möglich eine einfache Google-Suche zu </w:t>
      </w:r>
      <w:r w:rsidR="00767E86">
        <w:rPr>
          <w:sz w:val="24"/>
        </w:rPr>
        <w:lastRenderedPageBreak/>
        <w:t xml:space="preserve">vollziehen, was die Entwicklungsarbeit deutlich erschwerte. Des Weiteren ist es nicht ersichtlich, warum der Zugang zu privaten </w:t>
      </w:r>
      <w:proofErr w:type="spellStart"/>
      <w:r w:rsidR="00767E86">
        <w:rPr>
          <w:sz w:val="24"/>
        </w:rPr>
        <w:t>Git-Repositories</w:t>
      </w:r>
      <w:proofErr w:type="spellEnd"/>
      <w:r w:rsidR="00767E86">
        <w:rPr>
          <w:sz w:val="24"/>
        </w:rPr>
        <w:t xml:space="preserve"> sowie dem </w:t>
      </w:r>
      <w:proofErr w:type="spellStart"/>
      <w:r w:rsidR="00767E86">
        <w:rPr>
          <w:sz w:val="24"/>
        </w:rPr>
        <w:t>Packetmanager</w:t>
      </w:r>
      <w:proofErr w:type="spellEnd"/>
      <w:r w:rsidR="00767E86">
        <w:rPr>
          <w:sz w:val="24"/>
        </w:rPr>
        <w:t xml:space="preserve">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beziehu</w:t>
      </w:r>
      <w:r w:rsidR="00CC1497">
        <w:rPr>
          <w:sz w:val="24"/>
        </w:rPr>
        <w:t>ngsweise Abend</w:t>
      </w:r>
      <w:r w:rsidR="00E97ADD">
        <w:rPr>
          <w:sz w:val="24"/>
        </w:rPr>
        <w:t xml:space="preserve"> – 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CA4C02">
      <w:pPr>
        <w:spacing w:line="360" w:lineRule="auto"/>
        <w:rPr>
          <w:sz w:val="24"/>
        </w:rPr>
      </w:pPr>
    </w:p>
    <w:p w14:paraId="782A11DF" w14:textId="5F63A102" w:rsidR="00767E86" w:rsidRDefault="0020489B" w:rsidP="00CA4C02">
      <w:pPr>
        <w:pStyle w:val="Listenabsatz"/>
        <w:numPr>
          <w:ilvl w:val="0"/>
          <w:numId w:val="42"/>
        </w:numPr>
        <w:spacing w:line="360" w:lineRule="auto"/>
        <w:jc w:val="both"/>
        <w:rPr>
          <w:sz w:val="24"/>
        </w:rPr>
      </w:pPr>
      <w:r>
        <w:rPr>
          <w:sz w:val="24"/>
        </w:rPr>
        <w:t xml:space="preserve">Der Upload von Spieleressourcen stellte sich als deutlich umfangreicher heraus, als wir einplanten. Dies lässt sich unter anderem durch fehlendes </w:t>
      </w:r>
      <w:proofErr w:type="spellStart"/>
      <w:r>
        <w:rPr>
          <w:sz w:val="24"/>
        </w:rPr>
        <w:t>Know-How</w:t>
      </w:r>
      <w:proofErr w:type="spellEnd"/>
      <w:r w:rsidR="00374B50">
        <w:rPr>
          <w:sz w:val="24"/>
        </w:rPr>
        <w:t xml:space="preserve"> unsererseits Erklären. </w:t>
      </w:r>
      <w:r w:rsidR="0040694B">
        <w:rPr>
          <w:sz w:val="24"/>
        </w:rPr>
        <w:t xml:space="preserve">Durch die Hilfe von Herrn </w:t>
      </w:r>
      <w:proofErr w:type="spellStart"/>
      <w:r w:rsidR="0040694B">
        <w:rPr>
          <w:sz w:val="24"/>
        </w:rPr>
        <w:t>Heid</w:t>
      </w:r>
      <w:r>
        <w:rPr>
          <w:sz w:val="24"/>
        </w:rPr>
        <w:t>mann</w:t>
      </w:r>
      <w:proofErr w:type="spellEnd"/>
      <w:r>
        <w:rPr>
          <w:sz w:val="24"/>
        </w:rPr>
        <w:t xml:space="preserve">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CA4C02">
      <w:pPr>
        <w:spacing w:line="360" w:lineRule="auto"/>
        <w:jc w:val="both"/>
        <w:rPr>
          <w:sz w:val="24"/>
        </w:rPr>
      </w:pPr>
    </w:p>
    <w:p w14:paraId="6B01A10F" w14:textId="18BE7CFD" w:rsidR="00767E86" w:rsidRPr="00EF1224" w:rsidRDefault="00FD3A82" w:rsidP="00CA4C02">
      <w:pPr>
        <w:pStyle w:val="Listenabsatz"/>
        <w:numPr>
          <w:ilvl w:val="0"/>
          <w:numId w:val="42"/>
        </w:numPr>
        <w:spacing w:line="360" w:lineRule="auto"/>
        <w:jc w:val="both"/>
        <w:rPr>
          <w:sz w:val="24"/>
        </w:rPr>
      </w:pPr>
      <w:r>
        <w:rPr>
          <w:sz w:val="24"/>
        </w:rPr>
        <w:t xml:space="preserve">Wie bei vielen Softwareprojekten bestand die Gefahr des </w:t>
      </w:r>
      <w:proofErr w:type="spellStart"/>
      <w:r>
        <w:rPr>
          <w:sz w:val="24"/>
        </w:rPr>
        <w:t>Paretoprinzips</w:t>
      </w:r>
      <w:proofErr w:type="spellEnd"/>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 ist vor allem bei voneinander Unabhängiger Entwicklung</w:t>
      </w:r>
      <w:r w:rsidR="004F0E34">
        <w:rPr>
          <w:sz w:val="24"/>
        </w:rPr>
        <w:t xml:space="preserve"> zu beobachten. Obwohl wir in ständigem Austausch miteinander standen konnten wir eine ähnliche Verteilung unserer Arbeitsressourcen beobachten. So waren wir mit dem Grundgerüst der Plattform bereits nach einigen wenigen Wochen fertig, benötigten jedoch sehr viel Zeit und Arbeit um die Detailarbeit zu vollenden, weshalb die Zeitplanung beim fortschreiten</w:t>
      </w:r>
      <w:r w:rsidR="00E34ABE">
        <w:rPr>
          <w:sz w:val="24"/>
        </w:rPr>
        <w:t xml:space="preserve"> des Projektes zunehmend unter D</w:t>
      </w:r>
      <w:r w:rsidR="004F0E34">
        <w:rPr>
          <w:sz w:val="24"/>
        </w:rPr>
        <w:t>ruck geriet.</w:t>
      </w:r>
    </w:p>
    <w:p w14:paraId="22085C7C" w14:textId="77777777" w:rsidR="00E97ADD" w:rsidRDefault="00E97ADD" w:rsidP="00CA4C02">
      <w:pPr>
        <w:spacing w:line="360" w:lineRule="auto"/>
        <w:rPr>
          <w:sz w:val="24"/>
        </w:rPr>
      </w:pPr>
    </w:p>
    <w:p w14:paraId="3025ED05" w14:textId="5045ADD4" w:rsidR="006D12B0" w:rsidRDefault="00767E86" w:rsidP="00CA4C02">
      <w:pPr>
        <w:pStyle w:val="berschrift1"/>
        <w:numPr>
          <w:ilvl w:val="1"/>
          <w:numId w:val="31"/>
        </w:numPr>
        <w:spacing w:line="360" w:lineRule="auto"/>
        <w:jc w:val="both"/>
      </w:pPr>
      <w:bookmarkStart w:id="87" w:name="_Toc293906267"/>
      <w:r>
        <w:t>Zukünftige Entwicklung</w:t>
      </w:r>
      <w:r w:rsidR="00E97ADD">
        <w:t xml:space="preserve"> und weiter</w:t>
      </w:r>
      <w:r w:rsidR="00EE4345">
        <w:t>e</w:t>
      </w:r>
      <w:r w:rsidR="00E97ADD">
        <w:t xml:space="preserve"> Vorgehensweise</w:t>
      </w:r>
      <w:bookmarkEnd w:id="87"/>
    </w:p>
    <w:p w14:paraId="35D0C455" w14:textId="77777777" w:rsidR="00E97ADD" w:rsidRDefault="00E97ADD" w:rsidP="00CA4C02">
      <w:pPr>
        <w:spacing w:line="360" w:lineRule="auto"/>
      </w:pPr>
    </w:p>
    <w:p w14:paraId="2508CF11" w14:textId="7367FA03" w:rsidR="00E97ADD" w:rsidRDefault="00E97ADD" w:rsidP="00CA4C02">
      <w:pPr>
        <w:spacing w:line="360" w:lineRule="auto"/>
        <w:jc w:val="both"/>
        <w:rPr>
          <w:sz w:val="24"/>
        </w:rPr>
      </w:pPr>
      <w:r>
        <w:rPr>
          <w:sz w:val="24"/>
        </w:rPr>
        <w:t>Die Entwicklung</w:t>
      </w:r>
      <w:r w:rsidR="00EE4345">
        <w:rPr>
          <w:sz w:val="24"/>
        </w:rPr>
        <w:t xml:space="preserve"> einer Software im allgemeinen,</w:t>
      </w:r>
      <w:r>
        <w:rPr>
          <w:sz w:val="24"/>
        </w:rPr>
        <w:t xml:space="preserve">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r w:rsidR="0024797F" w:rsidRPr="0024797F">
        <w:rPr>
          <w:sz w:val="24"/>
        </w:rPr>
        <w:t>Überdies</w:t>
      </w:r>
      <w:r w:rsidR="0024797F">
        <w:rPr>
          <w:sz w:val="24"/>
        </w:rPr>
        <w:t xml:space="preserve"> ist die </w:t>
      </w:r>
      <w:r w:rsidR="003E0473" w:rsidRPr="003E0473">
        <w:rPr>
          <w:sz w:val="24"/>
        </w:rPr>
        <w:t>Ausbildung</w:t>
      </w:r>
      <w:r w:rsidR="003E0473">
        <w:rPr>
          <w:sz w:val="24"/>
        </w:rPr>
        <w:t xml:space="preserve"> </w:t>
      </w:r>
      <w:r w:rsidR="0024797F">
        <w:rPr>
          <w:sz w:val="24"/>
        </w:rPr>
        <w:t xml:space="preserve">einer mobil bedienbaren </w:t>
      </w:r>
      <w:r w:rsidR="003E0473">
        <w:rPr>
          <w:sz w:val="24"/>
        </w:rPr>
        <w:t xml:space="preserve">Plattform eine </w:t>
      </w:r>
      <w:r w:rsidR="003E0473">
        <w:rPr>
          <w:sz w:val="24"/>
        </w:rPr>
        <w:lastRenderedPageBreak/>
        <w:t xml:space="preserve">mögliche Weiterentwicklung, die einen essenziellen Mehrwert bieten würde. </w:t>
      </w:r>
      <w:r w:rsidR="003E0473" w:rsidRPr="003E0473">
        <w:rPr>
          <w:sz w:val="24"/>
        </w:rPr>
        <w:t>Ferner</w:t>
      </w:r>
      <w:r w:rsidR="003E0473">
        <w:rPr>
          <w:sz w:val="24"/>
        </w:rPr>
        <w:t xml:space="preserve"> bietet die Auswahl an Spieleoptionen eine gute Möglichkeit die User-</w:t>
      </w:r>
      <w:proofErr w:type="spellStart"/>
      <w:r w:rsidR="003E0473">
        <w:rPr>
          <w:sz w:val="24"/>
        </w:rPr>
        <w:t>Expierience</w:t>
      </w:r>
      <w:proofErr w:type="spellEnd"/>
      <w:r w:rsidR="003E0473">
        <w:rPr>
          <w:sz w:val="24"/>
        </w:rPr>
        <w:t xml:space="preserve"> weiter zu verbessern.</w:t>
      </w:r>
    </w:p>
    <w:p w14:paraId="1242662E" w14:textId="2C662F31" w:rsidR="003E0473" w:rsidRDefault="003E0473" w:rsidP="00CA4C02">
      <w:pPr>
        <w:spacing w:line="360" w:lineRule="auto"/>
        <w:jc w:val="both"/>
        <w:rPr>
          <w:sz w:val="24"/>
        </w:rPr>
      </w:pPr>
      <w:r>
        <w:rPr>
          <w:sz w:val="24"/>
        </w:rPr>
        <w:t xml:space="preserve">Doch auch ohne die aktive Weiterentwicklung ist eine </w:t>
      </w:r>
      <w:r w:rsidR="00EE4345">
        <w:rPr>
          <w:sz w:val="24"/>
        </w:rPr>
        <w:t>laufende Supportarbeit nötig, um möglicherweise auftretende Bugs und Fehlfunktionen im laufenden Betrieb zu erkennen sowie möglichst zeitnah zu beheben.</w:t>
      </w:r>
    </w:p>
    <w:p w14:paraId="76EF2AB1" w14:textId="1F8D0288" w:rsidR="00EE4345" w:rsidRDefault="00EE4345" w:rsidP="00CA4C02">
      <w:pPr>
        <w:spacing w:line="360" w:lineRule="auto"/>
        <w:jc w:val="both"/>
        <w:rPr>
          <w:sz w:val="24"/>
        </w:rPr>
      </w:pPr>
      <w:r>
        <w:rPr>
          <w:sz w:val="24"/>
        </w:rPr>
        <w:t xml:space="preserve">Wir möchten an dieser Stelle darauf Aufmerksam machen, dass die Zusammenarbeit untereinander und der Projektverlauf – trotz kleinerer Schwierigkeiten – gut </w:t>
      </w:r>
      <w:r w:rsidRPr="00EE4345">
        <w:rPr>
          <w:sz w:val="24"/>
        </w:rPr>
        <w:t>geglückt</w:t>
      </w:r>
      <w:r>
        <w:rPr>
          <w:sz w:val="24"/>
        </w:rPr>
        <w:t xml:space="preserve"> sind. Auch das Format einer autonomen Gruppenarbeit sehen wir als gute Übung und Grundlage für </w:t>
      </w:r>
      <w:r w:rsidR="006F3CF4">
        <w:rPr>
          <w:sz w:val="24"/>
        </w:rPr>
        <w:t xml:space="preserve">die Abschlussprüfung, sowie </w:t>
      </w:r>
      <w:r>
        <w:rPr>
          <w:sz w:val="24"/>
        </w:rPr>
        <w:t xml:space="preserve">unseren </w:t>
      </w:r>
      <w:r w:rsidR="00622BDA">
        <w:rPr>
          <w:sz w:val="24"/>
        </w:rPr>
        <w:t xml:space="preserve">zukünftigen </w:t>
      </w:r>
      <w:r>
        <w:rPr>
          <w:sz w:val="24"/>
        </w:rPr>
        <w:t>Aus</w:t>
      </w:r>
      <w:r w:rsidR="00622BDA">
        <w:rPr>
          <w:sz w:val="24"/>
        </w:rPr>
        <w:t>bildungsberuf.</w:t>
      </w:r>
    </w:p>
    <w:p w14:paraId="4DA3A7F6" w14:textId="3C19573E" w:rsidR="00A54171" w:rsidRDefault="00A54171" w:rsidP="00CA4C02">
      <w:pPr>
        <w:spacing w:line="360" w:lineRule="auto"/>
        <w:jc w:val="both"/>
        <w:rPr>
          <w:sz w:val="24"/>
        </w:rPr>
      </w:pPr>
    </w:p>
    <w:p w14:paraId="3334B660" w14:textId="77777777" w:rsidR="00A54171" w:rsidRDefault="00A54171">
      <w:pPr>
        <w:suppressAutoHyphens w:val="0"/>
        <w:spacing w:after="0" w:line="240" w:lineRule="auto"/>
        <w:rPr>
          <w:sz w:val="24"/>
        </w:rPr>
      </w:pPr>
      <w:r>
        <w:rPr>
          <w:sz w:val="24"/>
        </w:rPr>
        <w:br w:type="page"/>
      </w:r>
    </w:p>
    <w:p w14:paraId="02EF944F" w14:textId="002C0C68" w:rsidR="00613413" w:rsidRDefault="00A54171" w:rsidP="00A54171">
      <w:pPr>
        <w:pStyle w:val="berschrift1"/>
        <w:numPr>
          <w:ilvl w:val="0"/>
          <w:numId w:val="31"/>
        </w:numPr>
        <w:spacing w:line="360" w:lineRule="auto"/>
        <w:jc w:val="both"/>
        <w:rPr>
          <w:sz w:val="36"/>
        </w:rPr>
      </w:pPr>
      <w:bookmarkStart w:id="88" w:name="_Toc293906268"/>
      <w:r>
        <w:rPr>
          <w:sz w:val="36"/>
        </w:rPr>
        <w:lastRenderedPageBreak/>
        <w:t>Anhang</w:t>
      </w:r>
      <w:bookmarkEnd w:id="88"/>
    </w:p>
    <w:p w14:paraId="34E4B13F" w14:textId="77777777" w:rsidR="00A54171" w:rsidRDefault="00A54171" w:rsidP="00A54171"/>
    <w:p w14:paraId="6A7A530A" w14:textId="77777777" w:rsidR="009254AB" w:rsidRDefault="009254AB" w:rsidP="00A54171"/>
    <w:p w14:paraId="447091F5" w14:textId="0DD1FD54" w:rsidR="00A54171" w:rsidRDefault="0032224C" w:rsidP="00A54171">
      <w:pPr>
        <w:rPr>
          <w:sz w:val="24"/>
        </w:rPr>
      </w:pPr>
      <w:r>
        <w:rPr>
          <w:sz w:val="24"/>
        </w:rPr>
        <w:t>Um die Installation</w:t>
      </w:r>
      <w:r w:rsidR="009B5EFF">
        <w:rPr>
          <w:sz w:val="24"/>
        </w:rPr>
        <w:t xml:space="preserve"> von allen Modulen möglichst einfach zu gestalten haben wir eine für </w:t>
      </w:r>
      <w:proofErr w:type="spellStart"/>
      <w:r w:rsidR="009B5EFF">
        <w:rPr>
          <w:sz w:val="24"/>
        </w:rPr>
        <w:t>Node</w:t>
      </w:r>
      <w:proofErr w:type="spellEnd"/>
      <w:r w:rsidR="009B5EFF">
        <w:rPr>
          <w:sz w:val="24"/>
        </w:rPr>
        <w:t xml:space="preserve"> typische </w:t>
      </w:r>
      <w:proofErr w:type="spellStart"/>
      <w:r w:rsidR="009B5EFF">
        <w:rPr>
          <w:sz w:val="24"/>
        </w:rPr>
        <w:t>Package.json</w:t>
      </w:r>
      <w:proofErr w:type="spellEnd"/>
      <w:r w:rsidR="009B5EFF">
        <w:rPr>
          <w:rStyle w:val="Funotenzeichen"/>
          <w:sz w:val="24"/>
        </w:rPr>
        <w:footnoteReference w:id="17"/>
      </w:r>
      <w:r w:rsidR="009B5EFF">
        <w:rPr>
          <w:sz w:val="24"/>
        </w:rPr>
        <w:t xml:space="preserve">-Datei angelegt. </w:t>
      </w:r>
    </w:p>
    <w:p w14:paraId="26979708" w14:textId="77777777" w:rsidR="009B5EFF" w:rsidRDefault="009B5EFF" w:rsidP="009B5EFF">
      <w:pPr>
        <w:jc w:val="center"/>
        <w:rPr>
          <w:sz w:val="24"/>
        </w:rPr>
      </w:pPr>
    </w:p>
    <w:p w14:paraId="41C1E2EE" w14:textId="148383D0" w:rsidR="009B5EFF" w:rsidRDefault="009B5EFF" w:rsidP="009B5EFF">
      <w:pPr>
        <w:jc w:val="center"/>
        <w:rPr>
          <w:sz w:val="24"/>
        </w:rPr>
      </w:pPr>
      <w:r>
        <w:rPr>
          <w:noProof/>
          <w:sz w:val="24"/>
        </w:rPr>
        <w:drawing>
          <wp:inline distT="0" distB="0" distL="0" distR="0" wp14:anchorId="146482C7" wp14:editId="0BB7D5F4">
            <wp:extent cx="4039122" cy="3013166"/>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08.03.png"/>
                    <pic:cNvPicPr/>
                  </pic:nvPicPr>
                  <pic:blipFill>
                    <a:blip r:embed="rId18">
                      <a:extLst>
                        <a:ext uri="{28A0092B-C50C-407E-A947-70E740481C1C}">
                          <a14:useLocalDpi xmlns:a14="http://schemas.microsoft.com/office/drawing/2010/main" val="0"/>
                        </a:ext>
                      </a:extLst>
                    </a:blip>
                    <a:stretch>
                      <a:fillRect/>
                    </a:stretch>
                  </pic:blipFill>
                  <pic:spPr>
                    <a:xfrm>
                      <a:off x="0" y="0"/>
                      <a:ext cx="4039536" cy="3013475"/>
                    </a:xfrm>
                    <a:prstGeom prst="rect">
                      <a:avLst/>
                    </a:prstGeom>
                  </pic:spPr>
                </pic:pic>
              </a:graphicData>
            </a:graphic>
          </wp:inline>
        </w:drawing>
      </w:r>
    </w:p>
    <w:p w14:paraId="23D1FF11" w14:textId="77777777" w:rsidR="009B5EFF" w:rsidRDefault="009B5EFF" w:rsidP="00A54171">
      <w:pPr>
        <w:rPr>
          <w:sz w:val="24"/>
        </w:rPr>
      </w:pPr>
    </w:p>
    <w:p w14:paraId="4BF02A4D" w14:textId="60455148" w:rsidR="009254AB" w:rsidRDefault="009254AB" w:rsidP="00A54171">
      <w:pPr>
        <w:rPr>
          <w:sz w:val="24"/>
        </w:rPr>
      </w:pPr>
    </w:p>
    <w:p w14:paraId="5E4C22E7" w14:textId="77777777" w:rsidR="009254AB" w:rsidRDefault="009254AB">
      <w:pPr>
        <w:suppressAutoHyphens w:val="0"/>
        <w:spacing w:after="0" w:line="240" w:lineRule="auto"/>
        <w:rPr>
          <w:sz w:val="24"/>
        </w:rPr>
      </w:pPr>
      <w:r>
        <w:rPr>
          <w:sz w:val="24"/>
        </w:rPr>
        <w:br w:type="page"/>
      </w:r>
    </w:p>
    <w:p w14:paraId="687B6101" w14:textId="251803F6" w:rsidR="0032224C" w:rsidRDefault="009254AB" w:rsidP="00A54171">
      <w:pPr>
        <w:rPr>
          <w:sz w:val="24"/>
        </w:rPr>
      </w:pPr>
      <w:r>
        <w:rPr>
          <w:sz w:val="24"/>
        </w:rPr>
        <w:lastRenderedPageBreak/>
        <w:t>Die Orderstruktur unseres Projektes:</w:t>
      </w:r>
    </w:p>
    <w:p w14:paraId="324949E1" w14:textId="77777777" w:rsidR="009254AB" w:rsidRDefault="009254AB" w:rsidP="00B54538">
      <w:pPr>
        <w:jc w:val="center"/>
        <w:rPr>
          <w:sz w:val="24"/>
        </w:rPr>
      </w:pPr>
    </w:p>
    <w:p w14:paraId="29E3D967" w14:textId="7B6F2482" w:rsidR="009254AB" w:rsidRDefault="009254AB" w:rsidP="00B54538">
      <w:pPr>
        <w:jc w:val="center"/>
        <w:rPr>
          <w:sz w:val="24"/>
        </w:rPr>
      </w:pPr>
      <w:r>
        <w:rPr>
          <w:noProof/>
          <w:sz w:val="24"/>
        </w:rPr>
        <w:drawing>
          <wp:anchor distT="0" distB="0" distL="114300" distR="114300" simplePos="0" relativeHeight="251655679" behindDoc="1" locked="0" layoutInCell="1" allowOverlap="1" wp14:anchorId="52ED5042" wp14:editId="3C09CC1C">
            <wp:simplePos x="0" y="0"/>
            <wp:positionH relativeFrom="column">
              <wp:posOffset>1301841</wp:posOffset>
            </wp:positionH>
            <wp:positionV relativeFrom="paragraph">
              <wp:posOffset>4370705</wp:posOffset>
            </wp:positionV>
            <wp:extent cx="3151505" cy="881275"/>
            <wp:effectExtent l="0" t="0" r="0" b="825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8.10.png"/>
                    <pic:cNvPicPr/>
                  </pic:nvPicPr>
                  <pic:blipFill rotWithShape="1">
                    <a:blip r:embed="rId19">
                      <a:extLst>
                        <a:ext uri="{28A0092B-C50C-407E-A947-70E740481C1C}">
                          <a14:useLocalDpi xmlns:a14="http://schemas.microsoft.com/office/drawing/2010/main" val="0"/>
                        </a:ext>
                      </a:extLst>
                    </a:blip>
                    <a:srcRect l="1241" r="30428"/>
                    <a:stretch/>
                  </pic:blipFill>
                  <pic:spPr bwMode="auto">
                    <a:xfrm>
                      <a:off x="0" y="0"/>
                      <a:ext cx="3151505" cy="88127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24"/>
        </w:rPr>
        <w:drawing>
          <wp:inline distT="0" distB="0" distL="0" distR="0" wp14:anchorId="6A0D6BB7" wp14:editId="71D88529">
            <wp:extent cx="3161698" cy="4384222"/>
            <wp:effectExtent l="0" t="0" r="0" b="1016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7.45.png"/>
                    <pic:cNvPicPr/>
                  </pic:nvPicPr>
                  <pic:blipFill>
                    <a:blip r:embed="rId20">
                      <a:extLst>
                        <a:ext uri="{28A0092B-C50C-407E-A947-70E740481C1C}">
                          <a14:useLocalDpi xmlns:a14="http://schemas.microsoft.com/office/drawing/2010/main" val="0"/>
                        </a:ext>
                      </a:extLst>
                    </a:blip>
                    <a:stretch>
                      <a:fillRect/>
                    </a:stretch>
                  </pic:blipFill>
                  <pic:spPr>
                    <a:xfrm>
                      <a:off x="0" y="0"/>
                      <a:ext cx="3162519" cy="4385361"/>
                    </a:xfrm>
                    <a:prstGeom prst="rect">
                      <a:avLst/>
                    </a:prstGeom>
                  </pic:spPr>
                </pic:pic>
              </a:graphicData>
            </a:graphic>
          </wp:inline>
        </w:drawing>
      </w:r>
    </w:p>
    <w:p w14:paraId="403534A6" w14:textId="77777777" w:rsidR="002A7F9A" w:rsidRDefault="002A7F9A" w:rsidP="00A54171">
      <w:pPr>
        <w:rPr>
          <w:sz w:val="24"/>
        </w:rPr>
      </w:pPr>
    </w:p>
    <w:p w14:paraId="5431A1AA" w14:textId="77777777" w:rsidR="002A7F9A" w:rsidRDefault="002A7F9A" w:rsidP="00A54171">
      <w:pPr>
        <w:rPr>
          <w:sz w:val="24"/>
        </w:rPr>
      </w:pPr>
    </w:p>
    <w:p w14:paraId="0F13DD0A" w14:textId="5A1ED83F" w:rsidR="002A7F9A" w:rsidRDefault="002A7F9A" w:rsidP="00A54171">
      <w:pPr>
        <w:rPr>
          <w:sz w:val="24"/>
        </w:rPr>
      </w:pPr>
    </w:p>
    <w:p w14:paraId="6E33F3DA" w14:textId="1B956A7D" w:rsidR="002A7F9A" w:rsidRPr="00A54171" w:rsidRDefault="002A7F9A" w:rsidP="00346FAF">
      <w:pPr>
        <w:suppressAutoHyphens w:val="0"/>
        <w:spacing w:after="0" w:line="240" w:lineRule="auto"/>
        <w:rPr>
          <w:sz w:val="24"/>
        </w:rPr>
      </w:pPr>
    </w:p>
    <w:sectPr w:rsidR="002A7F9A" w:rsidRPr="00A54171" w:rsidSect="0006587C">
      <w:headerReference w:type="default" r:id="rId21"/>
      <w:footerReference w:type="even" r:id="rId22"/>
      <w:footerReference w:type="default" r:id="rId23"/>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DE70CF" w:rsidRDefault="00DE70CF">
      <w:pPr>
        <w:spacing w:after="0" w:line="240" w:lineRule="auto"/>
      </w:pPr>
      <w:r>
        <w:separator/>
      </w:r>
    </w:p>
  </w:endnote>
  <w:endnote w:type="continuationSeparator" w:id="0">
    <w:p w14:paraId="1A8C277A" w14:textId="77777777" w:rsidR="00DE70CF" w:rsidRDefault="00DE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DE70CF" w:rsidRDefault="00DE70C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DE70CF" w:rsidRDefault="00DE70C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DE70CF" w:rsidRDefault="00DE70C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F0786">
      <w:rPr>
        <w:rStyle w:val="Seitenzahl"/>
        <w:noProof/>
      </w:rPr>
      <w:t>4</w:t>
    </w:r>
    <w:r>
      <w:rPr>
        <w:rStyle w:val="Seitenzahl"/>
      </w:rPr>
      <w:fldChar w:fldCharType="end"/>
    </w:r>
  </w:p>
  <w:p w14:paraId="4B8D7B06" w14:textId="77777777" w:rsidR="00DE70CF" w:rsidRDefault="00DE70C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DE70CF" w:rsidRDefault="00DE70CF">
      <w:pPr>
        <w:spacing w:after="0" w:line="240" w:lineRule="auto"/>
      </w:pPr>
      <w:r>
        <w:separator/>
      </w:r>
    </w:p>
  </w:footnote>
  <w:footnote w:type="continuationSeparator" w:id="0">
    <w:p w14:paraId="4DCED3B5" w14:textId="77777777" w:rsidR="00DE70CF" w:rsidRDefault="00DE70CF">
      <w:pPr>
        <w:spacing w:after="0" w:line="240" w:lineRule="auto"/>
      </w:pPr>
      <w:r>
        <w:continuationSeparator/>
      </w:r>
    </w:p>
  </w:footnote>
  <w:footnote w:id="1">
    <w:p w14:paraId="07A7FC92" w14:textId="2D16B25E" w:rsidR="00DE70CF" w:rsidRDefault="00DE70CF">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DE70CF" w:rsidRDefault="00DE70CF">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DE70CF" w:rsidRDefault="00DE70CF">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DE70CF" w:rsidRDefault="00DE70CF">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DE70CF" w:rsidRDefault="00DE70CF">
      <w:pPr>
        <w:pStyle w:val="Funotentext"/>
      </w:pPr>
      <w:r>
        <w:rPr>
          <w:rStyle w:val="Funotenzeichen"/>
        </w:rPr>
        <w:footnoteRef/>
      </w:r>
      <w:r>
        <w:t xml:space="preserve"> </w:t>
      </w:r>
      <w:r w:rsidRPr="00520138">
        <w:t>http://getbootstrap.com</w:t>
      </w:r>
      <w:r>
        <w:t xml:space="preserve"> (20.05.2015)</w:t>
      </w:r>
    </w:p>
  </w:footnote>
  <w:footnote w:id="6">
    <w:p w14:paraId="7D12546E" w14:textId="1F21E557" w:rsidR="00DE70CF" w:rsidRDefault="00DE70CF">
      <w:pPr>
        <w:pStyle w:val="Funotentext"/>
      </w:pPr>
      <w:r>
        <w:rPr>
          <w:rStyle w:val="Funotenzeichen"/>
        </w:rPr>
        <w:footnoteRef/>
      </w:r>
      <w:r>
        <w:t xml:space="preserve"> </w:t>
      </w:r>
      <w:r w:rsidRPr="00D30C9D">
        <w:t>http://jade-lang.com</w:t>
      </w:r>
      <w:r>
        <w:t xml:space="preserve"> (20.05.2015)</w:t>
      </w:r>
    </w:p>
  </w:footnote>
  <w:footnote w:id="7">
    <w:p w14:paraId="433DF91F" w14:textId="72680E39" w:rsidR="00DE70CF" w:rsidRDefault="00DE70CF">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DE70CF" w:rsidRDefault="00DE70CF">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DE70CF" w:rsidRDefault="00DE70CF">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DE70CF" w:rsidRDefault="00DE70CF">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DE70CF" w:rsidRDefault="00DE70CF">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DE70CF" w:rsidRDefault="00DE70CF">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DE70CF" w:rsidRDefault="00DE70CF">
      <w:pPr>
        <w:pStyle w:val="Funotentext"/>
      </w:pPr>
      <w:r>
        <w:rPr>
          <w:rStyle w:val="Funotenzeichen"/>
        </w:rPr>
        <w:footnoteRef/>
      </w:r>
      <w:r>
        <w:t xml:space="preserve"> </w:t>
      </w:r>
      <w:proofErr w:type="spellStart"/>
      <w:r>
        <w:t>Document</w:t>
      </w:r>
      <w:proofErr w:type="spellEnd"/>
      <w:r>
        <w:t xml:space="preserve"> </w:t>
      </w:r>
      <w:proofErr w:type="spellStart"/>
      <w:r>
        <w:t>Object</w:t>
      </w:r>
      <w:proofErr w:type="spellEnd"/>
      <w:r>
        <w:t xml:space="preserve"> </w:t>
      </w:r>
      <w:r w:rsidRPr="005D6CEC">
        <w:t>Model</w:t>
      </w:r>
      <w:r>
        <w:t xml:space="preserve"> siehe dazu: </w:t>
      </w:r>
      <w:r w:rsidRPr="00F040E5">
        <w:t>http://de.wikipedia.org/wiki/Document_Object_Model</w:t>
      </w:r>
      <w:r w:rsidRPr="00F34C5C">
        <w:t xml:space="preserve"> (20.05.2015)</w:t>
      </w:r>
    </w:p>
  </w:footnote>
  <w:footnote w:id="14">
    <w:p w14:paraId="7DEDD4DD" w14:textId="53AE743A" w:rsidR="00DE70CF" w:rsidRDefault="00DE70CF">
      <w:pPr>
        <w:pStyle w:val="Funotentext"/>
      </w:pPr>
      <w:r>
        <w:rPr>
          <w:rStyle w:val="Funotenzeichen"/>
        </w:rPr>
        <w:footnoteRef/>
      </w:r>
      <w:r>
        <w:t xml:space="preserve"> </w:t>
      </w:r>
      <w:r w:rsidRPr="00DE2E4E">
        <w:t>https://developer.mozilla.org/de/docs/Web/API/XMLHttpRequest</w:t>
      </w:r>
      <w:r w:rsidRPr="00F34C5C">
        <w:t xml:space="preserve"> (20.05.2015)</w:t>
      </w:r>
    </w:p>
  </w:footnote>
  <w:footnote w:id="15">
    <w:p w14:paraId="2489CDFC" w14:textId="118799FB" w:rsidR="00DE70CF" w:rsidRDefault="00DE70CF">
      <w:pPr>
        <w:pStyle w:val="Funotentext"/>
      </w:pPr>
      <w:r>
        <w:rPr>
          <w:rStyle w:val="Funotenzeichen"/>
        </w:rPr>
        <w:footnoteRef/>
      </w:r>
      <w:r>
        <w:t xml:space="preserve"> siehe hierzu: </w:t>
      </w:r>
      <w:r w:rsidRPr="00280B5F">
        <w:t>https://developer.mozilla.org/en-US/docs/Web/HTML/Element/canvas</w:t>
      </w:r>
      <w:r w:rsidRPr="00F34C5C">
        <w:t xml:space="preserve"> (20.05.2015)</w:t>
      </w:r>
    </w:p>
  </w:footnote>
  <w:footnote w:id="16">
    <w:p w14:paraId="20A59470" w14:textId="117C3E4F" w:rsidR="00DE70CF" w:rsidRDefault="00DE70CF">
      <w:pPr>
        <w:pStyle w:val="Funotentext"/>
      </w:pPr>
      <w:r>
        <w:rPr>
          <w:rStyle w:val="Funotenzeichen"/>
        </w:rPr>
        <w:footnoteRef/>
      </w:r>
      <w:r>
        <w:t xml:space="preserve"> </w:t>
      </w:r>
      <w:r w:rsidRPr="00FD3A82">
        <w:t>http://de.m.wikipedia.org/wiki/Paretoprinzip</w:t>
      </w:r>
      <w:r w:rsidRPr="00F34C5C">
        <w:t xml:space="preserve"> (20.05.2015)</w:t>
      </w:r>
    </w:p>
  </w:footnote>
  <w:footnote w:id="17">
    <w:p w14:paraId="18D8203E" w14:textId="75AEA9EE" w:rsidR="00DE70CF" w:rsidRDefault="00DE70CF">
      <w:pPr>
        <w:pStyle w:val="Funotentext"/>
      </w:pPr>
      <w:r>
        <w:rPr>
          <w:rStyle w:val="Funotenzeichen"/>
        </w:rPr>
        <w:footnoteRef/>
      </w:r>
      <w:r>
        <w:t xml:space="preserve"> </w:t>
      </w:r>
      <w:proofErr w:type="spellStart"/>
      <w:r>
        <w:t>JavaScriptObjectNotation</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DE70CF" w:rsidRDefault="00DE70CF"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DE70CF" w:rsidRDefault="00DE70CF"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DE70CF" w:rsidRDefault="00DE70CF" w:rsidP="0006587C">
    <w:pPr>
      <w:pStyle w:val="Kopfzeile"/>
    </w:pPr>
  </w:p>
  <w:p w14:paraId="323658E9" w14:textId="77777777" w:rsidR="00DE70CF" w:rsidRDefault="00DE70C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3221"/>
    <w:rsid w:val="0006587C"/>
    <w:rsid w:val="00094862"/>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0489B"/>
    <w:rsid w:val="002240CD"/>
    <w:rsid w:val="002359D9"/>
    <w:rsid w:val="00243649"/>
    <w:rsid w:val="0024797F"/>
    <w:rsid w:val="00255C71"/>
    <w:rsid w:val="0026009E"/>
    <w:rsid w:val="00260DD5"/>
    <w:rsid w:val="00266214"/>
    <w:rsid w:val="0027018E"/>
    <w:rsid w:val="00280B5F"/>
    <w:rsid w:val="002922E0"/>
    <w:rsid w:val="002A3EA8"/>
    <w:rsid w:val="002A7F9A"/>
    <w:rsid w:val="002B3F15"/>
    <w:rsid w:val="002D1F58"/>
    <w:rsid w:val="002E41DC"/>
    <w:rsid w:val="002F23A9"/>
    <w:rsid w:val="00305F4C"/>
    <w:rsid w:val="003134C7"/>
    <w:rsid w:val="0032224C"/>
    <w:rsid w:val="00336DE6"/>
    <w:rsid w:val="00346664"/>
    <w:rsid w:val="00346FAF"/>
    <w:rsid w:val="00350F78"/>
    <w:rsid w:val="00351F0D"/>
    <w:rsid w:val="00352D32"/>
    <w:rsid w:val="00354F14"/>
    <w:rsid w:val="00357943"/>
    <w:rsid w:val="003636AB"/>
    <w:rsid w:val="00374B50"/>
    <w:rsid w:val="00374BC8"/>
    <w:rsid w:val="003828A3"/>
    <w:rsid w:val="00385CA1"/>
    <w:rsid w:val="003A3E1B"/>
    <w:rsid w:val="003A4932"/>
    <w:rsid w:val="003E0473"/>
    <w:rsid w:val="003E33D8"/>
    <w:rsid w:val="003E7EF9"/>
    <w:rsid w:val="0040694B"/>
    <w:rsid w:val="004316BD"/>
    <w:rsid w:val="00465A20"/>
    <w:rsid w:val="00471438"/>
    <w:rsid w:val="00476F29"/>
    <w:rsid w:val="00487520"/>
    <w:rsid w:val="004A566A"/>
    <w:rsid w:val="004B6978"/>
    <w:rsid w:val="004F0E34"/>
    <w:rsid w:val="004F66A9"/>
    <w:rsid w:val="004F7080"/>
    <w:rsid w:val="005077FD"/>
    <w:rsid w:val="00516DCF"/>
    <w:rsid w:val="00520138"/>
    <w:rsid w:val="00551C01"/>
    <w:rsid w:val="005601BE"/>
    <w:rsid w:val="005766B8"/>
    <w:rsid w:val="00597E7E"/>
    <w:rsid w:val="005A013D"/>
    <w:rsid w:val="005C32B2"/>
    <w:rsid w:val="005C3C31"/>
    <w:rsid w:val="005C4B85"/>
    <w:rsid w:val="005D188B"/>
    <w:rsid w:val="005D371C"/>
    <w:rsid w:val="005D6CEC"/>
    <w:rsid w:val="005E419E"/>
    <w:rsid w:val="00613413"/>
    <w:rsid w:val="00622BDA"/>
    <w:rsid w:val="00633236"/>
    <w:rsid w:val="00633789"/>
    <w:rsid w:val="006544E0"/>
    <w:rsid w:val="006B207E"/>
    <w:rsid w:val="006B551A"/>
    <w:rsid w:val="006D12B0"/>
    <w:rsid w:val="006E6EC9"/>
    <w:rsid w:val="006F3CF4"/>
    <w:rsid w:val="007078DA"/>
    <w:rsid w:val="00713486"/>
    <w:rsid w:val="00721362"/>
    <w:rsid w:val="007315E5"/>
    <w:rsid w:val="00742E08"/>
    <w:rsid w:val="00763EBD"/>
    <w:rsid w:val="00767E86"/>
    <w:rsid w:val="00772AF4"/>
    <w:rsid w:val="00773616"/>
    <w:rsid w:val="007967F9"/>
    <w:rsid w:val="007973E9"/>
    <w:rsid w:val="007B5012"/>
    <w:rsid w:val="007D1147"/>
    <w:rsid w:val="007F61F1"/>
    <w:rsid w:val="00870438"/>
    <w:rsid w:val="00896FC3"/>
    <w:rsid w:val="008B642C"/>
    <w:rsid w:val="008B6CDD"/>
    <w:rsid w:val="008C4B10"/>
    <w:rsid w:val="008F0786"/>
    <w:rsid w:val="008F0E42"/>
    <w:rsid w:val="00901469"/>
    <w:rsid w:val="00921FD1"/>
    <w:rsid w:val="009254AB"/>
    <w:rsid w:val="00955DB4"/>
    <w:rsid w:val="009732E3"/>
    <w:rsid w:val="00980193"/>
    <w:rsid w:val="009942AF"/>
    <w:rsid w:val="009B5EFF"/>
    <w:rsid w:val="009B6875"/>
    <w:rsid w:val="009C0B39"/>
    <w:rsid w:val="009D1874"/>
    <w:rsid w:val="009E5932"/>
    <w:rsid w:val="009F26E3"/>
    <w:rsid w:val="009F5402"/>
    <w:rsid w:val="00A005DC"/>
    <w:rsid w:val="00A12A6E"/>
    <w:rsid w:val="00A23CA9"/>
    <w:rsid w:val="00A33B0A"/>
    <w:rsid w:val="00A532AF"/>
    <w:rsid w:val="00A54171"/>
    <w:rsid w:val="00AD658C"/>
    <w:rsid w:val="00AE1604"/>
    <w:rsid w:val="00B00C2E"/>
    <w:rsid w:val="00B0136D"/>
    <w:rsid w:val="00B01906"/>
    <w:rsid w:val="00B20178"/>
    <w:rsid w:val="00B209E0"/>
    <w:rsid w:val="00B2771F"/>
    <w:rsid w:val="00B31802"/>
    <w:rsid w:val="00B54538"/>
    <w:rsid w:val="00B55751"/>
    <w:rsid w:val="00B8535A"/>
    <w:rsid w:val="00BD0A50"/>
    <w:rsid w:val="00BE4BCB"/>
    <w:rsid w:val="00BE6B79"/>
    <w:rsid w:val="00C03B06"/>
    <w:rsid w:val="00C11785"/>
    <w:rsid w:val="00C23719"/>
    <w:rsid w:val="00C2564B"/>
    <w:rsid w:val="00C41132"/>
    <w:rsid w:val="00C649CF"/>
    <w:rsid w:val="00C65929"/>
    <w:rsid w:val="00C75332"/>
    <w:rsid w:val="00C761A4"/>
    <w:rsid w:val="00C82897"/>
    <w:rsid w:val="00C92299"/>
    <w:rsid w:val="00CA4C02"/>
    <w:rsid w:val="00CB5EF1"/>
    <w:rsid w:val="00CC1497"/>
    <w:rsid w:val="00CC3556"/>
    <w:rsid w:val="00CC7B1C"/>
    <w:rsid w:val="00CD3F2A"/>
    <w:rsid w:val="00CE6EEA"/>
    <w:rsid w:val="00CF3709"/>
    <w:rsid w:val="00D005B5"/>
    <w:rsid w:val="00D032EF"/>
    <w:rsid w:val="00D0581F"/>
    <w:rsid w:val="00D1584F"/>
    <w:rsid w:val="00D16BF5"/>
    <w:rsid w:val="00D30C9D"/>
    <w:rsid w:val="00D37C04"/>
    <w:rsid w:val="00D6346B"/>
    <w:rsid w:val="00D92142"/>
    <w:rsid w:val="00DB6BE5"/>
    <w:rsid w:val="00DB7ADA"/>
    <w:rsid w:val="00DE2E4E"/>
    <w:rsid w:val="00DE70CF"/>
    <w:rsid w:val="00E05E7B"/>
    <w:rsid w:val="00E15E63"/>
    <w:rsid w:val="00E255C7"/>
    <w:rsid w:val="00E34ABE"/>
    <w:rsid w:val="00E3605E"/>
    <w:rsid w:val="00E369E3"/>
    <w:rsid w:val="00E40842"/>
    <w:rsid w:val="00E464BB"/>
    <w:rsid w:val="00E55B5F"/>
    <w:rsid w:val="00E61968"/>
    <w:rsid w:val="00E641D7"/>
    <w:rsid w:val="00E745BE"/>
    <w:rsid w:val="00E97ADD"/>
    <w:rsid w:val="00EB21EE"/>
    <w:rsid w:val="00EE4345"/>
    <w:rsid w:val="00EF1224"/>
    <w:rsid w:val="00F040E5"/>
    <w:rsid w:val="00F045ED"/>
    <w:rsid w:val="00F2145F"/>
    <w:rsid w:val="00F2304A"/>
    <w:rsid w:val="00F2750E"/>
    <w:rsid w:val="00F34C5C"/>
    <w:rsid w:val="00F472D3"/>
    <w:rsid w:val="00F503C7"/>
    <w:rsid w:val="00F5044F"/>
    <w:rsid w:val="00F7383B"/>
    <w:rsid w:val="00F81385"/>
    <w:rsid w:val="00F96357"/>
    <w:rsid w:val="00FB65F4"/>
    <w:rsid w:val="00FC141A"/>
    <w:rsid w:val="00FC429C"/>
    <w:rsid w:val="00FD3A82"/>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409F-0A42-B340-A945-34E65BBFC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4478</Words>
  <Characters>28213</Characters>
  <Application>Microsoft Macintosh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32626</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2</cp:revision>
  <cp:lastPrinted>2015-05-22T07:36:00Z</cp:lastPrinted>
  <dcterms:created xsi:type="dcterms:W3CDTF">2015-05-22T07:39:00Z</dcterms:created>
  <dcterms:modified xsi:type="dcterms:W3CDTF">2015-05-22T07:39:00Z</dcterms:modified>
</cp:coreProperties>
</file>