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rsidP="00CA4C02">
      <w:pPr>
        <w:tabs>
          <w:tab w:val="left" w:pos="5985"/>
        </w:tabs>
        <w:spacing w:line="360" w:lineRule="auto"/>
      </w:pPr>
    </w:p>
    <w:p w14:paraId="31D10B21" w14:textId="77777777" w:rsidR="00D16BF5" w:rsidRDefault="00D16BF5" w:rsidP="00CA4C02">
      <w:pPr>
        <w:tabs>
          <w:tab w:val="left" w:pos="5985"/>
        </w:tabs>
        <w:spacing w:line="360" w:lineRule="auto"/>
        <w:rPr>
          <w:sz w:val="92"/>
          <w:szCs w:val="92"/>
        </w:rPr>
      </w:pPr>
      <w:r>
        <w:tab/>
      </w:r>
    </w:p>
    <w:p w14:paraId="3BA4B759" w14:textId="77777777" w:rsidR="00D16BF5" w:rsidRPr="00465A20" w:rsidRDefault="00D16BF5" w:rsidP="00CA4C02">
      <w:pPr>
        <w:spacing w:line="360" w:lineRule="auto"/>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CA4C02">
      <w:pPr>
        <w:spacing w:line="360" w:lineRule="auto"/>
        <w:jc w:val="center"/>
        <w:rPr>
          <w:rFonts w:cs="Calibri"/>
          <w:sz w:val="24"/>
        </w:rPr>
      </w:pPr>
      <w:r>
        <w:rPr>
          <w:noProof/>
        </w:rPr>
        <w:drawing>
          <wp:inline distT="0" distB="0" distL="0" distR="0" wp14:anchorId="3304FEFA" wp14:editId="3F3E8878">
            <wp:extent cx="3281094" cy="1674199"/>
            <wp:effectExtent l="152400" t="152400" r="173355" b="18034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81094" cy="1674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9EC5C1" w14:textId="5327C03A" w:rsidR="00D16BF5" w:rsidRPr="00346FAF" w:rsidRDefault="00D16BF5" w:rsidP="00CA4C02">
      <w:pPr>
        <w:spacing w:line="360" w:lineRule="auto"/>
        <w:jc w:val="center"/>
        <w:rPr>
          <w:rFonts w:ascii="Calibri" w:hAnsi="Calibri" w:cs="Calibri"/>
          <w:sz w:val="22"/>
          <w:szCs w:val="22"/>
        </w:rPr>
      </w:pPr>
      <w:r w:rsidRPr="00346FAF">
        <w:rPr>
          <w:rFonts w:cs="Calibri"/>
          <w:sz w:val="28"/>
        </w:rPr>
        <w:t>„</w:t>
      </w:r>
      <w:r w:rsidRPr="00346FAF">
        <w:rPr>
          <w:sz w:val="28"/>
        </w:rPr>
        <w:t>Das Webport</w:t>
      </w:r>
      <w:r w:rsidR="00E641D7" w:rsidRPr="00346FAF">
        <w:rPr>
          <w:sz w:val="28"/>
        </w:rPr>
        <w:t>al zum E</w:t>
      </w:r>
      <w:r w:rsidR="008B6CDD" w:rsidRPr="00346FAF">
        <w:rPr>
          <w:sz w:val="28"/>
        </w:rPr>
        <w:t>rstellen von JavaScript-basierten M</w:t>
      </w:r>
      <w:r w:rsidRPr="00346FAF">
        <w:rPr>
          <w:sz w:val="28"/>
        </w:rPr>
        <w:t>inispielen“</w:t>
      </w:r>
    </w:p>
    <w:p w14:paraId="02155D07" w14:textId="77777777" w:rsidR="00D16BF5" w:rsidRDefault="00D16BF5" w:rsidP="00CA4C02">
      <w:pPr>
        <w:pStyle w:val="Default"/>
        <w:spacing w:line="360" w:lineRule="auto"/>
        <w:rPr>
          <w:rFonts w:ascii="Calibri" w:hAnsi="Calibri" w:cs="Calibri"/>
          <w:szCs w:val="22"/>
        </w:rPr>
      </w:pPr>
    </w:p>
    <w:p w14:paraId="421B7799" w14:textId="77777777" w:rsidR="00D16BF5" w:rsidRDefault="00D16BF5" w:rsidP="00CA4C02">
      <w:pPr>
        <w:spacing w:line="360" w:lineRule="auto"/>
        <w:rPr>
          <w:sz w:val="28"/>
          <w:szCs w:val="28"/>
        </w:rPr>
      </w:pPr>
    </w:p>
    <w:p w14:paraId="6D537E77" w14:textId="77777777" w:rsidR="006E6EC9" w:rsidRDefault="006E6EC9" w:rsidP="00346FAF">
      <w:pPr>
        <w:spacing w:line="360" w:lineRule="auto"/>
        <w:jc w:val="both"/>
        <w:rPr>
          <w:sz w:val="28"/>
          <w:szCs w:val="28"/>
        </w:rPr>
      </w:pPr>
    </w:p>
    <w:p w14:paraId="32C805C9" w14:textId="77777777" w:rsidR="00D16BF5" w:rsidRDefault="00D16BF5" w:rsidP="00CA4C02">
      <w:pPr>
        <w:spacing w:line="360" w:lineRule="auto"/>
        <w:rPr>
          <w:sz w:val="28"/>
          <w:szCs w:val="28"/>
        </w:rPr>
      </w:pPr>
      <w:r>
        <w:rPr>
          <w:sz w:val="28"/>
          <w:szCs w:val="28"/>
        </w:rPr>
        <w:t xml:space="preserve">Projektarbeit von:  Mike </w:t>
      </w:r>
      <w:proofErr w:type="spellStart"/>
      <w:r>
        <w:rPr>
          <w:sz w:val="28"/>
          <w:szCs w:val="28"/>
        </w:rPr>
        <w:t>Dobrinski</w:t>
      </w:r>
      <w:proofErr w:type="spellEnd"/>
      <w:r>
        <w:rPr>
          <w:sz w:val="28"/>
          <w:szCs w:val="28"/>
        </w:rPr>
        <w:t xml:space="preserve">, Dennis Kohlmann, Sebastian Schröder und   Lukas </w:t>
      </w:r>
      <w:proofErr w:type="spellStart"/>
      <w:r>
        <w:rPr>
          <w:sz w:val="28"/>
          <w:szCs w:val="28"/>
        </w:rPr>
        <w:t>Trenkner</w:t>
      </w:r>
      <w:proofErr w:type="spellEnd"/>
    </w:p>
    <w:p w14:paraId="3E92B913" w14:textId="77777777" w:rsidR="00D16BF5" w:rsidRDefault="00D16BF5" w:rsidP="00CA4C02">
      <w:pPr>
        <w:spacing w:line="360" w:lineRule="auto"/>
        <w:rPr>
          <w:sz w:val="28"/>
          <w:szCs w:val="28"/>
        </w:rPr>
      </w:pPr>
      <w:r>
        <w:rPr>
          <w:sz w:val="28"/>
          <w:szCs w:val="28"/>
        </w:rPr>
        <w:t>Schule: SZUT Bremen</w:t>
      </w:r>
    </w:p>
    <w:p w14:paraId="1DD2EB91" w14:textId="77777777" w:rsidR="00D16BF5" w:rsidRDefault="00D16BF5" w:rsidP="00CA4C02">
      <w:pPr>
        <w:spacing w:line="360" w:lineRule="auto"/>
        <w:rPr>
          <w:sz w:val="28"/>
          <w:szCs w:val="28"/>
        </w:rPr>
      </w:pPr>
      <w:r>
        <w:rPr>
          <w:sz w:val="28"/>
          <w:szCs w:val="28"/>
        </w:rPr>
        <w:t>Ausbildungsberuf: Fachinformatiker für Anwendungsentwicklung</w:t>
      </w:r>
    </w:p>
    <w:p w14:paraId="3FA3CF1A" w14:textId="77777777" w:rsidR="008B6CDD" w:rsidRDefault="008B6CDD" w:rsidP="00CA4C02">
      <w:pPr>
        <w:spacing w:line="360" w:lineRule="auto"/>
        <w:rPr>
          <w:sz w:val="28"/>
          <w:szCs w:val="28"/>
        </w:rPr>
      </w:pPr>
      <w:r>
        <w:rPr>
          <w:sz w:val="28"/>
          <w:szCs w:val="28"/>
        </w:rPr>
        <w:t>Ausbildungsjahr: 2</w:t>
      </w:r>
    </w:p>
    <w:p w14:paraId="4D8BDAA2" w14:textId="3A9DD60A" w:rsidR="00D16BF5" w:rsidRDefault="00D16BF5" w:rsidP="00CA4C02">
      <w:pPr>
        <w:spacing w:line="360" w:lineRule="auto"/>
        <w:rPr>
          <w:sz w:val="24"/>
        </w:rPr>
      </w:pPr>
      <w:r>
        <w:rPr>
          <w:sz w:val="28"/>
          <w:szCs w:val="28"/>
        </w:rPr>
        <w:t>Zeitraum: Februar 2015 – Mai 2015</w:t>
      </w:r>
    </w:p>
    <w:bookmarkStart w:id="0" w:name="_Toc293906235"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rsidP="00CA4C02">
          <w:pPr>
            <w:pStyle w:val="Inhaltsverzeichnisberschrift"/>
            <w:spacing w:line="360" w:lineRule="auto"/>
          </w:pPr>
          <w:r>
            <w:t>Inhaltsverzeichnis</w:t>
          </w:r>
          <w:bookmarkEnd w:id="0"/>
        </w:p>
        <w:p w14:paraId="3085BF7B" w14:textId="77777777" w:rsidR="00E641D7"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E641D7">
            <w:rPr>
              <w:noProof/>
            </w:rPr>
            <w:t>Inhaltsverzeichnis</w:t>
          </w:r>
          <w:r w:rsidR="00E641D7">
            <w:rPr>
              <w:noProof/>
            </w:rPr>
            <w:tab/>
          </w:r>
          <w:r w:rsidR="00E641D7">
            <w:rPr>
              <w:noProof/>
            </w:rPr>
            <w:fldChar w:fldCharType="begin"/>
          </w:r>
          <w:r w:rsidR="00E641D7">
            <w:rPr>
              <w:noProof/>
            </w:rPr>
            <w:instrText xml:space="preserve"> PAGEREF _Toc293906235 \h </w:instrText>
          </w:r>
          <w:r w:rsidR="00E641D7">
            <w:rPr>
              <w:noProof/>
            </w:rPr>
          </w:r>
          <w:r w:rsidR="00E641D7">
            <w:rPr>
              <w:noProof/>
            </w:rPr>
            <w:fldChar w:fldCharType="separate"/>
          </w:r>
          <w:r w:rsidR="00E641D7">
            <w:rPr>
              <w:noProof/>
            </w:rPr>
            <w:t>2</w:t>
          </w:r>
          <w:r w:rsidR="00E641D7">
            <w:rPr>
              <w:noProof/>
            </w:rPr>
            <w:fldChar w:fldCharType="end"/>
          </w:r>
        </w:p>
        <w:p w14:paraId="160FADD9"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_Toc293906236 \h </w:instrText>
          </w:r>
          <w:r>
            <w:rPr>
              <w:noProof/>
            </w:rPr>
          </w:r>
          <w:r>
            <w:rPr>
              <w:noProof/>
            </w:rPr>
            <w:fldChar w:fldCharType="separate"/>
          </w:r>
          <w:r>
            <w:rPr>
              <w:noProof/>
            </w:rPr>
            <w:t>4</w:t>
          </w:r>
          <w:r>
            <w:rPr>
              <w:noProof/>
            </w:rPr>
            <w:fldChar w:fldCharType="end"/>
          </w:r>
        </w:p>
        <w:p w14:paraId="728D2157"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_Toc293906237 \h </w:instrText>
          </w:r>
          <w:r>
            <w:rPr>
              <w:noProof/>
            </w:rPr>
          </w:r>
          <w:r>
            <w:rPr>
              <w:noProof/>
            </w:rPr>
            <w:fldChar w:fldCharType="separate"/>
          </w:r>
          <w:r>
            <w:rPr>
              <w:noProof/>
            </w:rPr>
            <w:t>4</w:t>
          </w:r>
          <w:r>
            <w:rPr>
              <w:noProof/>
            </w:rPr>
            <w:fldChar w:fldCharType="end"/>
          </w:r>
        </w:p>
        <w:p w14:paraId="2B44F9B2"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_Toc293906238 \h </w:instrText>
          </w:r>
          <w:r>
            <w:rPr>
              <w:noProof/>
            </w:rPr>
          </w:r>
          <w:r>
            <w:rPr>
              <w:noProof/>
            </w:rPr>
            <w:fldChar w:fldCharType="separate"/>
          </w:r>
          <w:r>
            <w:rPr>
              <w:noProof/>
            </w:rPr>
            <w:t>4</w:t>
          </w:r>
          <w:r>
            <w:rPr>
              <w:noProof/>
            </w:rPr>
            <w:fldChar w:fldCharType="end"/>
          </w:r>
        </w:p>
        <w:p w14:paraId="102BFB82"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_Toc293906239 \h </w:instrText>
          </w:r>
          <w:r>
            <w:rPr>
              <w:noProof/>
            </w:rPr>
          </w:r>
          <w:r>
            <w:rPr>
              <w:noProof/>
            </w:rPr>
            <w:fldChar w:fldCharType="separate"/>
          </w:r>
          <w:r>
            <w:rPr>
              <w:noProof/>
            </w:rPr>
            <w:t>5</w:t>
          </w:r>
          <w:r>
            <w:rPr>
              <w:noProof/>
            </w:rPr>
            <w:fldChar w:fldCharType="end"/>
          </w:r>
        </w:p>
        <w:p w14:paraId="025C558A"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_Toc293906240 \h </w:instrText>
          </w:r>
          <w:r>
            <w:rPr>
              <w:noProof/>
            </w:rPr>
          </w:r>
          <w:r>
            <w:rPr>
              <w:noProof/>
            </w:rPr>
            <w:fldChar w:fldCharType="separate"/>
          </w:r>
          <w:r>
            <w:rPr>
              <w:noProof/>
            </w:rPr>
            <w:t>6</w:t>
          </w:r>
          <w:r>
            <w:rPr>
              <w:noProof/>
            </w:rPr>
            <w:fldChar w:fldCharType="end"/>
          </w:r>
        </w:p>
        <w:p w14:paraId="2B4A4229"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_Toc293906241 \h </w:instrText>
          </w:r>
          <w:r>
            <w:rPr>
              <w:noProof/>
            </w:rPr>
          </w:r>
          <w:r>
            <w:rPr>
              <w:noProof/>
            </w:rPr>
            <w:fldChar w:fldCharType="separate"/>
          </w:r>
          <w:r>
            <w:rPr>
              <w:noProof/>
            </w:rPr>
            <w:t>6</w:t>
          </w:r>
          <w:r>
            <w:rPr>
              <w:noProof/>
            </w:rPr>
            <w:fldChar w:fldCharType="end"/>
          </w:r>
        </w:p>
        <w:p w14:paraId="5AD8ED1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_Toc293906242 \h </w:instrText>
          </w:r>
          <w:r>
            <w:rPr>
              <w:noProof/>
            </w:rPr>
          </w:r>
          <w:r>
            <w:rPr>
              <w:noProof/>
            </w:rPr>
            <w:fldChar w:fldCharType="separate"/>
          </w:r>
          <w:r>
            <w:rPr>
              <w:noProof/>
            </w:rPr>
            <w:t>7</w:t>
          </w:r>
          <w:r>
            <w:rPr>
              <w:noProof/>
            </w:rPr>
            <w:fldChar w:fldCharType="end"/>
          </w:r>
        </w:p>
        <w:p w14:paraId="4F0DA104"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_Toc293906243 \h </w:instrText>
          </w:r>
          <w:r>
            <w:rPr>
              <w:noProof/>
            </w:rPr>
          </w:r>
          <w:r>
            <w:rPr>
              <w:noProof/>
            </w:rPr>
            <w:fldChar w:fldCharType="separate"/>
          </w:r>
          <w:r>
            <w:rPr>
              <w:noProof/>
            </w:rPr>
            <w:t>7</w:t>
          </w:r>
          <w:r>
            <w:rPr>
              <w:noProof/>
            </w:rPr>
            <w:fldChar w:fldCharType="end"/>
          </w:r>
        </w:p>
        <w:p w14:paraId="58E6FFBA"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_Toc293906244 \h </w:instrText>
          </w:r>
          <w:r>
            <w:rPr>
              <w:noProof/>
            </w:rPr>
          </w:r>
          <w:r>
            <w:rPr>
              <w:noProof/>
            </w:rPr>
            <w:fldChar w:fldCharType="separate"/>
          </w:r>
          <w:r>
            <w:rPr>
              <w:noProof/>
            </w:rPr>
            <w:t>7</w:t>
          </w:r>
          <w:r>
            <w:rPr>
              <w:noProof/>
            </w:rPr>
            <w:fldChar w:fldCharType="end"/>
          </w:r>
        </w:p>
        <w:p w14:paraId="30ED6447"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_Toc293906245 \h </w:instrText>
          </w:r>
          <w:r>
            <w:rPr>
              <w:noProof/>
            </w:rPr>
          </w:r>
          <w:r>
            <w:rPr>
              <w:noProof/>
            </w:rPr>
            <w:fldChar w:fldCharType="separate"/>
          </w:r>
          <w:r>
            <w:rPr>
              <w:noProof/>
            </w:rPr>
            <w:t>9</w:t>
          </w:r>
          <w:r>
            <w:rPr>
              <w:noProof/>
            </w:rPr>
            <w:fldChar w:fldCharType="end"/>
          </w:r>
        </w:p>
        <w:p w14:paraId="1E2CCC3D"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_Toc293906246 \h </w:instrText>
          </w:r>
          <w:r>
            <w:rPr>
              <w:noProof/>
            </w:rPr>
          </w:r>
          <w:r>
            <w:rPr>
              <w:noProof/>
            </w:rPr>
            <w:fldChar w:fldCharType="separate"/>
          </w:r>
          <w:r>
            <w:rPr>
              <w:noProof/>
            </w:rPr>
            <w:t>11</w:t>
          </w:r>
          <w:r>
            <w:rPr>
              <w:noProof/>
            </w:rPr>
            <w:fldChar w:fldCharType="end"/>
          </w:r>
        </w:p>
        <w:p w14:paraId="37A40ED6"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_Toc293906247 \h </w:instrText>
          </w:r>
          <w:r>
            <w:rPr>
              <w:noProof/>
            </w:rPr>
          </w:r>
          <w:r>
            <w:rPr>
              <w:noProof/>
            </w:rPr>
            <w:fldChar w:fldCharType="separate"/>
          </w:r>
          <w:r>
            <w:rPr>
              <w:noProof/>
            </w:rPr>
            <w:t>11</w:t>
          </w:r>
          <w:r>
            <w:rPr>
              <w:noProof/>
            </w:rPr>
            <w:fldChar w:fldCharType="end"/>
          </w:r>
        </w:p>
        <w:p w14:paraId="2BD9F6F1"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_Toc293906248 \h </w:instrText>
          </w:r>
          <w:r>
            <w:rPr>
              <w:noProof/>
            </w:rPr>
          </w:r>
          <w:r>
            <w:rPr>
              <w:noProof/>
            </w:rPr>
            <w:fldChar w:fldCharType="separate"/>
          </w:r>
          <w:r>
            <w:rPr>
              <w:noProof/>
            </w:rPr>
            <w:t>11</w:t>
          </w:r>
          <w:r>
            <w:rPr>
              <w:noProof/>
            </w:rPr>
            <w:fldChar w:fldCharType="end"/>
          </w:r>
        </w:p>
        <w:p w14:paraId="63E3552A"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_Toc293906249 \h </w:instrText>
          </w:r>
          <w:r>
            <w:rPr>
              <w:noProof/>
            </w:rPr>
          </w:r>
          <w:r>
            <w:rPr>
              <w:noProof/>
            </w:rPr>
            <w:fldChar w:fldCharType="separate"/>
          </w:r>
          <w:r>
            <w:rPr>
              <w:noProof/>
            </w:rPr>
            <w:t>12</w:t>
          </w:r>
          <w:r>
            <w:rPr>
              <w:noProof/>
            </w:rPr>
            <w:fldChar w:fldCharType="end"/>
          </w:r>
        </w:p>
        <w:p w14:paraId="23470F64"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_Toc293906250 \h </w:instrText>
          </w:r>
          <w:r>
            <w:rPr>
              <w:noProof/>
            </w:rPr>
          </w:r>
          <w:r>
            <w:rPr>
              <w:noProof/>
            </w:rPr>
            <w:fldChar w:fldCharType="separate"/>
          </w:r>
          <w:r>
            <w:rPr>
              <w:noProof/>
            </w:rPr>
            <w:t>12</w:t>
          </w:r>
          <w:r>
            <w:rPr>
              <w:noProof/>
            </w:rPr>
            <w:fldChar w:fldCharType="end"/>
          </w:r>
        </w:p>
        <w:p w14:paraId="78262EB7"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_Toc293906251 \h </w:instrText>
          </w:r>
          <w:r>
            <w:rPr>
              <w:noProof/>
            </w:rPr>
          </w:r>
          <w:r>
            <w:rPr>
              <w:noProof/>
            </w:rPr>
            <w:fldChar w:fldCharType="separate"/>
          </w:r>
          <w:r>
            <w:rPr>
              <w:noProof/>
            </w:rPr>
            <w:t>13</w:t>
          </w:r>
          <w:r>
            <w:rPr>
              <w:noProof/>
            </w:rPr>
            <w:fldChar w:fldCharType="end"/>
          </w:r>
        </w:p>
        <w:p w14:paraId="6BDB15F1"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_Toc293906252 \h </w:instrText>
          </w:r>
          <w:r>
            <w:rPr>
              <w:noProof/>
            </w:rPr>
          </w:r>
          <w:r>
            <w:rPr>
              <w:noProof/>
            </w:rPr>
            <w:fldChar w:fldCharType="separate"/>
          </w:r>
          <w:r>
            <w:rPr>
              <w:noProof/>
            </w:rPr>
            <w:t>13</w:t>
          </w:r>
          <w:r>
            <w:rPr>
              <w:noProof/>
            </w:rPr>
            <w:fldChar w:fldCharType="end"/>
          </w:r>
        </w:p>
        <w:p w14:paraId="4EE5BB4E"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_Toc293906253 \h </w:instrText>
          </w:r>
          <w:r>
            <w:rPr>
              <w:noProof/>
            </w:rPr>
          </w:r>
          <w:r>
            <w:rPr>
              <w:noProof/>
            </w:rPr>
            <w:fldChar w:fldCharType="separate"/>
          </w:r>
          <w:r>
            <w:rPr>
              <w:noProof/>
            </w:rPr>
            <w:t>13</w:t>
          </w:r>
          <w:r>
            <w:rPr>
              <w:noProof/>
            </w:rPr>
            <w:fldChar w:fldCharType="end"/>
          </w:r>
        </w:p>
        <w:p w14:paraId="5E4F89C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_Toc293906254 \h </w:instrText>
          </w:r>
          <w:r>
            <w:rPr>
              <w:noProof/>
            </w:rPr>
          </w:r>
          <w:r>
            <w:rPr>
              <w:noProof/>
            </w:rPr>
            <w:fldChar w:fldCharType="separate"/>
          </w:r>
          <w:r>
            <w:rPr>
              <w:noProof/>
            </w:rPr>
            <w:t>15</w:t>
          </w:r>
          <w:r>
            <w:rPr>
              <w:noProof/>
            </w:rPr>
            <w:fldChar w:fldCharType="end"/>
          </w:r>
        </w:p>
        <w:p w14:paraId="2C66A850"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_Toc293906255 \h </w:instrText>
          </w:r>
          <w:r>
            <w:rPr>
              <w:noProof/>
            </w:rPr>
          </w:r>
          <w:r>
            <w:rPr>
              <w:noProof/>
            </w:rPr>
            <w:fldChar w:fldCharType="separate"/>
          </w:r>
          <w:r>
            <w:rPr>
              <w:noProof/>
            </w:rPr>
            <w:t>16</w:t>
          </w:r>
          <w:r>
            <w:rPr>
              <w:noProof/>
            </w:rPr>
            <w:fldChar w:fldCharType="end"/>
          </w:r>
        </w:p>
        <w:p w14:paraId="7953BDEE"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_Toc293906256 \h </w:instrText>
          </w:r>
          <w:r>
            <w:rPr>
              <w:noProof/>
            </w:rPr>
          </w:r>
          <w:r>
            <w:rPr>
              <w:noProof/>
            </w:rPr>
            <w:fldChar w:fldCharType="separate"/>
          </w:r>
          <w:r>
            <w:rPr>
              <w:noProof/>
            </w:rPr>
            <w:t>17</w:t>
          </w:r>
          <w:r>
            <w:rPr>
              <w:noProof/>
            </w:rPr>
            <w:fldChar w:fldCharType="end"/>
          </w:r>
        </w:p>
        <w:p w14:paraId="1CAA4E7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_Toc293906257 \h </w:instrText>
          </w:r>
          <w:r>
            <w:rPr>
              <w:noProof/>
            </w:rPr>
          </w:r>
          <w:r>
            <w:rPr>
              <w:noProof/>
            </w:rPr>
            <w:fldChar w:fldCharType="separate"/>
          </w:r>
          <w:r>
            <w:rPr>
              <w:noProof/>
            </w:rPr>
            <w:t>18</w:t>
          </w:r>
          <w:r>
            <w:rPr>
              <w:noProof/>
            </w:rPr>
            <w:fldChar w:fldCharType="end"/>
          </w:r>
        </w:p>
        <w:p w14:paraId="4C921B81"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_Toc293906258 \h </w:instrText>
          </w:r>
          <w:r>
            <w:rPr>
              <w:noProof/>
            </w:rPr>
          </w:r>
          <w:r>
            <w:rPr>
              <w:noProof/>
            </w:rPr>
            <w:fldChar w:fldCharType="separate"/>
          </w:r>
          <w:r>
            <w:rPr>
              <w:noProof/>
            </w:rPr>
            <w:t>20</w:t>
          </w:r>
          <w:r>
            <w:rPr>
              <w:noProof/>
            </w:rPr>
            <w:fldChar w:fldCharType="end"/>
          </w:r>
        </w:p>
        <w:p w14:paraId="1C35F4A3"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_Toc293906259 \h </w:instrText>
          </w:r>
          <w:r>
            <w:rPr>
              <w:noProof/>
            </w:rPr>
          </w:r>
          <w:r>
            <w:rPr>
              <w:noProof/>
            </w:rPr>
            <w:fldChar w:fldCharType="separate"/>
          </w:r>
          <w:r>
            <w:rPr>
              <w:noProof/>
            </w:rPr>
            <w:t>20</w:t>
          </w:r>
          <w:r>
            <w:rPr>
              <w:noProof/>
            </w:rPr>
            <w:fldChar w:fldCharType="end"/>
          </w:r>
        </w:p>
        <w:p w14:paraId="5CF6E3B6"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_Toc293906260 \h </w:instrText>
          </w:r>
          <w:r>
            <w:rPr>
              <w:noProof/>
            </w:rPr>
          </w:r>
          <w:r>
            <w:rPr>
              <w:noProof/>
            </w:rPr>
            <w:fldChar w:fldCharType="separate"/>
          </w:r>
          <w:r>
            <w:rPr>
              <w:noProof/>
            </w:rPr>
            <w:t>20</w:t>
          </w:r>
          <w:r>
            <w:rPr>
              <w:noProof/>
            </w:rPr>
            <w:fldChar w:fldCharType="end"/>
          </w:r>
        </w:p>
        <w:p w14:paraId="068A966F"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_Toc293906261 \h </w:instrText>
          </w:r>
          <w:r>
            <w:rPr>
              <w:noProof/>
            </w:rPr>
          </w:r>
          <w:r>
            <w:rPr>
              <w:noProof/>
            </w:rPr>
            <w:fldChar w:fldCharType="separate"/>
          </w:r>
          <w:r>
            <w:rPr>
              <w:noProof/>
            </w:rPr>
            <w:t>20</w:t>
          </w:r>
          <w:r>
            <w:rPr>
              <w:noProof/>
            </w:rPr>
            <w:fldChar w:fldCharType="end"/>
          </w:r>
        </w:p>
        <w:p w14:paraId="0DB9E796"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_Toc293906262 \h </w:instrText>
          </w:r>
          <w:r>
            <w:rPr>
              <w:noProof/>
            </w:rPr>
          </w:r>
          <w:r>
            <w:rPr>
              <w:noProof/>
            </w:rPr>
            <w:fldChar w:fldCharType="separate"/>
          </w:r>
          <w:r>
            <w:rPr>
              <w:noProof/>
            </w:rPr>
            <w:t>21</w:t>
          </w:r>
          <w:r>
            <w:rPr>
              <w:noProof/>
            </w:rPr>
            <w:fldChar w:fldCharType="end"/>
          </w:r>
        </w:p>
        <w:p w14:paraId="2FF60F01"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_Toc293906263 \h </w:instrText>
          </w:r>
          <w:r>
            <w:rPr>
              <w:noProof/>
            </w:rPr>
          </w:r>
          <w:r>
            <w:rPr>
              <w:noProof/>
            </w:rPr>
            <w:fldChar w:fldCharType="separate"/>
          </w:r>
          <w:r>
            <w:rPr>
              <w:noProof/>
            </w:rPr>
            <w:t>21</w:t>
          </w:r>
          <w:r>
            <w:rPr>
              <w:noProof/>
            </w:rPr>
            <w:fldChar w:fldCharType="end"/>
          </w:r>
        </w:p>
        <w:p w14:paraId="0DAA64F8"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Fazit</w:t>
          </w:r>
          <w:r>
            <w:rPr>
              <w:noProof/>
            </w:rPr>
            <w:tab/>
          </w:r>
          <w:r>
            <w:rPr>
              <w:noProof/>
            </w:rPr>
            <w:fldChar w:fldCharType="begin"/>
          </w:r>
          <w:r>
            <w:rPr>
              <w:noProof/>
            </w:rPr>
            <w:instrText xml:space="preserve"> PAGEREF _Toc293906264 \h </w:instrText>
          </w:r>
          <w:r>
            <w:rPr>
              <w:noProof/>
            </w:rPr>
          </w:r>
          <w:r>
            <w:rPr>
              <w:noProof/>
            </w:rPr>
            <w:fldChar w:fldCharType="separate"/>
          </w:r>
          <w:r>
            <w:rPr>
              <w:noProof/>
            </w:rPr>
            <w:t>22</w:t>
          </w:r>
          <w:r>
            <w:rPr>
              <w:noProof/>
            </w:rPr>
            <w:fldChar w:fldCharType="end"/>
          </w:r>
        </w:p>
        <w:p w14:paraId="5CF03C22"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lastRenderedPageBreak/>
            <w:t>7.1.</w:t>
          </w:r>
          <w:r>
            <w:rPr>
              <w:rFonts w:eastAsiaTheme="minorEastAsia" w:cstheme="minorBidi"/>
              <w:b w:val="0"/>
              <w:noProof/>
              <w:lang w:eastAsia="ja-JP"/>
            </w:rPr>
            <w:tab/>
          </w:r>
          <w:r>
            <w:rPr>
              <w:noProof/>
            </w:rPr>
            <w:t>Soll- / Ist-Vergleich</w:t>
          </w:r>
          <w:r>
            <w:rPr>
              <w:noProof/>
            </w:rPr>
            <w:tab/>
          </w:r>
          <w:r>
            <w:rPr>
              <w:noProof/>
            </w:rPr>
            <w:fldChar w:fldCharType="begin"/>
          </w:r>
          <w:r>
            <w:rPr>
              <w:noProof/>
            </w:rPr>
            <w:instrText xml:space="preserve"> PAGEREF _Toc293906265 \h </w:instrText>
          </w:r>
          <w:r>
            <w:rPr>
              <w:noProof/>
            </w:rPr>
          </w:r>
          <w:r>
            <w:rPr>
              <w:noProof/>
            </w:rPr>
            <w:fldChar w:fldCharType="separate"/>
          </w:r>
          <w:r>
            <w:rPr>
              <w:noProof/>
            </w:rPr>
            <w:t>22</w:t>
          </w:r>
          <w:r>
            <w:rPr>
              <w:noProof/>
            </w:rPr>
            <w:fldChar w:fldCharType="end"/>
          </w:r>
        </w:p>
        <w:p w14:paraId="073FCD7B"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7.2.</w:t>
          </w:r>
          <w:r>
            <w:rPr>
              <w:rFonts w:eastAsiaTheme="minorEastAsia" w:cstheme="minorBidi"/>
              <w:b w:val="0"/>
              <w:noProof/>
              <w:lang w:eastAsia="ja-JP"/>
            </w:rPr>
            <w:tab/>
          </w:r>
          <w:r>
            <w:rPr>
              <w:noProof/>
            </w:rPr>
            <w:t>Problemdarstellung</w:t>
          </w:r>
          <w:r>
            <w:rPr>
              <w:noProof/>
            </w:rPr>
            <w:tab/>
          </w:r>
          <w:r>
            <w:rPr>
              <w:noProof/>
            </w:rPr>
            <w:fldChar w:fldCharType="begin"/>
          </w:r>
          <w:r>
            <w:rPr>
              <w:noProof/>
            </w:rPr>
            <w:instrText xml:space="preserve"> PAGEREF _Toc293906266 \h </w:instrText>
          </w:r>
          <w:r>
            <w:rPr>
              <w:noProof/>
            </w:rPr>
          </w:r>
          <w:r>
            <w:rPr>
              <w:noProof/>
            </w:rPr>
            <w:fldChar w:fldCharType="separate"/>
          </w:r>
          <w:r>
            <w:rPr>
              <w:noProof/>
            </w:rPr>
            <w:t>22</w:t>
          </w:r>
          <w:r>
            <w:rPr>
              <w:noProof/>
            </w:rPr>
            <w:fldChar w:fldCharType="end"/>
          </w:r>
        </w:p>
        <w:p w14:paraId="35BA9517" w14:textId="77777777" w:rsidR="00E641D7" w:rsidRDefault="00E641D7">
          <w:pPr>
            <w:pStyle w:val="Verzeichnis1"/>
            <w:tabs>
              <w:tab w:val="left" w:pos="636"/>
              <w:tab w:val="right" w:leader="dot" w:pos="9062"/>
            </w:tabs>
            <w:rPr>
              <w:rFonts w:eastAsiaTheme="minorEastAsia" w:cstheme="minorBidi"/>
              <w:b w:val="0"/>
              <w:noProof/>
              <w:lang w:eastAsia="ja-JP"/>
            </w:rPr>
          </w:pPr>
          <w:r>
            <w:rPr>
              <w:noProof/>
            </w:rPr>
            <w:t>7.3.</w:t>
          </w:r>
          <w:r>
            <w:rPr>
              <w:rFonts w:eastAsiaTheme="minorEastAsia" w:cstheme="minorBidi"/>
              <w:b w:val="0"/>
              <w:noProof/>
              <w:lang w:eastAsia="ja-JP"/>
            </w:rPr>
            <w:tab/>
          </w:r>
          <w:r>
            <w:rPr>
              <w:noProof/>
            </w:rPr>
            <w:t>Zukünftige Entwicklung und weitere Vorgehensweise</w:t>
          </w:r>
          <w:r>
            <w:rPr>
              <w:noProof/>
            </w:rPr>
            <w:tab/>
          </w:r>
          <w:r>
            <w:rPr>
              <w:noProof/>
            </w:rPr>
            <w:fldChar w:fldCharType="begin"/>
          </w:r>
          <w:r>
            <w:rPr>
              <w:noProof/>
            </w:rPr>
            <w:instrText xml:space="preserve"> PAGEREF _Toc293906267 \h </w:instrText>
          </w:r>
          <w:r>
            <w:rPr>
              <w:noProof/>
            </w:rPr>
          </w:r>
          <w:r>
            <w:rPr>
              <w:noProof/>
            </w:rPr>
            <w:fldChar w:fldCharType="separate"/>
          </w:r>
          <w:r>
            <w:rPr>
              <w:noProof/>
            </w:rPr>
            <w:t>23</w:t>
          </w:r>
          <w:r>
            <w:rPr>
              <w:noProof/>
            </w:rPr>
            <w:fldChar w:fldCharType="end"/>
          </w:r>
        </w:p>
        <w:p w14:paraId="51F6700A" w14:textId="77777777" w:rsidR="00E641D7" w:rsidRDefault="00E641D7">
          <w:pPr>
            <w:pStyle w:val="Verzeichnis1"/>
            <w:tabs>
              <w:tab w:val="left" w:pos="438"/>
              <w:tab w:val="right" w:leader="dot" w:pos="9062"/>
            </w:tabs>
            <w:rPr>
              <w:rFonts w:eastAsiaTheme="minorEastAsia" w:cstheme="minorBidi"/>
              <w:b w:val="0"/>
              <w:noProof/>
              <w:lang w:eastAsia="ja-JP"/>
            </w:rPr>
          </w:pPr>
          <w:r>
            <w:rPr>
              <w:noProof/>
            </w:rPr>
            <w:t>8.</w:t>
          </w:r>
          <w:r>
            <w:rPr>
              <w:rFonts w:eastAsiaTheme="minorEastAsia" w:cstheme="minorBidi"/>
              <w:b w:val="0"/>
              <w:noProof/>
              <w:lang w:eastAsia="ja-JP"/>
            </w:rPr>
            <w:tab/>
          </w:r>
          <w:r>
            <w:rPr>
              <w:noProof/>
            </w:rPr>
            <w:t>Anhang</w:t>
          </w:r>
          <w:r>
            <w:rPr>
              <w:noProof/>
            </w:rPr>
            <w:tab/>
          </w:r>
          <w:r>
            <w:rPr>
              <w:noProof/>
            </w:rPr>
            <w:fldChar w:fldCharType="begin"/>
          </w:r>
          <w:r>
            <w:rPr>
              <w:noProof/>
            </w:rPr>
            <w:instrText xml:space="preserve"> PAGEREF _Toc293906268 \h </w:instrText>
          </w:r>
          <w:r>
            <w:rPr>
              <w:noProof/>
            </w:rPr>
          </w:r>
          <w:r>
            <w:rPr>
              <w:noProof/>
            </w:rPr>
            <w:fldChar w:fldCharType="separate"/>
          </w:r>
          <w:r>
            <w:rPr>
              <w:noProof/>
            </w:rPr>
            <w:t>25</w:t>
          </w:r>
          <w:r>
            <w:rPr>
              <w:noProof/>
            </w:rPr>
            <w:fldChar w:fldCharType="end"/>
          </w:r>
        </w:p>
        <w:p w14:paraId="00392041" w14:textId="77777777" w:rsidR="00C82897" w:rsidRDefault="00C82897" w:rsidP="00CA4C02">
          <w:pPr>
            <w:spacing w:line="360" w:lineRule="auto"/>
          </w:pPr>
          <w:r>
            <w:rPr>
              <w:b/>
              <w:bCs/>
              <w:noProof/>
            </w:rPr>
            <w:fldChar w:fldCharType="end"/>
          </w:r>
        </w:p>
      </w:sdtContent>
    </w:sdt>
    <w:p w14:paraId="52864CB9" w14:textId="54080484" w:rsidR="00A54171" w:rsidRDefault="00A54171" w:rsidP="00CA4C02">
      <w:pPr>
        <w:spacing w:line="360" w:lineRule="auto"/>
        <w:rPr>
          <w:sz w:val="28"/>
        </w:rPr>
      </w:pPr>
    </w:p>
    <w:p w14:paraId="2FAE7212" w14:textId="29A78C32" w:rsidR="008C4B10" w:rsidRPr="00CA4C02" w:rsidRDefault="00A54171" w:rsidP="00A54171">
      <w:pPr>
        <w:suppressAutoHyphens w:val="0"/>
        <w:spacing w:after="0" w:line="240" w:lineRule="auto"/>
        <w:rPr>
          <w:sz w:val="28"/>
        </w:rPr>
      </w:pPr>
      <w:r>
        <w:rPr>
          <w:sz w:val="28"/>
        </w:rPr>
        <w:br w:type="page"/>
      </w:r>
    </w:p>
    <w:p w14:paraId="5D869AE2" w14:textId="77777777" w:rsidR="00FB65F4" w:rsidRPr="00C82897" w:rsidRDefault="00C75332" w:rsidP="00CA4C02">
      <w:pPr>
        <w:pStyle w:val="berschrift1"/>
        <w:numPr>
          <w:ilvl w:val="0"/>
          <w:numId w:val="31"/>
        </w:numPr>
        <w:spacing w:line="360" w:lineRule="auto"/>
        <w:rPr>
          <w:sz w:val="32"/>
        </w:rPr>
      </w:pPr>
      <w:bookmarkStart w:id="1" w:name="_Toc293906236"/>
      <w:r w:rsidRPr="00C82897">
        <w:rPr>
          <w:sz w:val="32"/>
        </w:rPr>
        <w:lastRenderedPageBreak/>
        <w:t>Vorwort</w:t>
      </w:r>
      <w:bookmarkEnd w:id="1"/>
    </w:p>
    <w:p w14:paraId="0FF0CAFD" w14:textId="77777777" w:rsidR="00C75332" w:rsidRPr="00FB65F4" w:rsidRDefault="00C75332" w:rsidP="00CA4C02">
      <w:pPr>
        <w:pStyle w:val="Listenabsatz"/>
        <w:spacing w:line="360" w:lineRule="auto"/>
        <w:ind w:left="360"/>
      </w:pPr>
    </w:p>
    <w:p w14:paraId="23A81232" w14:textId="77777777" w:rsidR="00C75332" w:rsidRDefault="00D16BF5" w:rsidP="00CA4C02">
      <w:pPr>
        <w:spacing w:line="360" w:lineRule="auto"/>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A4C02">
      <w:pPr>
        <w:spacing w:line="360" w:lineRule="auto"/>
        <w:jc w:val="both"/>
        <w:rPr>
          <w:sz w:val="24"/>
        </w:rPr>
      </w:pPr>
    </w:p>
    <w:p w14:paraId="2666336F" w14:textId="5C94ECE1" w:rsidR="00C75332" w:rsidRPr="00CA4C02" w:rsidRDefault="00D16BF5" w:rsidP="00CA4C02">
      <w:pPr>
        <w:pStyle w:val="berschrift1"/>
        <w:numPr>
          <w:ilvl w:val="0"/>
          <w:numId w:val="31"/>
        </w:numPr>
        <w:spacing w:line="360" w:lineRule="auto"/>
        <w:rPr>
          <w:sz w:val="24"/>
        </w:rPr>
      </w:pPr>
      <w:bookmarkStart w:id="4" w:name="_Toc293906237"/>
      <w:r w:rsidRPr="00C82897">
        <w:rPr>
          <w:sz w:val="32"/>
        </w:rPr>
        <w:t>Projektdefinitio</w:t>
      </w:r>
      <w:bookmarkEnd w:id="2"/>
      <w:r w:rsidRPr="00C82897">
        <w:rPr>
          <w:sz w:val="32"/>
        </w:rPr>
        <w:t>n</w:t>
      </w:r>
      <w:bookmarkStart w:id="5" w:name="_Toc293666696"/>
      <w:bookmarkEnd w:id="3"/>
      <w:bookmarkEnd w:id="4"/>
    </w:p>
    <w:p w14:paraId="39CFE425" w14:textId="77777777" w:rsidR="00D16BF5" w:rsidRPr="000E1267" w:rsidRDefault="00D16BF5" w:rsidP="00CA4C02">
      <w:pPr>
        <w:pStyle w:val="berschrift1"/>
        <w:numPr>
          <w:ilvl w:val="1"/>
          <w:numId w:val="31"/>
        </w:numPr>
        <w:spacing w:line="360" w:lineRule="auto"/>
        <w:rPr>
          <w:sz w:val="24"/>
        </w:rPr>
      </w:pPr>
      <w:bookmarkStart w:id="6" w:name="_Toc293906238"/>
      <w:r w:rsidRPr="000E1267">
        <w:t>Ausganssituation</w:t>
      </w:r>
      <w:bookmarkEnd w:id="5"/>
      <w:bookmarkEnd w:id="6"/>
    </w:p>
    <w:p w14:paraId="77702978" w14:textId="77777777" w:rsidR="00022A2A" w:rsidRPr="00022A2A" w:rsidRDefault="00022A2A" w:rsidP="00CA4C02">
      <w:pPr>
        <w:spacing w:line="360" w:lineRule="auto"/>
      </w:pPr>
    </w:p>
    <w:p w14:paraId="24F3CC1E" w14:textId="77777777" w:rsidR="00D16BF5" w:rsidRDefault="00D16BF5" w:rsidP="00CA4C02">
      <w:pPr>
        <w:spacing w:line="360" w:lineRule="auto"/>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rsidP="00CA4C02">
      <w:pPr>
        <w:numPr>
          <w:ilvl w:val="0"/>
          <w:numId w:val="5"/>
        </w:numPr>
        <w:spacing w:line="360" w:lineRule="auto"/>
        <w:jc w:val="both"/>
        <w:rPr>
          <w:sz w:val="24"/>
          <w:lang w:val="en-US"/>
        </w:rPr>
      </w:pPr>
      <w:r>
        <w:rPr>
          <w:sz w:val="24"/>
          <w:lang w:val="en-US"/>
        </w:rPr>
        <w:t>Mike: COBOL, HTML, CSS, .net, (Java)</w:t>
      </w:r>
    </w:p>
    <w:p w14:paraId="36935F18" w14:textId="77777777" w:rsidR="00D16BF5" w:rsidRDefault="00D16BF5" w:rsidP="00CA4C02">
      <w:pPr>
        <w:numPr>
          <w:ilvl w:val="0"/>
          <w:numId w:val="5"/>
        </w:numPr>
        <w:spacing w:line="360" w:lineRule="auto"/>
        <w:jc w:val="both"/>
        <w:rPr>
          <w:sz w:val="24"/>
          <w:lang w:val="en-US"/>
        </w:rPr>
      </w:pPr>
      <w:r>
        <w:rPr>
          <w:sz w:val="24"/>
          <w:lang w:val="en-US"/>
        </w:rPr>
        <w:t>Dennis:  SQL, JavaScript, HTML, CSS, C#, (Java), (Java EE)</w:t>
      </w:r>
    </w:p>
    <w:p w14:paraId="4EB3F183" w14:textId="77777777" w:rsidR="00D16BF5" w:rsidRDefault="00D16BF5" w:rsidP="00CA4C02">
      <w:pPr>
        <w:numPr>
          <w:ilvl w:val="0"/>
          <w:numId w:val="5"/>
        </w:numPr>
        <w:spacing w:line="360" w:lineRule="auto"/>
        <w:jc w:val="both"/>
        <w:rPr>
          <w:sz w:val="24"/>
          <w:lang w:val="en-US"/>
        </w:rPr>
      </w:pPr>
      <w:r>
        <w:rPr>
          <w:sz w:val="24"/>
          <w:lang w:val="en-US"/>
        </w:rPr>
        <w:t>Sebastian: SQL, JavaScript, HTML, CSS, Objective-C, (Java), (Java EE)</w:t>
      </w:r>
    </w:p>
    <w:p w14:paraId="6845079A" w14:textId="77777777" w:rsidR="00D16BF5" w:rsidRDefault="00D16BF5" w:rsidP="00CA4C02">
      <w:pPr>
        <w:numPr>
          <w:ilvl w:val="0"/>
          <w:numId w:val="5"/>
        </w:numPr>
        <w:spacing w:line="360" w:lineRule="auto"/>
        <w:jc w:val="both"/>
        <w:rPr>
          <w:sz w:val="24"/>
        </w:rPr>
      </w:pPr>
      <w:r>
        <w:rPr>
          <w:sz w:val="24"/>
          <w:lang w:val="en-US"/>
        </w:rPr>
        <w:t>Lukas: SQL, JavaScript, HTML, CSS, (Java), (Java EE), PHP</w:t>
      </w:r>
    </w:p>
    <w:p w14:paraId="3B41970E" w14:textId="77777777" w:rsidR="00D16BF5" w:rsidRDefault="00D16BF5" w:rsidP="00CA4C02">
      <w:pPr>
        <w:spacing w:line="360" w:lineRule="auto"/>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t>
      </w:r>
      <w:proofErr w:type="spellStart"/>
      <w:r>
        <w:rPr>
          <w:sz w:val="24"/>
        </w:rPr>
        <w:t>Webapp</w:t>
      </w:r>
      <w:proofErr w:type="spellEnd"/>
      <w:r>
        <w:rPr>
          <w:sz w:val="24"/>
        </w:rPr>
        <w:t>!</w:t>
      </w:r>
    </w:p>
    <w:p w14:paraId="5E4CD471" w14:textId="77777777" w:rsidR="000E1267" w:rsidRDefault="00D16BF5" w:rsidP="00CA4C02">
      <w:pPr>
        <w:spacing w:line="360" w:lineRule="auto"/>
        <w:jc w:val="both"/>
        <w:rPr>
          <w:sz w:val="24"/>
        </w:rPr>
      </w:pPr>
      <w:r>
        <w:rPr>
          <w:sz w:val="24"/>
        </w:rPr>
        <w:lastRenderedPageBreak/>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CA4C02">
      <w:pPr>
        <w:spacing w:line="360" w:lineRule="auto"/>
        <w:jc w:val="both"/>
        <w:rPr>
          <w:sz w:val="24"/>
        </w:rPr>
      </w:pPr>
    </w:p>
    <w:p w14:paraId="52EB3171" w14:textId="77777777" w:rsidR="00022A2A" w:rsidRDefault="00D16BF5" w:rsidP="00CA4C02">
      <w:pPr>
        <w:pStyle w:val="berschrift1"/>
        <w:numPr>
          <w:ilvl w:val="1"/>
          <w:numId w:val="31"/>
        </w:numPr>
        <w:spacing w:line="360" w:lineRule="auto"/>
      </w:pPr>
      <w:bookmarkStart w:id="9" w:name="_Toc293906239"/>
      <w:r w:rsidRPr="000E1267">
        <w:t>Ideensammlung / Brainstorming</w:t>
      </w:r>
      <w:bookmarkEnd w:id="8"/>
      <w:bookmarkEnd w:id="9"/>
    </w:p>
    <w:p w14:paraId="23D4AADF" w14:textId="77777777" w:rsidR="007B5012" w:rsidRPr="007B5012" w:rsidRDefault="007B5012" w:rsidP="00CA4C02">
      <w:pPr>
        <w:spacing w:line="360" w:lineRule="auto"/>
      </w:pPr>
    </w:p>
    <w:p w14:paraId="30ABF94A" w14:textId="77777777" w:rsidR="00D16BF5" w:rsidRDefault="00D16BF5" w:rsidP="00CA4C02">
      <w:pPr>
        <w:spacing w:line="360" w:lineRule="auto"/>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rsidP="00CA4C02">
      <w:pPr>
        <w:numPr>
          <w:ilvl w:val="0"/>
          <w:numId w:val="4"/>
        </w:numPr>
        <w:spacing w:line="360" w:lineRule="auto"/>
        <w:jc w:val="both"/>
        <w:rPr>
          <w:sz w:val="24"/>
        </w:rPr>
      </w:pPr>
      <w:r>
        <w:rPr>
          <w:sz w:val="24"/>
        </w:rPr>
        <w:t>Lagerverwaltung</w:t>
      </w:r>
    </w:p>
    <w:p w14:paraId="74D201D3" w14:textId="77777777" w:rsidR="00D16BF5" w:rsidRDefault="00D16BF5" w:rsidP="00CA4C02">
      <w:pPr>
        <w:numPr>
          <w:ilvl w:val="0"/>
          <w:numId w:val="4"/>
        </w:numPr>
        <w:spacing w:line="360" w:lineRule="auto"/>
        <w:jc w:val="both"/>
        <w:rPr>
          <w:sz w:val="24"/>
        </w:rPr>
      </w:pPr>
      <w:r>
        <w:rPr>
          <w:sz w:val="24"/>
        </w:rPr>
        <w:t>Zeiterfassung</w:t>
      </w:r>
    </w:p>
    <w:p w14:paraId="379CF928" w14:textId="77777777" w:rsidR="00D16BF5" w:rsidRDefault="00D16BF5" w:rsidP="00CA4C02">
      <w:pPr>
        <w:numPr>
          <w:ilvl w:val="0"/>
          <w:numId w:val="4"/>
        </w:numPr>
        <w:spacing w:line="360" w:lineRule="auto"/>
        <w:jc w:val="both"/>
        <w:rPr>
          <w:sz w:val="24"/>
        </w:rPr>
      </w:pPr>
      <w:r>
        <w:rPr>
          <w:sz w:val="24"/>
        </w:rPr>
        <w:t xml:space="preserve">Veranstaltungsplanung </w:t>
      </w:r>
    </w:p>
    <w:p w14:paraId="1C0F56F7" w14:textId="77777777" w:rsidR="00D16BF5" w:rsidRDefault="00D16BF5" w:rsidP="00CA4C02">
      <w:pPr>
        <w:numPr>
          <w:ilvl w:val="0"/>
          <w:numId w:val="4"/>
        </w:numPr>
        <w:spacing w:line="360" w:lineRule="auto"/>
        <w:jc w:val="both"/>
        <w:rPr>
          <w:sz w:val="24"/>
        </w:rPr>
      </w:pPr>
      <w:r>
        <w:rPr>
          <w:sz w:val="24"/>
        </w:rPr>
        <w:t>Raumverwaltung</w:t>
      </w:r>
    </w:p>
    <w:p w14:paraId="1387F6A2" w14:textId="77777777" w:rsidR="00D16BF5" w:rsidRDefault="00D16BF5" w:rsidP="00CA4C02">
      <w:pPr>
        <w:numPr>
          <w:ilvl w:val="0"/>
          <w:numId w:val="4"/>
        </w:numPr>
        <w:spacing w:line="360" w:lineRule="auto"/>
        <w:jc w:val="both"/>
        <w:rPr>
          <w:sz w:val="24"/>
        </w:rPr>
      </w:pPr>
      <w:r>
        <w:rPr>
          <w:sz w:val="24"/>
        </w:rPr>
        <w:t>Empfehlungsplattform</w:t>
      </w:r>
    </w:p>
    <w:p w14:paraId="620D6178" w14:textId="77777777" w:rsidR="00D16BF5" w:rsidRDefault="00D16BF5" w:rsidP="00CA4C02">
      <w:pPr>
        <w:numPr>
          <w:ilvl w:val="0"/>
          <w:numId w:val="4"/>
        </w:numPr>
        <w:spacing w:line="360" w:lineRule="auto"/>
        <w:jc w:val="both"/>
        <w:rPr>
          <w:sz w:val="24"/>
        </w:rPr>
      </w:pPr>
      <w:r>
        <w:rPr>
          <w:sz w:val="24"/>
        </w:rPr>
        <w:t>Spieleplattform</w:t>
      </w:r>
    </w:p>
    <w:p w14:paraId="36611069" w14:textId="77777777" w:rsidR="00D16BF5" w:rsidRDefault="00D16BF5" w:rsidP="00CA4C02">
      <w:pPr>
        <w:numPr>
          <w:ilvl w:val="1"/>
          <w:numId w:val="4"/>
        </w:numPr>
        <w:spacing w:line="360" w:lineRule="auto"/>
        <w:jc w:val="both"/>
        <w:rPr>
          <w:sz w:val="24"/>
        </w:rPr>
      </w:pPr>
      <w:r>
        <w:rPr>
          <w:sz w:val="24"/>
        </w:rPr>
        <w:t xml:space="preserve">Anzeige und spielen von JavaScript basierten Spielen in einem </w:t>
      </w:r>
      <w:proofErr w:type="spellStart"/>
      <w:r>
        <w:rPr>
          <w:sz w:val="24"/>
        </w:rPr>
        <w:t>Canvas</w:t>
      </w:r>
      <w:proofErr w:type="spellEnd"/>
      <w:r>
        <w:rPr>
          <w:sz w:val="24"/>
        </w:rPr>
        <w:t xml:space="preserve"> Element</w:t>
      </w:r>
    </w:p>
    <w:p w14:paraId="44BF617D" w14:textId="77777777" w:rsidR="00D16BF5" w:rsidRDefault="00D16BF5" w:rsidP="00CA4C02">
      <w:pPr>
        <w:numPr>
          <w:ilvl w:val="1"/>
          <w:numId w:val="4"/>
        </w:numPr>
        <w:spacing w:line="360" w:lineRule="auto"/>
        <w:jc w:val="both"/>
        <w:rPr>
          <w:sz w:val="24"/>
        </w:rPr>
      </w:pPr>
      <w:r>
        <w:rPr>
          <w:sz w:val="24"/>
        </w:rPr>
        <w:t>Benutzer können eigene Spiele entwerfen und anlegen</w:t>
      </w:r>
    </w:p>
    <w:p w14:paraId="7D0BCDFA" w14:textId="77777777" w:rsidR="00D16BF5" w:rsidRDefault="00D16BF5" w:rsidP="00CA4C02">
      <w:pPr>
        <w:numPr>
          <w:ilvl w:val="1"/>
          <w:numId w:val="4"/>
        </w:numPr>
        <w:spacing w:line="360" w:lineRule="auto"/>
        <w:jc w:val="both"/>
        <w:rPr>
          <w:sz w:val="24"/>
        </w:rPr>
      </w:pPr>
      <w:r>
        <w:rPr>
          <w:sz w:val="24"/>
        </w:rPr>
        <w:t>Spielbaukasten</w:t>
      </w:r>
    </w:p>
    <w:p w14:paraId="48E9DA4B" w14:textId="77777777" w:rsidR="00D16BF5" w:rsidRDefault="00D16BF5" w:rsidP="00CA4C02">
      <w:pPr>
        <w:numPr>
          <w:ilvl w:val="0"/>
          <w:numId w:val="4"/>
        </w:numPr>
        <w:spacing w:line="360" w:lineRule="auto"/>
        <w:jc w:val="both"/>
        <w:rPr>
          <w:sz w:val="24"/>
        </w:rPr>
      </w:pPr>
      <w:r>
        <w:rPr>
          <w:sz w:val="24"/>
        </w:rPr>
        <w:t xml:space="preserve">Asset </w:t>
      </w:r>
      <w:proofErr w:type="spellStart"/>
      <w:r>
        <w:rPr>
          <w:sz w:val="24"/>
        </w:rPr>
        <w:t>Marketplace</w:t>
      </w:r>
      <w:proofErr w:type="spellEnd"/>
    </w:p>
    <w:p w14:paraId="4E684D6E" w14:textId="77777777" w:rsidR="00D16BF5" w:rsidRDefault="00D16BF5" w:rsidP="00CA4C02">
      <w:pPr>
        <w:numPr>
          <w:ilvl w:val="1"/>
          <w:numId w:val="4"/>
        </w:numPr>
        <w:spacing w:line="360" w:lineRule="auto"/>
        <w:jc w:val="both"/>
        <w:rPr>
          <w:sz w:val="24"/>
        </w:rPr>
      </w:pPr>
      <w:r>
        <w:rPr>
          <w:sz w:val="24"/>
        </w:rPr>
        <w:t>Ähnliche Projekte bereits auf dem Markt (z.B. „RPG-</w:t>
      </w:r>
      <w:proofErr w:type="spellStart"/>
      <w:r>
        <w:rPr>
          <w:sz w:val="24"/>
        </w:rPr>
        <w:t>Maker</w:t>
      </w:r>
      <w:proofErr w:type="spellEnd"/>
      <w:r>
        <w:rPr>
          <w:sz w:val="24"/>
        </w:rPr>
        <w:t>“, jedoch noch keine Framework unabhängige Lösung)</w:t>
      </w:r>
    </w:p>
    <w:p w14:paraId="126F5B2B" w14:textId="77777777" w:rsidR="00D16BF5" w:rsidRDefault="00D16BF5" w:rsidP="00CA4C02">
      <w:pPr>
        <w:numPr>
          <w:ilvl w:val="1"/>
          <w:numId w:val="4"/>
        </w:numPr>
        <w:spacing w:line="360" w:lineRule="auto"/>
        <w:jc w:val="both"/>
        <w:rPr>
          <w:sz w:val="24"/>
        </w:rPr>
      </w:pPr>
      <w:r>
        <w:rPr>
          <w:sz w:val="24"/>
        </w:rPr>
        <w:t>Von jedem bedienbar -&gt; große Zielgruppe</w:t>
      </w:r>
    </w:p>
    <w:p w14:paraId="55092ACE" w14:textId="77777777" w:rsidR="00D16BF5" w:rsidRDefault="00D16BF5" w:rsidP="00CA4C02">
      <w:pPr>
        <w:numPr>
          <w:ilvl w:val="1"/>
          <w:numId w:val="4"/>
        </w:numPr>
        <w:tabs>
          <w:tab w:val="left" w:pos="1843"/>
        </w:tabs>
        <w:spacing w:line="360" w:lineRule="auto"/>
        <w:jc w:val="both"/>
        <w:rPr>
          <w:sz w:val="24"/>
        </w:rPr>
      </w:pPr>
      <w:r>
        <w:rPr>
          <w:sz w:val="24"/>
        </w:rPr>
        <w:t>Mögliches Problem:  zeitlicher Rahmen nicht ausreichend</w:t>
      </w:r>
    </w:p>
    <w:p w14:paraId="5BBC04CA" w14:textId="77777777" w:rsidR="00D16BF5" w:rsidRDefault="00D16BF5" w:rsidP="00CA4C02">
      <w:pPr>
        <w:tabs>
          <w:tab w:val="left" w:pos="1843"/>
        </w:tabs>
        <w:spacing w:line="360" w:lineRule="auto"/>
        <w:jc w:val="both"/>
        <w:rPr>
          <w:sz w:val="24"/>
        </w:rPr>
      </w:pPr>
      <w:r>
        <w:rPr>
          <w:sz w:val="24"/>
        </w:rPr>
        <w:lastRenderedPageBreak/>
        <w:t>Jede dieser Ideen kann mit Hilfe den zuvor ausgewählten Technologien und Frameworks umgesetzt und als Website angesteuert werden.</w:t>
      </w:r>
    </w:p>
    <w:p w14:paraId="57109F0F" w14:textId="77777777" w:rsidR="000E1267" w:rsidRDefault="00D16BF5" w:rsidP="00CA4C02">
      <w:pPr>
        <w:tabs>
          <w:tab w:val="left" w:pos="1843"/>
        </w:tabs>
        <w:spacing w:line="360" w:lineRule="auto"/>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CA4C02">
      <w:pPr>
        <w:tabs>
          <w:tab w:val="left" w:pos="1843"/>
        </w:tabs>
        <w:spacing w:line="360" w:lineRule="auto"/>
        <w:jc w:val="both"/>
        <w:rPr>
          <w:sz w:val="24"/>
        </w:rPr>
      </w:pPr>
    </w:p>
    <w:p w14:paraId="7285945A" w14:textId="77777777" w:rsidR="007B5012" w:rsidRDefault="007B5012" w:rsidP="00CA4C02">
      <w:pPr>
        <w:tabs>
          <w:tab w:val="left" w:pos="1843"/>
        </w:tabs>
        <w:spacing w:line="360" w:lineRule="auto"/>
        <w:jc w:val="both"/>
        <w:rPr>
          <w:sz w:val="24"/>
        </w:rPr>
      </w:pPr>
    </w:p>
    <w:p w14:paraId="099923C1" w14:textId="77777777" w:rsidR="00D16BF5" w:rsidRDefault="00D16BF5" w:rsidP="00CA4C02">
      <w:pPr>
        <w:pStyle w:val="berschrift1"/>
        <w:numPr>
          <w:ilvl w:val="1"/>
          <w:numId w:val="31"/>
        </w:numPr>
        <w:spacing w:line="360" w:lineRule="auto"/>
      </w:pPr>
      <w:bookmarkStart w:id="12" w:name="_Toc293906240"/>
      <w:r w:rsidRPr="000E1267">
        <w:t>Firmengründung</w:t>
      </w:r>
      <w:bookmarkEnd w:id="11"/>
      <w:bookmarkEnd w:id="12"/>
    </w:p>
    <w:p w14:paraId="52FD5BAF" w14:textId="77777777" w:rsidR="007B5012" w:rsidRPr="007B5012" w:rsidRDefault="007B5012" w:rsidP="00CA4C02">
      <w:pPr>
        <w:spacing w:line="360" w:lineRule="auto"/>
      </w:pPr>
    </w:p>
    <w:p w14:paraId="5CB327BB" w14:textId="77777777" w:rsidR="00D16BF5" w:rsidRDefault="00D16BF5" w:rsidP="00CA4C02">
      <w:pPr>
        <w:spacing w:line="360" w:lineRule="auto"/>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CA4C02">
      <w:pPr>
        <w:spacing w:line="360" w:lineRule="auto"/>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CA4C02">
      <w:pPr>
        <w:spacing w:line="360" w:lineRule="auto"/>
        <w:jc w:val="both"/>
        <w:rPr>
          <w:sz w:val="24"/>
        </w:rPr>
      </w:pPr>
    </w:p>
    <w:p w14:paraId="5817F611" w14:textId="77777777" w:rsidR="00D16BF5" w:rsidRPr="000E1267" w:rsidRDefault="00D16BF5" w:rsidP="00CA4C02">
      <w:pPr>
        <w:pStyle w:val="berschrift1"/>
        <w:numPr>
          <w:ilvl w:val="1"/>
          <w:numId w:val="31"/>
        </w:numPr>
        <w:spacing w:line="360" w:lineRule="auto"/>
      </w:pPr>
      <w:bookmarkStart w:id="15" w:name="_Toc293906241"/>
      <w:r w:rsidRPr="000E1267">
        <w:t>Namensfindung</w:t>
      </w:r>
      <w:bookmarkEnd w:id="14"/>
      <w:bookmarkEnd w:id="15"/>
    </w:p>
    <w:p w14:paraId="2A47C870" w14:textId="77777777" w:rsidR="00022A2A" w:rsidRPr="00022A2A" w:rsidRDefault="00022A2A" w:rsidP="00CA4C02">
      <w:pPr>
        <w:spacing w:line="360" w:lineRule="auto"/>
      </w:pPr>
    </w:p>
    <w:p w14:paraId="1EE1377F" w14:textId="77777777" w:rsidR="00D16BF5" w:rsidRDefault="00D16BF5" w:rsidP="00CA4C02">
      <w:pPr>
        <w:spacing w:line="360" w:lineRule="auto"/>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sind wir zu Titeln wie „Canvas24“ und „</w:t>
      </w:r>
      <w:proofErr w:type="spellStart"/>
      <w:r>
        <w:rPr>
          <w:sz w:val="24"/>
        </w:rPr>
        <w:t>JSGames</w:t>
      </w:r>
      <w:proofErr w:type="spellEnd"/>
      <w:r>
        <w:rPr>
          <w:sz w:val="24"/>
        </w:rPr>
        <w:t xml:space="preserve">“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CA4C02">
      <w:pPr>
        <w:spacing w:line="360" w:lineRule="auto"/>
        <w:jc w:val="both"/>
        <w:rPr>
          <w:sz w:val="24"/>
        </w:rPr>
      </w:pPr>
      <w:r>
        <w:rPr>
          <w:sz w:val="24"/>
        </w:rPr>
        <w:lastRenderedPageBreak/>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CA4C02">
      <w:pPr>
        <w:spacing w:line="360" w:lineRule="auto"/>
        <w:jc w:val="both"/>
        <w:rPr>
          <w:sz w:val="24"/>
        </w:rPr>
      </w:pPr>
    </w:p>
    <w:p w14:paraId="6E5A94BB" w14:textId="77777777" w:rsidR="00D16BF5" w:rsidRPr="000E1267" w:rsidRDefault="00D16BF5" w:rsidP="00CA4C02">
      <w:pPr>
        <w:pStyle w:val="berschrift1"/>
        <w:numPr>
          <w:ilvl w:val="1"/>
          <w:numId w:val="31"/>
        </w:numPr>
        <w:spacing w:line="360" w:lineRule="auto"/>
        <w:rPr>
          <w:sz w:val="24"/>
        </w:rPr>
      </w:pPr>
      <w:bookmarkStart w:id="18" w:name="_Toc293906242"/>
      <w:r w:rsidRPr="000E1267">
        <w:t>Entscheidungsfindung</w:t>
      </w:r>
      <w:bookmarkEnd w:id="16"/>
      <w:bookmarkEnd w:id="17"/>
      <w:bookmarkEnd w:id="18"/>
    </w:p>
    <w:p w14:paraId="2408C831" w14:textId="77777777" w:rsidR="00022A2A" w:rsidRPr="00022A2A" w:rsidRDefault="00022A2A" w:rsidP="00CA4C02">
      <w:pPr>
        <w:spacing w:line="360" w:lineRule="auto"/>
      </w:pPr>
    </w:p>
    <w:p w14:paraId="7FF4B5D2" w14:textId="77777777" w:rsidR="000E1267" w:rsidRDefault="00D16BF5" w:rsidP="00CA4C02">
      <w:pPr>
        <w:spacing w:line="360" w:lineRule="auto"/>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3D245EE6" w14:textId="77777777" w:rsidR="00980193" w:rsidRDefault="00980193" w:rsidP="00CA4C02">
      <w:pPr>
        <w:spacing w:line="360" w:lineRule="auto"/>
        <w:jc w:val="both"/>
      </w:pPr>
    </w:p>
    <w:p w14:paraId="0564F48F" w14:textId="354B3C74" w:rsidR="007B5012" w:rsidRPr="00CA4C02" w:rsidRDefault="00D16BF5" w:rsidP="00CA4C02">
      <w:pPr>
        <w:pStyle w:val="berschrift1"/>
        <w:numPr>
          <w:ilvl w:val="0"/>
          <w:numId w:val="31"/>
        </w:numPr>
        <w:spacing w:line="360" w:lineRule="auto"/>
        <w:rPr>
          <w:sz w:val="32"/>
        </w:rPr>
      </w:pPr>
      <w:bookmarkStart w:id="21" w:name="_Toc293906243"/>
      <w:r w:rsidRPr="00C82897">
        <w:rPr>
          <w:sz w:val="32"/>
        </w:rPr>
        <w:t>Projektplanung</w:t>
      </w:r>
      <w:bookmarkStart w:id="22" w:name="__RefHeading___Toc292971825"/>
      <w:bookmarkStart w:id="23" w:name="_Toc293666702"/>
      <w:bookmarkEnd w:id="20"/>
      <w:bookmarkEnd w:id="22"/>
      <w:bookmarkEnd w:id="21"/>
    </w:p>
    <w:p w14:paraId="0D06BF6F" w14:textId="77777777" w:rsidR="00D16BF5" w:rsidRPr="000E1267" w:rsidRDefault="00D16BF5" w:rsidP="00CA4C02">
      <w:pPr>
        <w:pStyle w:val="berschrift1"/>
        <w:numPr>
          <w:ilvl w:val="1"/>
          <w:numId w:val="31"/>
        </w:numPr>
        <w:spacing w:line="360" w:lineRule="auto"/>
      </w:pPr>
      <w:bookmarkStart w:id="24" w:name="_Toc293906244"/>
      <w:r w:rsidRPr="000E1267">
        <w:t>Detaillierung</w:t>
      </w:r>
      <w:bookmarkEnd w:id="23"/>
      <w:bookmarkEnd w:id="24"/>
    </w:p>
    <w:p w14:paraId="56EAC29D" w14:textId="77777777" w:rsidR="00022A2A" w:rsidRPr="00022A2A" w:rsidRDefault="00022A2A" w:rsidP="00CA4C02">
      <w:pPr>
        <w:spacing w:line="360" w:lineRule="auto"/>
      </w:pPr>
    </w:p>
    <w:p w14:paraId="0738F135" w14:textId="77777777" w:rsidR="000C5A77" w:rsidRDefault="009E5932" w:rsidP="00CA4C02">
      <w:pPr>
        <w:spacing w:line="360" w:lineRule="auto"/>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CA4C02">
      <w:pPr>
        <w:numPr>
          <w:ilvl w:val="0"/>
          <w:numId w:val="6"/>
        </w:numPr>
        <w:spacing w:line="360" w:lineRule="auto"/>
        <w:jc w:val="both"/>
        <w:rPr>
          <w:sz w:val="24"/>
        </w:rPr>
      </w:pPr>
      <w:r>
        <w:rPr>
          <w:sz w:val="24"/>
        </w:rPr>
        <w:lastRenderedPageBreak/>
        <w:t>Tasks werden asynchron verarbeitet und bieten so eine deutlich bessere Performance gegenüber Konkurrenten in diesem Segment (wie z.B. PHP)</w:t>
      </w:r>
    </w:p>
    <w:p w14:paraId="06270A2C" w14:textId="77777777" w:rsidR="000C5A77" w:rsidRDefault="000C5A77" w:rsidP="00CA4C02">
      <w:pPr>
        <w:numPr>
          <w:ilvl w:val="0"/>
          <w:numId w:val="6"/>
        </w:numPr>
        <w:spacing w:line="360" w:lineRule="auto"/>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A4C02">
      <w:pPr>
        <w:numPr>
          <w:ilvl w:val="0"/>
          <w:numId w:val="6"/>
        </w:numPr>
        <w:spacing w:line="360" w:lineRule="auto"/>
        <w:jc w:val="both"/>
        <w:rPr>
          <w:sz w:val="24"/>
        </w:rPr>
      </w:pPr>
      <w:r>
        <w:rPr>
          <w:sz w:val="24"/>
        </w:rPr>
        <w:t>Die Serveranwendung ist plattformunabhängig, sowie Open</w:t>
      </w:r>
      <w:r w:rsidR="00763EBD">
        <w:rPr>
          <w:sz w:val="24"/>
        </w:rPr>
        <w:t xml:space="preserve"> </w:t>
      </w:r>
      <w:r>
        <w:rPr>
          <w:sz w:val="24"/>
        </w:rPr>
        <w:t xml:space="preserve">Source und auf so gut wie jedem Rechner lauffähig – egal ob professioneller Server oder </w:t>
      </w:r>
      <w:proofErr w:type="spellStart"/>
      <w:r>
        <w:rPr>
          <w:sz w:val="24"/>
        </w:rPr>
        <w:t>raspberry</w:t>
      </w:r>
      <w:proofErr w:type="spellEnd"/>
      <w:r>
        <w:rPr>
          <w:sz w:val="24"/>
        </w:rPr>
        <w:t xml:space="preserve"> </w:t>
      </w:r>
      <w:proofErr w:type="spellStart"/>
      <w:r>
        <w:rPr>
          <w:sz w:val="24"/>
        </w:rPr>
        <w:t>pi</w:t>
      </w:r>
      <w:proofErr w:type="spellEnd"/>
      <w:r>
        <w:rPr>
          <w:sz w:val="24"/>
        </w:rPr>
        <w:t>.</w:t>
      </w:r>
    </w:p>
    <w:p w14:paraId="6909D388" w14:textId="77777777" w:rsidR="00F2145F" w:rsidRDefault="00F2145F" w:rsidP="00CA4C02">
      <w:pPr>
        <w:spacing w:line="360" w:lineRule="auto"/>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CA4C02">
      <w:pPr>
        <w:spacing w:line="360" w:lineRule="auto"/>
        <w:jc w:val="both"/>
        <w:rPr>
          <w:sz w:val="24"/>
        </w:rPr>
      </w:pPr>
      <w:r>
        <w:rPr>
          <w:sz w:val="24"/>
        </w:rPr>
        <w:t>Um in Zeiten von immer verschiedeneren Endgeräten ist es für eine Website sehr wichtig ‚</w:t>
      </w:r>
      <w:proofErr w:type="spellStart"/>
      <w:r>
        <w:rPr>
          <w:sz w:val="24"/>
        </w:rPr>
        <w:t>responsive</w:t>
      </w:r>
      <w:proofErr w:type="spellEnd"/>
      <w:r>
        <w:rPr>
          <w:sz w:val="24"/>
        </w:rPr>
        <w:t xml:space="preserve">’ zu sein. Das heißt die Seite muss sich den verschiedensten Bildschirmauflösungen anpassen können und sorgt so auch auf </w:t>
      </w:r>
      <w:proofErr w:type="spellStart"/>
      <w:r>
        <w:rPr>
          <w:sz w:val="24"/>
        </w:rPr>
        <w:t>Smartphones</w:t>
      </w:r>
      <w:proofErr w:type="spellEnd"/>
      <w:r>
        <w:rPr>
          <w:sz w:val="24"/>
        </w:rPr>
        <w:t xml:space="preserve"> für eine gut lesbare Darstellung. Aus diesem Grund nutzen wir das Frontend-Framework Bootstrap</w:t>
      </w:r>
      <w:r>
        <w:rPr>
          <w:rStyle w:val="Funotenzeichen"/>
          <w:sz w:val="24"/>
        </w:rPr>
        <w:footnoteReference w:id="5"/>
      </w:r>
      <w:r>
        <w:rPr>
          <w:sz w:val="24"/>
        </w:rPr>
        <w:t xml:space="preserve"> - ursprünglich von </w:t>
      </w:r>
      <w:proofErr w:type="spellStart"/>
      <w:r>
        <w:rPr>
          <w:sz w:val="24"/>
        </w:rPr>
        <w:t>Twitter</w:t>
      </w:r>
      <w:proofErr w:type="spellEnd"/>
      <w:r>
        <w:rPr>
          <w:sz w:val="24"/>
        </w:rPr>
        <w:t xml:space="preserve"> entwickelt, nun als Open</w:t>
      </w:r>
      <w:r w:rsidR="00763EBD">
        <w:rPr>
          <w:sz w:val="24"/>
        </w:rPr>
        <w:t xml:space="preserve"> </w:t>
      </w:r>
      <w:r>
        <w:rPr>
          <w:sz w:val="24"/>
        </w:rPr>
        <w:t xml:space="preserve">Source Framework erhältlich – als Hilfstemplate. </w:t>
      </w:r>
    </w:p>
    <w:p w14:paraId="0EBE1627" w14:textId="77777777" w:rsidR="00F2145F" w:rsidRDefault="00520138" w:rsidP="00CA4C02">
      <w:pPr>
        <w:spacing w:line="360" w:lineRule="auto"/>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CA4C02">
      <w:pPr>
        <w:numPr>
          <w:ilvl w:val="0"/>
          <w:numId w:val="7"/>
        </w:numPr>
        <w:spacing w:line="360" w:lineRule="auto"/>
        <w:jc w:val="both"/>
        <w:rPr>
          <w:sz w:val="24"/>
        </w:rPr>
      </w:pPr>
      <w:r w:rsidRPr="00D30C9D">
        <w:rPr>
          <w:b/>
          <w:sz w:val="24"/>
        </w:rPr>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CA4C02">
      <w:pPr>
        <w:numPr>
          <w:ilvl w:val="0"/>
          <w:numId w:val="7"/>
        </w:numPr>
        <w:spacing w:line="360" w:lineRule="auto"/>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w:t>
      </w:r>
      <w:r w:rsidR="00B20178">
        <w:rPr>
          <w:sz w:val="24"/>
        </w:rPr>
        <w:lastRenderedPageBreak/>
        <w:t>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CA4C02">
      <w:pPr>
        <w:numPr>
          <w:ilvl w:val="0"/>
          <w:numId w:val="7"/>
        </w:numPr>
        <w:spacing w:line="360" w:lineRule="auto"/>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CA4C02">
      <w:pPr>
        <w:numPr>
          <w:ilvl w:val="0"/>
          <w:numId w:val="7"/>
        </w:numPr>
        <w:spacing w:line="360" w:lineRule="auto"/>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CA4C02">
      <w:pPr>
        <w:spacing w:line="360" w:lineRule="auto"/>
        <w:jc w:val="both"/>
        <w:rPr>
          <w:b/>
          <w:sz w:val="24"/>
        </w:rPr>
      </w:pPr>
    </w:p>
    <w:p w14:paraId="54D7CBBC" w14:textId="77777777" w:rsidR="00D16BF5" w:rsidRPr="000E1267" w:rsidRDefault="00D16BF5" w:rsidP="00CA4C02">
      <w:pPr>
        <w:pStyle w:val="berschrift1"/>
        <w:numPr>
          <w:ilvl w:val="1"/>
          <w:numId w:val="31"/>
        </w:numPr>
        <w:spacing w:line="360" w:lineRule="auto"/>
        <w:rPr>
          <w:sz w:val="24"/>
        </w:rPr>
      </w:pPr>
      <w:bookmarkStart w:id="27" w:name="_Toc293906245"/>
      <w:r w:rsidRPr="000E1267">
        <w:t>Strukturierung</w:t>
      </w:r>
      <w:bookmarkEnd w:id="26"/>
      <w:bookmarkEnd w:id="27"/>
    </w:p>
    <w:p w14:paraId="75AFDB76" w14:textId="77777777" w:rsidR="00022A2A" w:rsidRPr="00022A2A" w:rsidRDefault="00022A2A" w:rsidP="00CA4C02">
      <w:pPr>
        <w:spacing w:line="360" w:lineRule="auto"/>
      </w:pPr>
    </w:p>
    <w:p w14:paraId="76833AD8" w14:textId="5A803DD4" w:rsidR="00DB7ADA" w:rsidRDefault="00C65929" w:rsidP="00CA4C02">
      <w:pPr>
        <w:spacing w:line="360" w:lineRule="auto"/>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w:t>
      </w:r>
      <w:proofErr w:type="spellStart"/>
      <w:r w:rsidR="00742E08">
        <w:rPr>
          <w:sz w:val="24"/>
          <w:szCs w:val="24"/>
        </w:rPr>
        <w:t>Naming</w:t>
      </w:r>
      <w:proofErr w:type="spellEnd"/>
      <w:r w:rsidR="00742E08">
        <w:rPr>
          <w:sz w:val="24"/>
          <w:szCs w:val="24"/>
        </w:rPr>
        <w:t>-&amp; Code-</w:t>
      </w:r>
      <w:proofErr w:type="spellStart"/>
      <w:r>
        <w:rPr>
          <w:sz w:val="24"/>
          <w:szCs w:val="24"/>
        </w:rPr>
        <w:t>Convention</w:t>
      </w:r>
      <w:proofErr w:type="spellEnd"/>
      <w:r w:rsidR="00DB7ADA">
        <w:rPr>
          <w:sz w:val="24"/>
          <w:szCs w:val="24"/>
        </w:rPr>
        <w:t xml:space="preserve"> erstellt, die von allen Programmierern eingehalten werden sollte.</w:t>
      </w:r>
    </w:p>
    <w:p w14:paraId="23756FC6" w14:textId="77777777" w:rsidR="00DB7ADA" w:rsidRDefault="00DB7ADA" w:rsidP="00CA4C02">
      <w:pPr>
        <w:spacing w:line="360" w:lineRule="auto"/>
        <w:jc w:val="both"/>
        <w:rPr>
          <w:sz w:val="24"/>
          <w:szCs w:val="24"/>
        </w:rPr>
      </w:pPr>
      <w:r>
        <w:rPr>
          <w:sz w:val="24"/>
          <w:szCs w:val="24"/>
        </w:rPr>
        <w:t>Einige dieser Konventionen lauten wie folgt:</w:t>
      </w:r>
    </w:p>
    <w:p w14:paraId="6B4DC9C8" w14:textId="2A16C187" w:rsidR="00C65929" w:rsidRDefault="00DB7ADA" w:rsidP="00CA4C02">
      <w:pPr>
        <w:numPr>
          <w:ilvl w:val="0"/>
          <w:numId w:val="8"/>
        </w:numPr>
        <w:spacing w:line="360" w:lineRule="auto"/>
        <w:jc w:val="both"/>
        <w:rPr>
          <w:sz w:val="24"/>
          <w:szCs w:val="24"/>
        </w:rPr>
      </w:pPr>
      <w:proofErr w:type="spellStart"/>
      <w:r>
        <w:rPr>
          <w:sz w:val="24"/>
          <w:szCs w:val="24"/>
        </w:rPr>
        <w:t>CamelCase</w:t>
      </w:r>
      <w:proofErr w:type="spellEnd"/>
      <w:r>
        <w:rPr>
          <w:sz w:val="24"/>
          <w:szCs w:val="24"/>
        </w:rPr>
        <w:t xml:space="preserve">: Variablen und Funktionen werden nach der </w:t>
      </w:r>
      <w:proofErr w:type="spellStart"/>
      <w:r>
        <w:rPr>
          <w:sz w:val="24"/>
          <w:szCs w:val="24"/>
        </w:rPr>
        <w:t>CamelCase</w:t>
      </w:r>
      <w:proofErr w:type="spellEnd"/>
      <w:r>
        <w:rPr>
          <w:sz w:val="24"/>
          <w:szCs w:val="24"/>
        </w:rPr>
        <w:t>-Schreibweise benannt. Damit wird die allgemeine Lesbarkeit erhöht.</w:t>
      </w:r>
      <w:r w:rsidR="00F7383B">
        <w:rPr>
          <w:sz w:val="24"/>
          <w:szCs w:val="24"/>
        </w:rPr>
        <w:t xml:space="preserve"> Anbei eine Funktion und darin enthaltene Variablen mit </w:t>
      </w:r>
      <w:proofErr w:type="spellStart"/>
      <w:r w:rsidR="00F7383B">
        <w:rPr>
          <w:sz w:val="24"/>
          <w:szCs w:val="24"/>
        </w:rPr>
        <w:t>CamelCase</w:t>
      </w:r>
      <w:proofErr w:type="spellEnd"/>
      <w:r w:rsidR="00F7383B">
        <w:rPr>
          <w:sz w:val="24"/>
          <w:szCs w:val="24"/>
        </w:rPr>
        <w:t>.</w:t>
      </w:r>
    </w:p>
    <w:p w14:paraId="2242E91B" w14:textId="1D7A982B" w:rsidR="00DB7ADA" w:rsidRDefault="002A3EA8" w:rsidP="00CA4C02">
      <w:pPr>
        <w:numPr>
          <w:ilvl w:val="0"/>
          <w:numId w:val="8"/>
        </w:numPr>
        <w:spacing w:line="360" w:lineRule="auto"/>
        <w:jc w:val="both"/>
        <w:rPr>
          <w:sz w:val="24"/>
          <w:szCs w:val="24"/>
        </w:rPr>
      </w:pPr>
      <w:r>
        <w:rPr>
          <w:noProof/>
        </w:rPr>
        <w:lastRenderedPageBreak/>
        <mc:AlternateContent>
          <mc:Choice Requires="wps">
            <w:drawing>
              <wp:anchor distT="0" distB="0" distL="114300" distR="114300" simplePos="0" relativeHeight="251657728" behindDoc="0" locked="0" layoutInCell="1" allowOverlap="1" wp14:anchorId="01A9BD04" wp14:editId="59526A5D">
                <wp:simplePos x="0" y="0"/>
                <wp:positionH relativeFrom="column">
                  <wp:posOffset>3209925</wp:posOffset>
                </wp:positionH>
                <wp:positionV relativeFrom="paragraph">
                  <wp:posOffset>748665</wp:posOffset>
                </wp:positionV>
                <wp:extent cx="2510790" cy="488315"/>
                <wp:effectExtent l="0" t="0" r="3810" b="19685"/>
                <wp:wrapTight wrapText="bothSides">
                  <wp:wrapPolygon edited="0">
                    <wp:start x="0" y="0"/>
                    <wp:lineTo x="0" y="21347"/>
                    <wp:lineTo x="21414" y="21347"/>
                    <wp:lineTo x="2141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346FAF" w:rsidRPr="009668C5" w:rsidRDefault="00346FAF"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52.75pt;margin-top:58.95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" filled="f" stroked="f">
                <v:textbox style="mso-fit-shape-to-text:t" inset="0,0,0,0">
                  <w:txbxContent>
                    <w:p w14:paraId="419CE0BC" w14:textId="77777777" w:rsidR="00346FAF" w:rsidRPr="009668C5" w:rsidRDefault="00346FAF"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v:textbox>
                <w10:wrap type="tight"/>
              </v:shape>
            </w:pict>
          </mc:Fallback>
        </mc:AlternateContent>
      </w:r>
      <w:r>
        <w:rPr>
          <w:noProof/>
        </w:rPr>
        <w:drawing>
          <wp:anchor distT="0" distB="0" distL="114300" distR="114300" simplePos="0" relativeHeight="251656704" behindDoc="0" locked="0" layoutInCell="1" allowOverlap="1" wp14:anchorId="35319DE5" wp14:editId="032C6604">
            <wp:simplePos x="0" y="0"/>
            <wp:positionH relativeFrom="column">
              <wp:posOffset>3185795</wp:posOffset>
            </wp:positionH>
            <wp:positionV relativeFrom="paragraph">
              <wp:posOffset>-92710</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Englische Namen: Variablen und Funktionen sollten einheitlich englische Bezeichnungen haben.</w:t>
      </w:r>
    </w:p>
    <w:p w14:paraId="5D5D7487" w14:textId="77777777" w:rsidR="002A3EA8" w:rsidRDefault="002A3EA8" w:rsidP="002A3EA8">
      <w:pPr>
        <w:spacing w:line="360" w:lineRule="auto"/>
        <w:jc w:val="both"/>
        <w:rPr>
          <w:sz w:val="24"/>
          <w:szCs w:val="24"/>
        </w:rPr>
      </w:pPr>
    </w:p>
    <w:p w14:paraId="7BF57690" w14:textId="77777777" w:rsidR="00F7383B" w:rsidRDefault="00F7383B" w:rsidP="00CA4C02">
      <w:pPr>
        <w:numPr>
          <w:ilvl w:val="0"/>
          <w:numId w:val="8"/>
        </w:numPr>
        <w:spacing w:line="360" w:lineRule="auto"/>
        <w:rPr>
          <w:sz w:val="24"/>
          <w:szCs w:val="24"/>
        </w:rPr>
      </w:pPr>
      <w:r>
        <w:rPr>
          <w:sz w:val="24"/>
          <w:szCs w:val="24"/>
        </w:rPr>
        <w:t xml:space="preserve">LC-First: </w:t>
      </w:r>
      <w:proofErr w:type="spellStart"/>
      <w:r>
        <w:rPr>
          <w:b/>
          <w:sz w:val="24"/>
          <w:szCs w:val="24"/>
        </w:rPr>
        <w:t>L</w:t>
      </w:r>
      <w:r>
        <w:rPr>
          <w:sz w:val="24"/>
          <w:szCs w:val="24"/>
        </w:rPr>
        <w:t>ower</w:t>
      </w:r>
      <w:r>
        <w:rPr>
          <w:b/>
          <w:sz w:val="24"/>
          <w:szCs w:val="24"/>
        </w:rPr>
        <w:t>C</w:t>
      </w:r>
      <w:r>
        <w:rPr>
          <w:sz w:val="24"/>
          <w:szCs w:val="24"/>
        </w:rPr>
        <w:t>ase</w:t>
      </w:r>
      <w:proofErr w:type="spellEnd"/>
      <w:r>
        <w:rPr>
          <w:sz w:val="24"/>
          <w:szCs w:val="24"/>
        </w:rPr>
        <w:t xml:space="preserve">-First legt fest, dass der erste Buchstabe von Variablen und Funktionen klein geschrieben wird. </w:t>
      </w:r>
    </w:p>
    <w:p w14:paraId="654C35CF" w14:textId="77777777" w:rsidR="002A3EA8" w:rsidRDefault="002A3EA8" w:rsidP="002A3EA8">
      <w:pPr>
        <w:spacing w:line="360" w:lineRule="auto"/>
        <w:jc w:val="both"/>
        <w:rPr>
          <w:sz w:val="24"/>
          <w:szCs w:val="24"/>
        </w:rPr>
      </w:pPr>
    </w:p>
    <w:p w14:paraId="12D276A4" w14:textId="47309D53" w:rsidR="00F7383B" w:rsidRDefault="002A3EA8" w:rsidP="00CA4C02">
      <w:pPr>
        <w:numPr>
          <w:ilvl w:val="0"/>
          <w:numId w:val="8"/>
        </w:numPr>
        <w:spacing w:line="360" w:lineRule="auto"/>
        <w:jc w:val="both"/>
        <w:rPr>
          <w:sz w:val="24"/>
          <w:szCs w:val="24"/>
        </w:rPr>
      </w:pPr>
      <w:r>
        <w:rPr>
          <w:noProof/>
        </w:rPr>
        <w:drawing>
          <wp:anchor distT="0" distB="0" distL="114300" distR="114300" simplePos="0" relativeHeight="251658752" behindDoc="0" locked="0" layoutInCell="1" allowOverlap="1" wp14:anchorId="58138168" wp14:editId="1345A62A">
            <wp:simplePos x="0" y="0"/>
            <wp:positionH relativeFrom="column">
              <wp:posOffset>3579495</wp:posOffset>
            </wp:positionH>
            <wp:positionV relativeFrom="paragraph">
              <wp:posOffset>347980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09E1FFB9" wp14:editId="2F106008">
                <wp:simplePos x="0" y="0"/>
                <wp:positionH relativeFrom="column">
                  <wp:posOffset>3620135</wp:posOffset>
                </wp:positionH>
                <wp:positionV relativeFrom="paragraph">
                  <wp:posOffset>1587500</wp:posOffset>
                </wp:positionV>
                <wp:extent cx="2177415" cy="488315"/>
                <wp:effectExtent l="0" t="0" r="6985" b="19685"/>
                <wp:wrapTight wrapText="bothSides">
                  <wp:wrapPolygon edited="0">
                    <wp:start x="0" y="0"/>
                    <wp:lineTo x="0" y="21347"/>
                    <wp:lineTo x="21417" y="21347"/>
                    <wp:lineTo x="21417" y="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346FAF" w:rsidRPr="002342CE" w:rsidRDefault="00346FAF"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85.05pt;margin-top:125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" filled="f" stroked="f">
                <v:textbox style="mso-fit-shape-to-text:t" inset="0,0,0,0">
                  <w:txbxContent>
                    <w:p w14:paraId="05B99AC5" w14:textId="77777777" w:rsidR="00346FAF" w:rsidRPr="002342CE" w:rsidRDefault="00346FAF"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v:textbox>
                <w10:wrap type="tight"/>
              </v:shape>
            </w:pict>
          </mc:Fallback>
        </mc:AlternateContent>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CA4C02">
      <w:pPr>
        <w:spacing w:line="360" w:lineRule="auto"/>
        <w:ind w:left="784"/>
        <w:jc w:val="both"/>
        <w:rPr>
          <w:sz w:val="24"/>
          <w:szCs w:val="24"/>
        </w:rPr>
      </w:pPr>
    </w:p>
    <w:p w14:paraId="2F1E1CAA" w14:textId="596F2A7E" w:rsidR="00520138" w:rsidRDefault="002D1F58" w:rsidP="00CA4C02">
      <w:pPr>
        <w:spacing w:line="360" w:lineRule="auto"/>
        <w:jc w:val="both"/>
        <w:rPr>
          <w:sz w:val="24"/>
          <w:szCs w:val="24"/>
        </w:rPr>
      </w:pPr>
      <w:r>
        <w:rPr>
          <w:sz w:val="24"/>
          <w:szCs w:val="24"/>
        </w:rPr>
        <w:t xml:space="preserve">Die Ordner- und Dateistruktur ist für die Übersichtlichkeit ebenso wichtig wie das Halten an </w:t>
      </w:r>
      <w:proofErr w:type="spellStart"/>
      <w:r>
        <w:rPr>
          <w:sz w:val="24"/>
          <w:szCs w:val="24"/>
        </w:rPr>
        <w:t>Namingconventions</w:t>
      </w:r>
      <w:proofErr w:type="spellEnd"/>
      <w:r>
        <w:rPr>
          <w:sz w:val="24"/>
          <w:szCs w:val="24"/>
        </w:rPr>
        <w:t xml:space="preserve">.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CA4C02">
      <w:pPr>
        <w:spacing w:line="360" w:lineRule="auto"/>
        <w:jc w:val="both"/>
        <w:rPr>
          <w:sz w:val="24"/>
          <w:szCs w:val="24"/>
        </w:rPr>
      </w:pPr>
      <w:r w:rsidRPr="00D37C04">
        <w:rPr>
          <w:sz w:val="24"/>
          <w:szCs w:val="24"/>
        </w:rPr>
        <w:t xml:space="preserve">Technologie ist im stetigen Wandel. So auch Datenbanken und deren Software. Um auf alle zukünftigen Eventualitäten vorbereitet zu sein und uns nicht dauerhaft an die jetzt gewählte Datenbank MySQL zu binden haben wir uns dazu entschlossen das Design Pattern Data </w:t>
      </w:r>
      <w:r w:rsidRPr="00D37C04">
        <w:rPr>
          <w:sz w:val="24"/>
          <w:szCs w:val="24"/>
        </w:rPr>
        <w:lastRenderedPageBreak/>
        <w:t xml:space="preserve">Access </w:t>
      </w:r>
      <w:proofErr w:type="spellStart"/>
      <w:r w:rsidRPr="00D37C04">
        <w:rPr>
          <w:sz w:val="24"/>
          <w:szCs w:val="24"/>
        </w:rPr>
        <w:t>Object</w:t>
      </w:r>
      <w:proofErr w:type="spellEnd"/>
      <w:r w:rsidRPr="00D37C04">
        <w:rPr>
          <w:sz w:val="24"/>
          <w:szCs w:val="24"/>
        </w:rPr>
        <w:t xml:space="preserve">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 xml:space="preserve">minimiert. Es müsste lediglich ein neues Data Access </w:t>
      </w:r>
      <w:proofErr w:type="spellStart"/>
      <w:r w:rsidRPr="00D37C04">
        <w:rPr>
          <w:sz w:val="24"/>
          <w:szCs w:val="24"/>
        </w:rPr>
        <w:t>O</w:t>
      </w:r>
      <w:r>
        <w:rPr>
          <w:sz w:val="24"/>
          <w:szCs w:val="24"/>
        </w:rPr>
        <w:t>b</w:t>
      </w:r>
      <w:r w:rsidRPr="00D37C04">
        <w:rPr>
          <w:sz w:val="24"/>
          <w:szCs w:val="24"/>
        </w:rPr>
        <w:t>ject</w:t>
      </w:r>
      <w:proofErr w:type="spellEnd"/>
      <w:r w:rsidRPr="00D37C04">
        <w:rPr>
          <w:sz w:val="24"/>
          <w:szCs w:val="24"/>
        </w:rPr>
        <w:t xml:space="preserve">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CA4C02">
      <w:pPr>
        <w:spacing w:line="360" w:lineRule="auto"/>
        <w:jc w:val="both"/>
        <w:rPr>
          <w:sz w:val="24"/>
          <w:szCs w:val="24"/>
        </w:rPr>
      </w:pPr>
    </w:p>
    <w:p w14:paraId="0FDDCE2B" w14:textId="77777777" w:rsidR="00D16BF5" w:rsidRPr="000E1267" w:rsidRDefault="00D16BF5" w:rsidP="00CA4C02">
      <w:pPr>
        <w:pStyle w:val="berschrift1"/>
        <w:numPr>
          <w:ilvl w:val="1"/>
          <w:numId w:val="31"/>
        </w:numPr>
        <w:spacing w:line="360" w:lineRule="auto"/>
        <w:rPr>
          <w:sz w:val="24"/>
          <w:szCs w:val="24"/>
        </w:rPr>
      </w:pPr>
      <w:bookmarkStart w:id="30" w:name="_Toc293906246"/>
      <w:r w:rsidRPr="000E1267">
        <w:t>Verantwortlichkeiten</w:t>
      </w:r>
      <w:bookmarkEnd w:id="29"/>
      <w:bookmarkEnd w:id="30"/>
    </w:p>
    <w:p w14:paraId="4B3AF7CD" w14:textId="77777777" w:rsidR="00022A2A" w:rsidRPr="00022A2A" w:rsidRDefault="00022A2A" w:rsidP="00CA4C02">
      <w:pPr>
        <w:spacing w:line="360" w:lineRule="auto"/>
      </w:pPr>
    </w:p>
    <w:p w14:paraId="30414572" w14:textId="77777777" w:rsidR="00D16BF5" w:rsidRDefault="00D16BF5" w:rsidP="00CA4C02">
      <w:pPr>
        <w:spacing w:line="360" w:lineRule="auto"/>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proofErr w:type="spellStart"/>
      <w:r>
        <w:rPr>
          <w:sz w:val="24"/>
        </w:rPr>
        <w:t>Revert</w:t>
      </w:r>
      <w:proofErr w:type="spellEnd"/>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w:t>
      </w:r>
      <w:proofErr w:type="spellStart"/>
      <w:r w:rsidR="00305F4C">
        <w:rPr>
          <w:sz w:val="24"/>
        </w:rPr>
        <w:t>Branches</w:t>
      </w:r>
      <w:proofErr w:type="spellEnd"/>
      <w:r w:rsidR="00305F4C">
        <w:rPr>
          <w:sz w:val="24"/>
        </w:rPr>
        <w:t>’ einzelne Arbeitsschrit</w:t>
      </w:r>
      <w:r w:rsidR="00F2750E">
        <w:rPr>
          <w:sz w:val="24"/>
        </w:rPr>
        <w:t>te zu in Zweigen zu unterteilen und verschiedene Versionen getrennt voneinander zu bearbeiten.</w:t>
      </w:r>
    </w:p>
    <w:p w14:paraId="5311F550" w14:textId="77777777" w:rsidR="005D371C" w:rsidRDefault="005D371C" w:rsidP="00CA4C02">
      <w:pPr>
        <w:spacing w:line="360" w:lineRule="auto"/>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CA4C02">
      <w:pPr>
        <w:spacing w:line="360" w:lineRule="auto"/>
        <w:jc w:val="both"/>
        <w:rPr>
          <w:sz w:val="24"/>
        </w:rPr>
      </w:pPr>
      <w:r>
        <w:rPr>
          <w:sz w:val="24"/>
        </w:rPr>
        <w:t>Des W</w:t>
      </w:r>
      <w:r w:rsidR="00D16BF5">
        <w:rPr>
          <w:sz w:val="24"/>
        </w:rPr>
        <w:t xml:space="preserve">eiteren haben wir Lukas </w:t>
      </w:r>
      <w:proofErr w:type="spellStart"/>
      <w:r w:rsidR="00D16BF5">
        <w:rPr>
          <w:sz w:val="24"/>
        </w:rPr>
        <w:t>Trenkner</w:t>
      </w:r>
      <w:proofErr w:type="spellEnd"/>
      <w:r w:rsidR="00D16BF5">
        <w:rPr>
          <w:sz w:val="24"/>
        </w:rPr>
        <w:t xml:space="preserve">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A4C02">
      <w:pPr>
        <w:pStyle w:val="berschrift1"/>
        <w:numPr>
          <w:ilvl w:val="0"/>
          <w:numId w:val="31"/>
        </w:numPr>
        <w:spacing w:line="360" w:lineRule="auto"/>
        <w:rPr>
          <w:sz w:val="24"/>
        </w:rPr>
      </w:pPr>
      <w:bookmarkStart w:id="34" w:name="_Toc293906247"/>
      <w:r w:rsidRPr="00C82897">
        <w:rPr>
          <w:sz w:val="32"/>
        </w:rPr>
        <w:t>Marketingkonzepte</w:t>
      </w:r>
      <w:bookmarkStart w:id="35" w:name="__RefHeading___Toc292971830"/>
      <w:bookmarkStart w:id="36" w:name="_Toc293666706"/>
      <w:bookmarkEnd w:id="33"/>
      <w:bookmarkEnd w:id="35"/>
      <w:bookmarkEnd w:id="34"/>
    </w:p>
    <w:p w14:paraId="2908B6C3" w14:textId="77777777" w:rsidR="00D16BF5" w:rsidRPr="000E1267" w:rsidRDefault="00D16BF5" w:rsidP="00CA4C02">
      <w:pPr>
        <w:pStyle w:val="berschrift1"/>
        <w:numPr>
          <w:ilvl w:val="1"/>
          <w:numId w:val="31"/>
        </w:numPr>
        <w:spacing w:line="360" w:lineRule="auto"/>
        <w:rPr>
          <w:sz w:val="24"/>
        </w:rPr>
      </w:pPr>
      <w:bookmarkStart w:id="37" w:name="_Toc293906248"/>
      <w:r w:rsidRPr="000E1267">
        <w:t>Marktanalyse &amp; Verfassung des aktuellen Marktes</w:t>
      </w:r>
      <w:bookmarkEnd w:id="36"/>
      <w:bookmarkEnd w:id="37"/>
    </w:p>
    <w:p w14:paraId="4E582EBB" w14:textId="77777777" w:rsidR="00022A2A" w:rsidRPr="00022A2A" w:rsidRDefault="00022A2A" w:rsidP="00CA4C02">
      <w:pPr>
        <w:spacing w:line="360" w:lineRule="auto"/>
      </w:pPr>
    </w:p>
    <w:p w14:paraId="2805983F" w14:textId="77777777" w:rsidR="000E1267" w:rsidRDefault="00D16BF5" w:rsidP="00CA4C02">
      <w:pPr>
        <w:spacing w:line="360" w:lineRule="auto"/>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 xml:space="preserve">piele haben wir nichts </w:t>
      </w:r>
      <w:r>
        <w:rPr>
          <w:sz w:val="24"/>
        </w:rPr>
        <w:lastRenderedPageBreak/>
        <w:t>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CA4C02">
      <w:pPr>
        <w:spacing w:line="360" w:lineRule="auto"/>
        <w:jc w:val="both"/>
        <w:rPr>
          <w:sz w:val="24"/>
        </w:rPr>
      </w:pPr>
    </w:p>
    <w:p w14:paraId="3597F9BA" w14:textId="77777777" w:rsidR="00D16BF5" w:rsidRPr="000E1267" w:rsidRDefault="00D16BF5" w:rsidP="00CA4C02">
      <w:pPr>
        <w:pStyle w:val="berschrift1"/>
        <w:numPr>
          <w:ilvl w:val="1"/>
          <w:numId w:val="31"/>
        </w:numPr>
        <w:spacing w:line="360" w:lineRule="auto"/>
        <w:rPr>
          <w:sz w:val="24"/>
        </w:rPr>
      </w:pPr>
      <w:bookmarkStart w:id="40" w:name="_Toc293906249"/>
      <w:r w:rsidRPr="000E1267">
        <w:t>Marketingziele</w:t>
      </w:r>
      <w:bookmarkEnd w:id="39"/>
      <w:bookmarkEnd w:id="40"/>
    </w:p>
    <w:p w14:paraId="22542F50" w14:textId="77777777" w:rsidR="00022A2A" w:rsidRPr="00022A2A" w:rsidRDefault="00022A2A" w:rsidP="00CA4C02">
      <w:pPr>
        <w:spacing w:line="360" w:lineRule="auto"/>
      </w:pPr>
    </w:p>
    <w:p w14:paraId="12A7C244" w14:textId="67C49786" w:rsidR="000E1267" w:rsidRDefault="005D188B" w:rsidP="00CA4C02">
      <w:pPr>
        <w:spacing w:line="360" w:lineRule="auto"/>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 xml:space="preserve">Familie oder Freunden an dem die bekannten Brettspiele aus dem </w:t>
      </w:r>
      <w:r w:rsidR="002A3EA8">
        <w:rPr>
          <w:sz w:val="24"/>
        </w:rPr>
        <w:t>Regal genommen werden. J</w:t>
      </w:r>
      <w:r w:rsidR="002922E0">
        <w:rPr>
          <w:sz w:val="24"/>
        </w:rPr>
        <w:t>eder spielt in ve</w:t>
      </w:r>
      <w:r w:rsidR="00B209E0">
        <w:rPr>
          <w:sz w:val="24"/>
        </w:rPr>
        <w:t>rschiedenen Situationen Spiele.</w:t>
      </w:r>
      <w:r w:rsidR="002922E0">
        <w:rPr>
          <w:sz w:val="24"/>
        </w:rPr>
        <w:t xml:space="preserve"> Wir haben das Ziel eine neue Option in diesem vielfältigen Angebot zu sein. </w:t>
      </w:r>
      <w:r>
        <w:rPr>
          <w:sz w:val="24"/>
        </w:rPr>
        <w:t>Wir wollen den oben genannten neuen Markt zunächst 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A4C02">
      <w:pPr>
        <w:pStyle w:val="berschrift1"/>
        <w:numPr>
          <w:ilvl w:val="1"/>
          <w:numId w:val="31"/>
        </w:numPr>
        <w:spacing w:line="360" w:lineRule="auto"/>
        <w:rPr>
          <w:sz w:val="24"/>
        </w:rPr>
      </w:pPr>
      <w:bookmarkStart w:id="43" w:name="_Toc293906250"/>
      <w:r w:rsidRPr="000E1267">
        <w:t>Marketingstrategien</w:t>
      </w:r>
      <w:bookmarkEnd w:id="42"/>
      <w:bookmarkEnd w:id="43"/>
    </w:p>
    <w:p w14:paraId="1A32EE16" w14:textId="77777777" w:rsidR="00022A2A" w:rsidRPr="00022A2A" w:rsidRDefault="00022A2A" w:rsidP="00CA4C02">
      <w:pPr>
        <w:spacing w:line="360" w:lineRule="auto"/>
      </w:pPr>
    </w:p>
    <w:p w14:paraId="2EE489DA" w14:textId="77777777" w:rsidR="00346664" w:rsidRDefault="00FE76B9" w:rsidP="00CA4C02">
      <w:pPr>
        <w:spacing w:line="360" w:lineRule="auto"/>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CA4C02">
      <w:pPr>
        <w:spacing w:line="360" w:lineRule="auto"/>
        <w:jc w:val="both"/>
        <w:rPr>
          <w:sz w:val="24"/>
        </w:rPr>
      </w:pPr>
    </w:p>
    <w:p w14:paraId="654A4D87" w14:textId="77777777" w:rsidR="00F503C7" w:rsidRDefault="00F503C7" w:rsidP="00CA4C02">
      <w:pPr>
        <w:spacing w:line="360" w:lineRule="auto"/>
        <w:jc w:val="both"/>
        <w:rPr>
          <w:sz w:val="24"/>
        </w:rPr>
      </w:pPr>
    </w:p>
    <w:p w14:paraId="7946E25A" w14:textId="77777777" w:rsidR="00FE76B9" w:rsidRPr="00346664" w:rsidRDefault="005077FD" w:rsidP="00CA4C02">
      <w:pPr>
        <w:pStyle w:val="berschrift1"/>
        <w:numPr>
          <w:ilvl w:val="1"/>
          <w:numId w:val="31"/>
        </w:numPr>
        <w:spacing w:line="360" w:lineRule="auto"/>
        <w:rPr>
          <w:sz w:val="24"/>
        </w:rPr>
      </w:pPr>
      <w:bookmarkStart w:id="46" w:name="_Toc293906251"/>
      <w:r w:rsidRPr="00346664">
        <w:lastRenderedPageBreak/>
        <w:t>Marketing-Mix</w:t>
      </w:r>
      <w:bookmarkEnd w:id="45"/>
      <w:bookmarkEnd w:id="46"/>
    </w:p>
    <w:p w14:paraId="2F667E19" w14:textId="77777777" w:rsidR="00022A2A" w:rsidRPr="00022A2A" w:rsidRDefault="00022A2A" w:rsidP="00CA4C02">
      <w:pPr>
        <w:spacing w:line="360" w:lineRule="auto"/>
      </w:pPr>
    </w:p>
    <w:p w14:paraId="0A005209" w14:textId="1612C0E9" w:rsidR="005077FD" w:rsidRDefault="00772AF4" w:rsidP="00CA4C02">
      <w:pPr>
        <w:spacing w:line="360" w:lineRule="auto"/>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w:t>
      </w:r>
      <w:proofErr w:type="spellStart"/>
      <w:r w:rsidR="005077FD">
        <w:rPr>
          <w:sz w:val="24"/>
        </w:rPr>
        <w:t>Twitte</w:t>
      </w:r>
      <w:r w:rsidR="00266214">
        <w:rPr>
          <w:sz w:val="24"/>
        </w:rPr>
        <w:t>r</w:t>
      </w:r>
      <w:proofErr w:type="spellEnd"/>
      <w:r w:rsidR="00266214">
        <w:rPr>
          <w:sz w:val="24"/>
        </w:rPr>
        <w:t xml:space="preserve">, Google+, </w:t>
      </w:r>
      <w:proofErr w:type="spellStart"/>
      <w:r w:rsidR="00266214">
        <w:rPr>
          <w:sz w:val="24"/>
        </w:rPr>
        <w:t>xing</w:t>
      </w:r>
      <w:proofErr w:type="spellEnd"/>
      <w:r w:rsidR="00266214">
        <w:rPr>
          <w:sz w:val="24"/>
        </w:rPr>
        <w:t>) etablieren um</w:t>
      </w:r>
      <w:r w:rsidR="005077FD">
        <w:rPr>
          <w:sz w:val="24"/>
        </w:rPr>
        <w:t xml:space="preserve"> so neue Nutzer zu gewinnen. </w:t>
      </w:r>
    </w:p>
    <w:p w14:paraId="4957EBA6" w14:textId="3D0EC3F9" w:rsidR="00CF3709" w:rsidRDefault="005077FD" w:rsidP="00CA4C02">
      <w:pPr>
        <w:spacing w:line="360" w:lineRule="auto"/>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CA4C02">
      <w:pPr>
        <w:spacing w:line="360" w:lineRule="auto"/>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CA4C02">
      <w:pPr>
        <w:spacing w:line="360" w:lineRule="auto"/>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7" w:name="__RefHeading___Toc292971834"/>
      <w:bookmarkStart w:id="48" w:name="_Toc293666710"/>
      <w:bookmarkEnd w:id="47"/>
    </w:p>
    <w:p w14:paraId="311C3195" w14:textId="4F0B2E56" w:rsidR="00346664" w:rsidRPr="00346664" w:rsidRDefault="00D16BF5" w:rsidP="00CA4C02">
      <w:pPr>
        <w:pStyle w:val="berschrift1"/>
        <w:numPr>
          <w:ilvl w:val="0"/>
          <w:numId w:val="31"/>
        </w:numPr>
        <w:spacing w:line="360" w:lineRule="auto"/>
      </w:pPr>
      <w:bookmarkStart w:id="49" w:name="_Toc293906252"/>
      <w:r w:rsidRPr="00C82897">
        <w:rPr>
          <w:sz w:val="32"/>
        </w:rPr>
        <w:t>Projektdurchführung</w:t>
      </w:r>
      <w:bookmarkStart w:id="50" w:name="__RefHeading___Toc292971835"/>
      <w:bookmarkStart w:id="51" w:name="_Toc293666711"/>
      <w:bookmarkEnd w:id="48"/>
      <w:bookmarkEnd w:id="50"/>
      <w:bookmarkEnd w:id="49"/>
    </w:p>
    <w:p w14:paraId="21A6F2E1" w14:textId="77777777" w:rsidR="00022A2A" w:rsidRDefault="00D16BF5" w:rsidP="00CA4C02">
      <w:pPr>
        <w:pStyle w:val="berschrift1"/>
        <w:numPr>
          <w:ilvl w:val="1"/>
          <w:numId w:val="31"/>
        </w:numPr>
        <w:spacing w:line="360" w:lineRule="auto"/>
      </w:pPr>
      <w:bookmarkStart w:id="52" w:name="_Toc293906253"/>
      <w:r w:rsidRPr="00346664">
        <w:t>Erstellen der Datenbankstruktur und der Datenban</w:t>
      </w:r>
      <w:bookmarkEnd w:id="51"/>
      <w:r w:rsidR="00346664">
        <w:t>k</w:t>
      </w:r>
      <w:bookmarkEnd w:id="52"/>
    </w:p>
    <w:p w14:paraId="14336110" w14:textId="77777777" w:rsidR="007973E9" w:rsidRPr="007973E9" w:rsidRDefault="007973E9" w:rsidP="00CA4C02">
      <w:pPr>
        <w:spacing w:line="360" w:lineRule="auto"/>
      </w:pPr>
    </w:p>
    <w:p w14:paraId="1CC05BBC" w14:textId="77777777" w:rsidR="00CD3F2A" w:rsidRDefault="007078DA" w:rsidP="00CA4C02">
      <w:pPr>
        <w:spacing w:line="360" w:lineRule="auto"/>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CA4C02">
            <w:pPr>
              <w:spacing w:line="360" w:lineRule="auto"/>
              <w:jc w:val="both"/>
              <w:rPr>
                <w:sz w:val="24"/>
              </w:rPr>
            </w:pPr>
            <w:proofErr w:type="spellStart"/>
            <w:r>
              <w:rPr>
                <w:sz w:val="24"/>
              </w:rPr>
              <w:lastRenderedPageBreak/>
              <w:t>users</w:t>
            </w:r>
            <w:proofErr w:type="spellEnd"/>
          </w:p>
          <w:p w14:paraId="08B80C8C" w14:textId="77777777" w:rsidR="001A29BC" w:rsidRPr="00243649" w:rsidRDefault="001A29BC" w:rsidP="00CA4C02">
            <w:pPr>
              <w:spacing w:line="360" w:lineRule="auto"/>
              <w:jc w:val="both"/>
            </w:pPr>
            <w:r w:rsidRPr="00243649">
              <w:t xml:space="preserve">PK    ID </w:t>
            </w:r>
            <w:proofErr w:type="spellStart"/>
            <w:r w:rsidRPr="00243649">
              <w:t>int</w:t>
            </w:r>
            <w:proofErr w:type="spellEnd"/>
            <w:r w:rsidRPr="00243649">
              <w:t>(11)</w:t>
            </w:r>
          </w:p>
          <w:p w14:paraId="17C61F51" w14:textId="77777777" w:rsidR="001A29BC" w:rsidRPr="00243649" w:rsidRDefault="001A29BC" w:rsidP="00CA4C02">
            <w:pPr>
              <w:spacing w:line="360" w:lineRule="auto"/>
              <w:jc w:val="both"/>
            </w:pPr>
            <w:r w:rsidRPr="00243649">
              <w:t xml:space="preserve">         </w:t>
            </w:r>
            <w:proofErr w:type="spellStart"/>
            <w:r w:rsidRPr="00243649">
              <w:t>username</w:t>
            </w:r>
            <w:proofErr w:type="spellEnd"/>
            <w:r w:rsidRPr="00243649">
              <w:t xml:space="preserve"> </w:t>
            </w:r>
            <w:proofErr w:type="spellStart"/>
            <w:r w:rsidRPr="00243649">
              <w:t>varchar</w:t>
            </w:r>
            <w:proofErr w:type="spellEnd"/>
            <w:r w:rsidRPr="00243649">
              <w:t>(45)</w:t>
            </w:r>
          </w:p>
          <w:p w14:paraId="26AC32B4" w14:textId="77777777" w:rsidR="001A29BC" w:rsidRPr="00243649" w:rsidRDefault="001A29BC" w:rsidP="00CA4C02">
            <w:pPr>
              <w:spacing w:line="360" w:lineRule="auto"/>
              <w:jc w:val="both"/>
            </w:pPr>
            <w:r w:rsidRPr="00243649">
              <w:t xml:space="preserve">         email </w:t>
            </w:r>
            <w:proofErr w:type="spellStart"/>
            <w:r w:rsidRPr="00243649">
              <w:t>varchar</w:t>
            </w:r>
            <w:proofErr w:type="spellEnd"/>
            <w:r w:rsidRPr="00243649">
              <w:t>(100)</w:t>
            </w:r>
          </w:p>
          <w:p w14:paraId="3721F9C9" w14:textId="77777777" w:rsidR="001A29BC" w:rsidRPr="00243649" w:rsidRDefault="001A29BC" w:rsidP="00CA4C02">
            <w:pPr>
              <w:spacing w:line="360" w:lineRule="auto"/>
              <w:jc w:val="both"/>
            </w:pPr>
            <w:r w:rsidRPr="00243649">
              <w:t xml:space="preserve">         </w:t>
            </w:r>
            <w:proofErr w:type="spellStart"/>
            <w:r w:rsidRPr="00243649">
              <w:t>password</w:t>
            </w:r>
            <w:proofErr w:type="spellEnd"/>
            <w:r w:rsidRPr="00243649">
              <w:t xml:space="preserve"> </w:t>
            </w:r>
            <w:proofErr w:type="spellStart"/>
            <w:r w:rsidRPr="00243649">
              <w:t>varchar</w:t>
            </w:r>
            <w:proofErr w:type="spellEnd"/>
            <w:r w:rsidRPr="00243649">
              <w:t>(200)</w:t>
            </w:r>
          </w:p>
          <w:p w14:paraId="2D78580E" w14:textId="77777777" w:rsidR="001A29BC" w:rsidRPr="00243649" w:rsidRDefault="001A29BC"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CD6E839" w14:textId="77777777" w:rsidR="001A29BC" w:rsidRDefault="001A29BC" w:rsidP="00CA4C02">
            <w:pPr>
              <w:spacing w:line="360" w:lineRule="auto"/>
              <w:jc w:val="both"/>
              <w:rPr>
                <w:sz w:val="24"/>
              </w:rPr>
            </w:pPr>
            <w:r w:rsidRPr="00243649">
              <w:t xml:space="preserve">      </w:t>
            </w:r>
            <w:r>
              <w:t xml:space="preserve"> </w:t>
            </w:r>
            <w:r w:rsidRPr="00243649">
              <w:t xml:space="preserve">  </w:t>
            </w:r>
            <w:proofErr w:type="spellStart"/>
            <w:r w:rsidRPr="00243649">
              <w:t>isAdmin</w:t>
            </w:r>
            <w:proofErr w:type="spellEnd"/>
            <w:r w:rsidRPr="00243649">
              <w:t xml:space="preserve"> </w:t>
            </w:r>
            <w:proofErr w:type="spellStart"/>
            <w:r w:rsidRPr="00243649">
              <w:t>bool</w:t>
            </w:r>
            <w:proofErr w:type="spellEnd"/>
          </w:p>
        </w:tc>
      </w:tr>
    </w:tbl>
    <w:p w14:paraId="6BF0160A" w14:textId="77777777" w:rsidR="00E255C7" w:rsidRDefault="00E255C7" w:rsidP="00CA4C02">
      <w:pPr>
        <w:spacing w:line="360" w:lineRule="auto"/>
        <w:jc w:val="both"/>
        <w:rPr>
          <w:sz w:val="24"/>
        </w:rPr>
      </w:pPr>
      <w:r>
        <w:rPr>
          <w:sz w:val="24"/>
        </w:rPr>
        <w:t>Wir nutzen drei Datenbanktabellen:</w:t>
      </w:r>
    </w:p>
    <w:p w14:paraId="748A72AB" w14:textId="77777777" w:rsidR="00243649" w:rsidRPr="00243649" w:rsidRDefault="00E255C7" w:rsidP="00CA4C02">
      <w:pPr>
        <w:numPr>
          <w:ilvl w:val="0"/>
          <w:numId w:val="10"/>
        </w:numPr>
        <w:spacing w:line="360" w:lineRule="auto"/>
        <w:jc w:val="both"/>
        <w:rPr>
          <w:sz w:val="24"/>
        </w:rPr>
      </w:pPr>
      <w:r>
        <w:rPr>
          <w:sz w:val="24"/>
        </w:rPr>
        <w:t>Benutzertabelle:</w:t>
      </w:r>
    </w:p>
    <w:p w14:paraId="7E5DFFD4" w14:textId="77777777" w:rsidR="00F472D3" w:rsidRDefault="005C3C31" w:rsidP="00CA4C02">
      <w:pPr>
        <w:spacing w:line="360" w:lineRule="auto"/>
        <w:ind w:left="720"/>
        <w:jc w:val="both"/>
        <w:rPr>
          <w:sz w:val="24"/>
        </w:rPr>
      </w:pPr>
      <w:r>
        <w:rPr>
          <w:sz w:val="24"/>
        </w:rPr>
        <w:t>Für unsere Nutzerverwaltung ist es essenziell die Anmeldedaten und weitere Einstellungen zu speichern. Primärschlüssel ist klassisch die ID, dazu kommen Benutzernamen, Emailadresse, Passworthash und zwei boolesche Werte ‚</w:t>
      </w:r>
      <w:proofErr w:type="spellStart"/>
      <w:r>
        <w:rPr>
          <w:sz w:val="24"/>
        </w:rPr>
        <w:t>inactive</w:t>
      </w:r>
      <w:proofErr w:type="spellEnd"/>
      <w:r>
        <w:rPr>
          <w:sz w:val="24"/>
        </w:rPr>
        <w:t>’, welcher angibt ob der Nutzer seine Emailadresse schon bestätigt hat, und ‚</w:t>
      </w:r>
      <w:proofErr w:type="spellStart"/>
      <w:r>
        <w:rPr>
          <w:sz w:val="24"/>
        </w:rPr>
        <w:t>isAdmin</w:t>
      </w:r>
      <w:proofErr w:type="spellEnd"/>
      <w:r>
        <w:rPr>
          <w:sz w:val="24"/>
        </w:rPr>
        <w:t xml:space="preserve">’,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A4C02">
            <w:pPr>
              <w:spacing w:line="360" w:lineRule="auto"/>
              <w:jc w:val="both"/>
              <w:rPr>
                <w:sz w:val="24"/>
              </w:rPr>
            </w:pPr>
            <w:proofErr w:type="spellStart"/>
            <w:r>
              <w:rPr>
                <w:sz w:val="24"/>
              </w:rPr>
              <w:t>games</w:t>
            </w:r>
            <w:proofErr w:type="spellEnd"/>
          </w:p>
          <w:p w14:paraId="7FB7E64A" w14:textId="77777777" w:rsidR="00C92299" w:rsidRPr="00243649" w:rsidRDefault="00C92299" w:rsidP="00CA4C02">
            <w:pPr>
              <w:spacing w:line="360" w:lineRule="auto"/>
              <w:jc w:val="both"/>
            </w:pPr>
            <w:r w:rsidRPr="00243649">
              <w:t xml:space="preserve">PK    ID </w:t>
            </w:r>
            <w:proofErr w:type="spellStart"/>
            <w:r w:rsidRPr="00243649">
              <w:t>int</w:t>
            </w:r>
            <w:proofErr w:type="spellEnd"/>
            <w:r w:rsidRPr="00243649">
              <w:t>(11)</w:t>
            </w:r>
          </w:p>
          <w:p w14:paraId="4D0AB4AB" w14:textId="77777777" w:rsidR="00C92299" w:rsidRPr="00243649" w:rsidRDefault="00C92299" w:rsidP="00CA4C02">
            <w:pPr>
              <w:spacing w:line="360" w:lineRule="auto"/>
              <w:jc w:val="both"/>
            </w:pPr>
            <w:r w:rsidRPr="00243649">
              <w:t xml:space="preserve">         </w:t>
            </w:r>
            <w:proofErr w:type="spellStart"/>
            <w:r>
              <w:t>gamename</w:t>
            </w:r>
            <w:proofErr w:type="spellEnd"/>
            <w:r w:rsidRPr="00243649">
              <w:t xml:space="preserve"> </w:t>
            </w:r>
            <w:proofErr w:type="spellStart"/>
            <w:r w:rsidRPr="00243649">
              <w:t>varchar</w:t>
            </w:r>
            <w:proofErr w:type="spellEnd"/>
            <w:r w:rsidRPr="00243649">
              <w:t>(45)</w:t>
            </w:r>
          </w:p>
          <w:p w14:paraId="2EC1F3D7" w14:textId="77777777" w:rsidR="00C92299" w:rsidRPr="00243649" w:rsidRDefault="00C92299" w:rsidP="00CA4C02">
            <w:pPr>
              <w:spacing w:line="360" w:lineRule="auto"/>
              <w:jc w:val="both"/>
            </w:pPr>
            <w:r w:rsidRPr="00243649">
              <w:t xml:space="preserve">         </w:t>
            </w:r>
            <w:proofErr w:type="spellStart"/>
            <w:r>
              <w:t>description</w:t>
            </w:r>
            <w:proofErr w:type="spellEnd"/>
            <w:r w:rsidRPr="00243649">
              <w:t xml:space="preserve"> </w:t>
            </w:r>
            <w:proofErr w:type="spellStart"/>
            <w:r w:rsidRPr="00243649">
              <w:t>varchar</w:t>
            </w:r>
            <w:proofErr w:type="spellEnd"/>
            <w:r w:rsidRPr="00243649">
              <w:t>(100)</w:t>
            </w:r>
          </w:p>
          <w:p w14:paraId="61B45246" w14:textId="77777777" w:rsidR="00C92299" w:rsidRPr="00243649" w:rsidRDefault="00C92299"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p>
          <w:p w14:paraId="5DC53918" w14:textId="77777777" w:rsidR="00C92299" w:rsidRDefault="00C92299" w:rsidP="00CA4C02">
            <w:pPr>
              <w:spacing w:line="360" w:lineRule="auto"/>
              <w:jc w:val="both"/>
            </w:pPr>
            <w:r w:rsidRPr="00243649">
              <w:t xml:space="preserve">       </w:t>
            </w:r>
            <w:r>
              <w:t xml:space="preserve"> </w:t>
            </w:r>
            <w:r w:rsidRPr="00243649">
              <w:t xml:space="preserve"> </w:t>
            </w:r>
            <w:proofErr w:type="spellStart"/>
            <w:r w:rsidRPr="00243649">
              <w:t>inactive</w:t>
            </w:r>
            <w:proofErr w:type="spellEnd"/>
            <w:r w:rsidRPr="00243649">
              <w:t xml:space="preserve"> </w:t>
            </w:r>
            <w:proofErr w:type="spellStart"/>
            <w:r w:rsidRPr="00243649">
              <w:t>bool</w:t>
            </w:r>
            <w:proofErr w:type="spellEnd"/>
          </w:p>
          <w:p w14:paraId="722C3C9C" w14:textId="77777777" w:rsidR="00C92299" w:rsidRPr="00243649" w:rsidRDefault="00C92299" w:rsidP="00CA4C02">
            <w:pPr>
              <w:spacing w:line="360" w:lineRule="auto"/>
              <w:jc w:val="both"/>
            </w:pPr>
            <w:r>
              <w:t xml:space="preserve">         </w:t>
            </w:r>
            <w:proofErr w:type="spellStart"/>
            <w:r>
              <w:t>imageEnc</w:t>
            </w:r>
            <w:proofErr w:type="spellEnd"/>
            <w:r>
              <w:t xml:space="preserve"> </w:t>
            </w:r>
            <w:proofErr w:type="spellStart"/>
            <w:r>
              <w:t>varchar</w:t>
            </w:r>
            <w:proofErr w:type="spellEnd"/>
            <w:r>
              <w:t>(4)</w:t>
            </w:r>
          </w:p>
          <w:p w14:paraId="261E2648" w14:textId="77777777" w:rsidR="00C92299" w:rsidRPr="00D6346B" w:rsidRDefault="00C92299" w:rsidP="00CA4C02">
            <w:pPr>
              <w:spacing w:line="360" w:lineRule="auto"/>
              <w:jc w:val="both"/>
            </w:pPr>
            <w:r w:rsidRPr="00243649">
              <w:t xml:space="preserve">      </w:t>
            </w:r>
            <w:r>
              <w:t xml:space="preserve"> </w:t>
            </w:r>
            <w:r w:rsidRPr="00243649">
              <w:t xml:space="preserve">  </w:t>
            </w:r>
            <w:proofErr w:type="spellStart"/>
            <w:r>
              <w:t>javascript</w:t>
            </w:r>
            <w:proofErr w:type="spellEnd"/>
            <w:r>
              <w:t xml:space="preserve"> </w:t>
            </w:r>
            <w:proofErr w:type="spellStart"/>
            <w:r>
              <w:t>varchar</w:t>
            </w:r>
            <w:proofErr w:type="spellEnd"/>
            <w:r>
              <w:t>(100)</w:t>
            </w:r>
          </w:p>
        </w:tc>
      </w:tr>
    </w:tbl>
    <w:p w14:paraId="7D95A23D" w14:textId="77777777" w:rsidR="00E255C7" w:rsidRDefault="00E255C7" w:rsidP="00CA4C02">
      <w:pPr>
        <w:numPr>
          <w:ilvl w:val="0"/>
          <w:numId w:val="10"/>
        </w:numPr>
        <w:spacing w:line="360" w:lineRule="auto"/>
        <w:jc w:val="both"/>
        <w:rPr>
          <w:sz w:val="24"/>
        </w:rPr>
      </w:pPr>
      <w:r>
        <w:rPr>
          <w:sz w:val="24"/>
        </w:rPr>
        <w:t>Spieletabelle:</w:t>
      </w:r>
    </w:p>
    <w:p w14:paraId="707DF42B" w14:textId="77777777" w:rsidR="001A29BC" w:rsidRDefault="00471438" w:rsidP="00CA4C02">
      <w:pPr>
        <w:spacing w:line="360" w:lineRule="auto"/>
        <w:ind w:left="720"/>
        <w:jc w:val="both"/>
        <w:rPr>
          <w:sz w:val="24"/>
        </w:rPr>
      </w:pPr>
      <w:r>
        <w:rPr>
          <w:sz w:val="24"/>
        </w:rPr>
        <w:t xml:space="preserve">Zur Speicherung von Spielen nutzen wir zwei Speichermedien einerseits eine Datenbanktabelle, andererseits eine Filesystemspeicherung auf der Festplatte der Servers. Die Spieletabelle hat auch einen eigenen Primärschlüssel, dazu den Spielenamen, die Spielbeschreibung, den </w:t>
      </w:r>
      <w:proofErr w:type="spellStart"/>
      <w:r>
        <w:rPr>
          <w:sz w:val="24"/>
        </w:rPr>
        <w:t>Up</w:t>
      </w:r>
      <w:r w:rsidR="00E464BB">
        <w:rPr>
          <w:sz w:val="24"/>
        </w:rPr>
        <w:t>loader</w:t>
      </w:r>
      <w:proofErr w:type="spellEnd"/>
      <w:r w:rsidR="00E464BB">
        <w:rPr>
          <w:sz w:val="24"/>
        </w:rPr>
        <w:t xml:space="preserve"> als Fremdschlüssel,</w:t>
      </w:r>
      <w:r>
        <w:rPr>
          <w:sz w:val="24"/>
        </w:rPr>
        <w:t xml:space="preserve"> ein</w:t>
      </w:r>
      <w:r w:rsidR="00E464BB">
        <w:rPr>
          <w:sz w:val="24"/>
        </w:rPr>
        <w:t xml:space="preserve"> ‚</w:t>
      </w:r>
      <w:proofErr w:type="spellStart"/>
      <w:r w:rsidR="00E464BB">
        <w:rPr>
          <w:sz w:val="24"/>
        </w:rPr>
        <w:t>imageEnc</w:t>
      </w:r>
      <w:proofErr w:type="spellEnd"/>
      <w:r w:rsidR="00E464BB">
        <w:rPr>
          <w:sz w:val="24"/>
        </w:rPr>
        <w:t>’, welches definiert, welches Encoding (mit dem Entsprechender Dateiendung) für das Anzeigebild genutzt wird, ein Feld ‚</w:t>
      </w:r>
      <w:proofErr w:type="spellStart"/>
      <w:r w:rsidR="00E464BB">
        <w:rPr>
          <w:sz w:val="24"/>
        </w:rPr>
        <w:t>javascript</w:t>
      </w:r>
      <w:proofErr w:type="spellEnd"/>
      <w:r w:rsidR="00E464BB">
        <w:rPr>
          <w:sz w:val="24"/>
        </w:rPr>
        <w:t>’, über das eigens hochgeladene JavaScript Dateien hochgeladen werden können und ein Boolean ‚</w:t>
      </w:r>
      <w:proofErr w:type="spellStart"/>
      <w:r w:rsidR="00E464BB">
        <w:rPr>
          <w:sz w:val="24"/>
        </w:rPr>
        <w:t>inactive</w:t>
      </w:r>
      <w:proofErr w:type="spellEnd"/>
      <w:r w:rsidR="00E464BB">
        <w:rPr>
          <w:sz w:val="24"/>
        </w:rPr>
        <w:t xml:space="preserve">’ welcher das Spiel </w:t>
      </w:r>
      <w:proofErr w:type="spellStart"/>
      <w:r w:rsidR="00E464BB">
        <w:rPr>
          <w:sz w:val="24"/>
        </w:rPr>
        <w:t>deaktivierbar</w:t>
      </w:r>
      <w:proofErr w:type="spellEnd"/>
      <w:r w:rsidR="00E464BB">
        <w:rPr>
          <w:sz w:val="24"/>
        </w:rPr>
        <w:t xml:space="preserve"> macht.</w:t>
      </w:r>
    </w:p>
    <w:p w14:paraId="2B0D191F" w14:textId="77777777" w:rsidR="00471438" w:rsidRDefault="00E464BB" w:rsidP="00CA4C02">
      <w:pPr>
        <w:spacing w:line="360" w:lineRule="auto"/>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A4C02">
            <w:pPr>
              <w:spacing w:line="360" w:lineRule="auto"/>
              <w:jc w:val="both"/>
              <w:rPr>
                <w:sz w:val="24"/>
              </w:rPr>
            </w:pPr>
            <w:proofErr w:type="spellStart"/>
            <w:r>
              <w:rPr>
                <w:sz w:val="24"/>
              </w:rPr>
              <w:lastRenderedPageBreak/>
              <w:t>highscores</w:t>
            </w:r>
            <w:proofErr w:type="spellEnd"/>
          </w:p>
          <w:p w14:paraId="27C1899A" w14:textId="77777777" w:rsidR="001A29BC" w:rsidRDefault="001A29BC" w:rsidP="00CA4C02">
            <w:pPr>
              <w:spacing w:line="360" w:lineRule="auto"/>
              <w:jc w:val="both"/>
            </w:pPr>
            <w:r w:rsidRPr="00243649">
              <w:t xml:space="preserve">PK    ID </w:t>
            </w:r>
            <w:proofErr w:type="spellStart"/>
            <w:r w:rsidRPr="00243649">
              <w:t>int</w:t>
            </w:r>
            <w:proofErr w:type="spellEnd"/>
            <w:r w:rsidRPr="00243649">
              <w:t>(11)</w:t>
            </w:r>
          </w:p>
          <w:p w14:paraId="46C8B389" w14:textId="77777777" w:rsidR="001A29BC" w:rsidRPr="00243649" w:rsidRDefault="001A29BC" w:rsidP="00CA4C02">
            <w:pPr>
              <w:spacing w:line="360" w:lineRule="auto"/>
              <w:jc w:val="both"/>
            </w:pPr>
            <w:r>
              <w:t xml:space="preserve">FK    </w:t>
            </w:r>
            <w:proofErr w:type="spellStart"/>
            <w:r>
              <w:t>user</w:t>
            </w:r>
            <w:proofErr w:type="spellEnd"/>
            <w:r w:rsidRPr="00243649">
              <w:t xml:space="preserve"> </w:t>
            </w:r>
            <w:proofErr w:type="spellStart"/>
            <w:r>
              <w:t>int</w:t>
            </w:r>
            <w:proofErr w:type="spellEnd"/>
            <w:r>
              <w:t>(11</w:t>
            </w:r>
            <w:r w:rsidRPr="00243649">
              <w:t>)</w:t>
            </w:r>
          </w:p>
          <w:p w14:paraId="1C9C5967" w14:textId="77777777" w:rsidR="001A29BC" w:rsidRPr="00243649" w:rsidRDefault="001A29BC" w:rsidP="00CA4C02">
            <w:pPr>
              <w:spacing w:line="360" w:lineRule="auto"/>
              <w:jc w:val="both"/>
            </w:pPr>
            <w:r>
              <w:t xml:space="preserve">FK  </w:t>
            </w:r>
            <w:r w:rsidRPr="00243649">
              <w:t xml:space="preserve">  </w:t>
            </w:r>
            <w:proofErr w:type="spellStart"/>
            <w:r>
              <w:t>game</w:t>
            </w:r>
            <w:proofErr w:type="spellEnd"/>
            <w:r w:rsidRPr="00243649">
              <w:t xml:space="preserve"> </w:t>
            </w:r>
            <w:proofErr w:type="spellStart"/>
            <w:r>
              <w:t>int</w:t>
            </w:r>
            <w:proofErr w:type="spellEnd"/>
            <w:r>
              <w:t>(11</w:t>
            </w:r>
            <w:r w:rsidRPr="00243649">
              <w:t>)</w:t>
            </w:r>
          </w:p>
          <w:p w14:paraId="351E7499" w14:textId="77777777" w:rsidR="001A29BC" w:rsidRPr="00243649" w:rsidRDefault="001A29BC" w:rsidP="00CA4C02">
            <w:pPr>
              <w:spacing w:line="360" w:lineRule="auto"/>
              <w:jc w:val="both"/>
            </w:pPr>
            <w:r w:rsidRPr="00243649">
              <w:t xml:space="preserve">         </w:t>
            </w:r>
            <w:proofErr w:type="spellStart"/>
            <w:r>
              <w:t>socre</w:t>
            </w:r>
            <w:proofErr w:type="spellEnd"/>
            <w:r w:rsidRPr="00243649">
              <w:t xml:space="preserve"> </w:t>
            </w:r>
            <w:proofErr w:type="spellStart"/>
            <w:r>
              <w:t>int</w:t>
            </w:r>
            <w:proofErr w:type="spellEnd"/>
            <w:r>
              <w:t>(11</w:t>
            </w:r>
            <w:r w:rsidRPr="00243649">
              <w:t>)</w:t>
            </w:r>
          </w:p>
          <w:p w14:paraId="6C6BE38D" w14:textId="77777777" w:rsidR="001A29BC" w:rsidRPr="001A29BC" w:rsidRDefault="001A29BC" w:rsidP="00CA4C02">
            <w:pPr>
              <w:spacing w:line="360" w:lineRule="auto"/>
              <w:jc w:val="both"/>
            </w:pPr>
            <w:r w:rsidRPr="00243649">
              <w:t xml:space="preserve">       </w:t>
            </w:r>
            <w:r>
              <w:t xml:space="preserve"> </w:t>
            </w:r>
            <w:r w:rsidRPr="00243649">
              <w:t xml:space="preserve"> </w:t>
            </w:r>
            <w:proofErr w:type="spellStart"/>
            <w:r>
              <w:t>tStamp</w:t>
            </w:r>
            <w:proofErr w:type="spellEnd"/>
            <w:r w:rsidRPr="00243649">
              <w:t xml:space="preserve"> </w:t>
            </w:r>
            <w:r>
              <w:t>DATETIME</w:t>
            </w:r>
          </w:p>
        </w:tc>
      </w:tr>
    </w:tbl>
    <w:p w14:paraId="2A11B23A" w14:textId="77777777" w:rsidR="00E255C7" w:rsidRDefault="00E255C7" w:rsidP="00CA4C02">
      <w:pPr>
        <w:numPr>
          <w:ilvl w:val="0"/>
          <w:numId w:val="10"/>
        </w:numPr>
        <w:spacing w:line="360" w:lineRule="auto"/>
        <w:jc w:val="both"/>
        <w:rPr>
          <w:sz w:val="24"/>
        </w:rPr>
      </w:pPr>
      <w:proofErr w:type="spellStart"/>
      <w:r>
        <w:rPr>
          <w:sz w:val="24"/>
        </w:rPr>
        <w:t>Highscoretabelle</w:t>
      </w:r>
      <w:proofErr w:type="spellEnd"/>
      <w:r>
        <w:rPr>
          <w:sz w:val="24"/>
        </w:rPr>
        <w:t>:</w:t>
      </w:r>
    </w:p>
    <w:p w14:paraId="03EF2F4C" w14:textId="77777777" w:rsidR="00346664" w:rsidRDefault="00F472D3" w:rsidP="00CA4C02">
      <w:pPr>
        <w:spacing w:line="360" w:lineRule="auto"/>
        <w:ind w:left="720"/>
        <w:jc w:val="both"/>
        <w:rPr>
          <w:sz w:val="24"/>
        </w:rPr>
      </w:pPr>
      <w:r>
        <w:rPr>
          <w:sz w:val="24"/>
        </w:rPr>
        <w:t xml:space="preserve">Um den Spielen einen sozialen Touch zu geben und die Nutzer dazu zu animieren oft zu Spielen haben wir ein </w:t>
      </w:r>
      <w:proofErr w:type="spellStart"/>
      <w:r>
        <w:rPr>
          <w:sz w:val="24"/>
        </w:rPr>
        <w:t>Highscoresystem</w:t>
      </w:r>
      <w:proofErr w:type="spellEnd"/>
      <w:r>
        <w:rPr>
          <w:sz w:val="24"/>
        </w:rPr>
        <w:t xml:space="preserve">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19C9A9A1" w:rsidR="00346664" w:rsidRDefault="009B6875" w:rsidP="00CA4C02">
      <w:pPr>
        <w:spacing w:line="360" w:lineRule="auto"/>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w:t>
      </w:r>
      <w:proofErr w:type="spellStart"/>
      <w:r>
        <w:rPr>
          <w:sz w:val="24"/>
        </w:rPr>
        <w:t>localhost</w:t>
      </w:r>
      <w:proofErr w:type="spellEnd"/>
      <w:r>
        <w:rPr>
          <w:sz w:val="24"/>
        </w:rPr>
        <w: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w:t>
      </w:r>
      <w:proofErr w:type="spellStart"/>
      <w:r w:rsidR="00E369E3">
        <w:rPr>
          <w:sz w:val="24"/>
        </w:rPr>
        <w:t>Localhost</w:t>
      </w:r>
      <w:proofErr w:type="spellEnd"/>
      <w:r w:rsidR="00E369E3">
        <w:rPr>
          <w:sz w:val="24"/>
        </w:rPr>
        <w:t xml:space="preserve"> installiert und der Service gestartet ist (und die richtigen Benutzereinstellungen in der Anwendung stehen).</w:t>
      </w:r>
      <w:r w:rsidR="00476F29">
        <w:rPr>
          <w:sz w:val="24"/>
        </w:rPr>
        <w:t xml:space="preserve"> Dies wird mit der MySQL Funktion „CREAT</w:t>
      </w:r>
      <w:r w:rsidR="00350F78">
        <w:rPr>
          <w:sz w:val="24"/>
        </w:rPr>
        <w:t>E IF NOT EXIST“</w:t>
      </w:r>
      <w:r w:rsidR="00350F78">
        <w:rPr>
          <w:rStyle w:val="Funotenzeichen"/>
          <w:sz w:val="24"/>
        </w:rPr>
        <w:footnoteReference w:id="12"/>
      </w:r>
      <w:r w:rsidR="00350F78">
        <w:rPr>
          <w:sz w:val="24"/>
        </w:rPr>
        <w:t xml:space="preserve"> gelöst.</w:t>
      </w:r>
    </w:p>
    <w:p w14:paraId="425D8F50" w14:textId="77777777" w:rsidR="00346664" w:rsidRDefault="00D16BF5" w:rsidP="00CA4C02">
      <w:pPr>
        <w:pStyle w:val="berschrift1"/>
        <w:numPr>
          <w:ilvl w:val="1"/>
          <w:numId w:val="31"/>
        </w:numPr>
        <w:spacing w:line="360" w:lineRule="auto"/>
      </w:pPr>
      <w:bookmarkStart w:id="55" w:name="_Toc293906254"/>
      <w:r w:rsidRPr="00346664">
        <w:t>Programmierung des Webservice</w:t>
      </w:r>
      <w:bookmarkEnd w:id="54"/>
      <w:bookmarkEnd w:id="55"/>
    </w:p>
    <w:p w14:paraId="0704C098" w14:textId="77777777" w:rsidR="00E369E3" w:rsidRPr="00E369E3" w:rsidRDefault="00E369E3" w:rsidP="00CA4C02">
      <w:pPr>
        <w:spacing w:line="360" w:lineRule="auto"/>
      </w:pPr>
    </w:p>
    <w:p w14:paraId="21D571B5" w14:textId="77777777" w:rsidR="002F23A9" w:rsidRDefault="008F0E42" w:rsidP="00CA4C02">
      <w:pPr>
        <w:spacing w:line="360" w:lineRule="auto"/>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w:t>
      </w:r>
      <w:proofErr w:type="spellStart"/>
      <w:r>
        <w:rPr>
          <w:sz w:val="24"/>
        </w:rPr>
        <w:t>Node</w:t>
      </w:r>
      <w:proofErr w:type="spellEnd"/>
      <w:r>
        <w:rPr>
          <w:sz w:val="24"/>
        </w:rPr>
        <w:t xml:space="preserve"> Frameworks denkbar einfach. B</w:t>
      </w:r>
      <w:r w:rsidR="00633789">
        <w:rPr>
          <w:sz w:val="24"/>
        </w:rPr>
        <w:t>ereits wenige Zeilen Code reichten aus um einen startf</w:t>
      </w:r>
      <w:r w:rsidR="002F23A9">
        <w:rPr>
          <w:sz w:val="24"/>
        </w:rPr>
        <w:t>ähigen Server zu programmieren.</w:t>
      </w:r>
    </w:p>
    <w:p w14:paraId="4E22FC80" w14:textId="77777777" w:rsidR="00346FAF" w:rsidRDefault="00346FAF" w:rsidP="00CA4C02">
      <w:pPr>
        <w:spacing w:line="360" w:lineRule="auto"/>
        <w:jc w:val="both"/>
        <w:rPr>
          <w:sz w:val="24"/>
        </w:rPr>
      </w:pPr>
    </w:p>
    <w:p w14:paraId="2F3D9218" w14:textId="77777777" w:rsidR="00346FAF" w:rsidRDefault="00346FAF" w:rsidP="00CA4C02">
      <w:pPr>
        <w:spacing w:line="360" w:lineRule="auto"/>
        <w:jc w:val="both"/>
        <w:rPr>
          <w:sz w:val="24"/>
        </w:rPr>
      </w:pPr>
    </w:p>
    <w:p w14:paraId="681A6328" w14:textId="77777777" w:rsidR="00346FAF" w:rsidRDefault="00346FAF" w:rsidP="00CA4C02">
      <w:pPr>
        <w:spacing w:line="360" w:lineRule="auto"/>
        <w:jc w:val="both"/>
        <w:rPr>
          <w:sz w:val="24"/>
        </w:rPr>
      </w:pPr>
    </w:p>
    <w:p w14:paraId="5619AE7F" w14:textId="09A86005" w:rsidR="002F23A9" w:rsidRDefault="00C2564B" w:rsidP="00CA4C02">
      <w:pPr>
        <w:spacing w:line="360" w:lineRule="auto"/>
        <w:jc w:val="both"/>
        <w:rPr>
          <w:sz w:val="24"/>
        </w:rPr>
      </w:pPr>
      <w:r>
        <w:rPr>
          <w:noProof/>
          <w:sz w:val="24"/>
        </w:rPr>
        <w:lastRenderedPageBreak/>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w:t>
      </w:r>
      <w:proofErr w:type="spellStart"/>
      <w:r w:rsidR="002F23A9">
        <w:rPr>
          <w:sz w:val="24"/>
        </w:rPr>
        <w:t>get</w:t>
      </w:r>
      <w:proofErr w:type="spellEnd"/>
      <w:r w:rsidR="002F23A9">
        <w:rPr>
          <w:sz w:val="24"/>
        </w:rPr>
        <w:t>-Anfrage, auf seiner IP-Adresse mit dem angegebenen Port mit „</w:t>
      </w:r>
      <w:proofErr w:type="spellStart"/>
      <w:r w:rsidR="002F23A9">
        <w:rPr>
          <w:sz w:val="24"/>
        </w:rPr>
        <w:t>Hello</w:t>
      </w:r>
      <w:proofErr w:type="spellEnd"/>
      <w:r w:rsidR="002F23A9">
        <w:rPr>
          <w:sz w:val="24"/>
        </w:rPr>
        <w:t xml:space="preserve"> World“ antwortet:</w:t>
      </w:r>
    </w:p>
    <w:p w14:paraId="342EAD85" w14:textId="5ECA1584" w:rsidR="002F23A9" w:rsidRDefault="002F23A9" w:rsidP="00CA4C02">
      <w:pPr>
        <w:spacing w:line="360" w:lineRule="auto"/>
        <w:jc w:val="both"/>
        <w:rPr>
          <w:sz w:val="24"/>
        </w:rPr>
      </w:pPr>
    </w:p>
    <w:p w14:paraId="1A4FC961" w14:textId="342EEDD3" w:rsidR="00346664" w:rsidRDefault="00633789" w:rsidP="00CA4C02">
      <w:pPr>
        <w:spacing w:line="360" w:lineRule="auto"/>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5308B337" w14:textId="77777777" w:rsidR="00346FAF" w:rsidRDefault="00C2564B" w:rsidP="00CA4C02">
      <w:pPr>
        <w:spacing w:line="360" w:lineRule="auto"/>
        <w:jc w:val="both"/>
        <w:rPr>
          <w:sz w:val="24"/>
        </w:rPr>
      </w:pPr>
      <w:r>
        <w:rPr>
          <w:sz w:val="24"/>
        </w:rPr>
        <w:t xml:space="preserve">Um den Server zu starten muss man das Terminal / die </w:t>
      </w:r>
      <w:proofErr w:type="spellStart"/>
      <w:r>
        <w:rPr>
          <w:sz w:val="24"/>
        </w:rPr>
        <w:t>Komandozeile</w:t>
      </w:r>
      <w:proofErr w:type="spellEnd"/>
      <w:r>
        <w:rPr>
          <w:sz w:val="24"/>
        </w:rPr>
        <w:t xml:space="preserve"> öffnen, zum Projekt navigieren und den Befehl </w:t>
      </w:r>
      <w:r w:rsidR="00D0581F">
        <w:rPr>
          <w:sz w:val="24"/>
        </w:rPr>
        <w:t>„</w:t>
      </w:r>
      <w:r>
        <w:rPr>
          <w:sz w:val="24"/>
        </w:rPr>
        <w:t xml:space="preserve">$ </w:t>
      </w:r>
      <w:proofErr w:type="spellStart"/>
      <w:r>
        <w:rPr>
          <w:sz w:val="24"/>
        </w:rPr>
        <w:t>node</w:t>
      </w:r>
      <w:proofErr w:type="spellEnd"/>
      <w:r>
        <w:rPr>
          <w:sz w:val="24"/>
        </w:rPr>
        <w:t xml:space="preserve"> server.js</w:t>
      </w:r>
      <w:r w:rsidR="00D0581F">
        <w:rPr>
          <w:sz w:val="24"/>
        </w:rPr>
        <w:t>“</w:t>
      </w:r>
      <w:r>
        <w:rPr>
          <w:sz w:val="24"/>
        </w:rPr>
        <w:t xml:space="preserve"> ausführen. Die Anwendung wurde ohne Fehler gestart</w:t>
      </w:r>
      <w:r w:rsidR="003E33D8">
        <w:rPr>
          <w:sz w:val="24"/>
        </w:rPr>
        <w:t>et, wenn daraufhin diese Ausgabe erscheint:</w:t>
      </w:r>
    </w:p>
    <w:p w14:paraId="4AA36F53" w14:textId="594A8934" w:rsidR="003E33D8" w:rsidRDefault="00350F78" w:rsidP="00CA4C02">
      <w:pPr>
        <w:spacing w:line="360" w:lineRule="auto"/>
        <w:jc w:val="both"/>
        <w:rPr>
          <w:sz w:val="24"/>
        </w:rPr>
      </w:pPr>
      <w:r>
        <w:rPr>
          <w:noProof/>
          <w:sz w:val="24"/>
        </w:rPr>
        <w:drawing>
          <wp:anchor distT="0" distB="0" distL="114300" distR="114300" simplePos="0" relativeHeight="251661824" behindDoc="0" locked="0" layoutInCell="1" allowOverlap="1" wp14:anchorId="142061C9" wp14:editId="46683E3D">
            <wp:simplePos x="0" y="0"/>
            <wp:positionH relativeFrom="column">
              <wp:posOffset>-273685</wp:posOffset>
            </wp:positionH>
            <wp:positionV relativeFrom="paragraph">
              <wp:posOffset>433705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E33D8">
        <w:rPr>
          <w:sz w:val="24"/>
        </w:rPr>
        <w:t>Ab diesem Zeitpunkt ist der Server bereit Anfragen von Nutzer</w:t>
      </w:r>
      <w:r>
        <w:rPr>
          <w:sz w:val="24"/>
        </w:rPr>
        <w:t>n</w:t>
      </w:r>
      <w:r w:rsidR="003E33D8">
        <w:rPr>
          <w:sz w:val="24"/>
        </w:rPr>
        <w:t xml:space="preserve"> entgegenzunehmen und zu beantworten.</w:t>
      </w:r>
    </w:p>
    <w:p w14:paraId="654BB9D5" w14:textId="77777777" w:rsidR="00350F78" w:rsidRPr="00346664" w:rsidRDefault="00350F78" w:rsidP="00CA4C02">
      <w:pPr>
        <w:spacing w:line="360" w:lineRule="auto"/>
        <w:jc w:val="both"/>
        <w:rPr>
          <w:sz w:val="24"/>
        </w:rPr>
      </w:pPr>
    </w:p>
    <w:p w14:paraId="1B7E74E6" w14:textId="77777777" w:rsidR="00346FAF" w:rsidRDefault="00346FAF" w:rsidP="00346FAF">
      <w:pPr>
        <w:pStyle w:val="berschrift1"/>
        <w:numPr>
          <w:ilvl w:val="0"/>
          <w:numId w:val="0"/>
        </w:numPr>
        <w:spacing w:line="360" w:lineRule="auto"/>
      </w:pPr>
      <w:bookmarkStart w:id="56" w:name="_Toc293906255"/>
    </w:p>
    <w:p w14:paraId="5C5D3C7E" w14:textId="66C2433E" w:rsidR="00E369E3" w:rsidRPr="00E369E3" w:rsidRDefault="001A29BC" w:rsidP="00CA4C02">
      <w:pPr>
        <w:pStyle w:val="berschrift1"/>
        <w:numPr>
          <w:ilvl w:val="1"/>
          <w:numId w:val="31"/>
        </w:numPr>
        <w:spacing w:line="360" w:lineRule="auto"/>
      </w:pPr>
      <w:r w:rsidRPr="00346664">
        <w:t>Rechtesystem</w:t>
      </w:r>
      <w:bookmarkStart w:id="57" w:name="__RefHeading___Toc292971837"/>
      <w:bookmarkStart w:id="58" w:name="_Toc293666713"/>
      <w:bookmarkEnd w:id="57"/>
      <w:bookmarkEnd w:id="56"/>
    </w:p>
    <w:p w14:paraId="08F5B904" w14:textId="6259F52E" w:rsidR="00346664" w:rsidRDefault="00346664" w:rsidP="00CA4C02">
      <w:pPr>
        <w:spacing w:line="360" w:lineRule="auto"/>
        <w:jc w:val="both"/>
        <w:rPr>
          <w:sz w:val="28"/>
        </w:rPr>
      </w:pPr>
    </w:p>
    <w:p w14:paraId="7C4CD08E" w14:textId="7CE2DBB8" w:rsidR="003E33D8" w:rsidRDefault="003E33D8" w:rsidP="00CA4C02">
      <w:pPr>
        <w:spacing w:line="360" w:lineRule="auto"/>
        <w:jc w:val="both"/>
        <w:rPr>
          <w:sz w:val="24"/>
        </w:rPr>
      </w:pPr>
      <w:r>
        <w:rPr>
          <w:sz w:val="24"/>
        </w:rPr>
        <w:t xml:space="preserve">Bei der Entwicklung unserer Spieleplattform haben wir drei verschieden Benutzergruppen vorgesehen: </w:t>
      </w:r>
    </w:p>
    <w:p w14:paraId="39D35EA6" w14:textId="63AEED30" w:rsidR="003E33D8" w:rsidRDefault="001C1F8A" w:rsidP="00CA4C02">
      <w:pPr>
        <w:pStyle w:val="Listenabsatz"/>
        <w:numPr>
          <w:ilvl w:val="0"/>
          <w:numId w:val="33"/>
        </w:numPr>
        <w:spacing w:line="360" w:lineRule="auto"/>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CA4C02">
      <w:pPr>
        <w:spacing w:line="360" w:lineRule="auto"/>
        <w:ind w:left="360"/>
        <w:jc w:val="both"/>
        <w:rPr>
          <w:sz w:val="24"/>
        </w:rPr>
      </w:pPr>
    </w:p>
    <w:p w14:paraId="48CE3F07" w14:textId="27055BC5" w:rsidR="001C1F8A" w:rsidRDefault="001C1F8A" w:rsidP="00CA4C02">
      <w:pPr>
        <w:pStyle w:val="Listenabsatz"/>
        <w:numPr>
          <w:ilvl w:val="0"/>
          <w:numId w:val="33"/>
        </w:numPr>
        <w:spacing w:line="360" w:lineRule="auto"/>
        <w:jc w:val="both"/>
        <w:rPr>
          <w:sz w:val="24"/>
        </w:rPr>
      </w:pPr>
      <w:r>
        <w:rPr>
          <w:sz w:val="24"/>
        </w:rPr>
        <w:t xml:space="preserve">Angemeldeter Nutzer: Meldet sich ein Nutzer über den Login an, so kann er zu den Funktionen des Gastes noch eigene Spiele erstellen und hochladen, seine eigenen </w:t>
      </w:r>
      <w:r>
        <w:rPr>
          <w:sz w:val="24"/>
        </w:rPr>
        <w:lastRenderedPageBreak/>
        <w:t>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CA4C02">
      <w:pPr>
        <w:spacing w:line="360" w:lineRule="auto"/>
        <w:jc w:val="both"/>
        <w:rPr>
          <w:sz w:val="24"/>
        </w:rPr>
      </w:pPr>
    </w:p>
    <w:p w14:paraId="7876A3CD" w14:textId="139E6617" w:rsidR="00336DE6" w:rsidRDefault="00336DE6" w:rsidP="00CA4C02">
      <w:pPr>
        <w:pStyle w:val="Listenabsatz"/>
        <w:numPr>
          <w:ilvl w:val="0"/>
          <w:numId w:val="33"/>
        </w:numPr>
        <w:spacing w:line="360" w:lineRule="auto"/>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CA4C02">
      <w:pPr>
        <w:spacing w:line="360" w:lineRule="auto"/>
        <w:jc w:val="both"/>
        <w:rPr>
          <w:sz w:val="24"/>
        </w:rPr>
      </w:pPr>
    </w:p>
    <w:p w14:paraId="459AA16D" w14:textId="6CA5D2A9" w:rsidR="00E369E3" w:rsidRPr="00E369E3" w:rsidRDefault="00D16BF5" w:rsidP="00CA4C02">
      <w:pPr>
        <w:pStyle w:val="berschrift1"/>
        <w:numPr>
          <w:ilvl w:val="1"/>
          <w:numId w:val="31"/>
        </w:numPr>
        <w:spacing w:line="360" w:lineRule="auto"/>
      </w:pPr>
      <w:bookmarkStart w:id="59" w:name="_Toc293906256"/>
      <w:r w:rsidRPr="00346664">
        <w:t>Programmierung der Benutzeroberfläche</w:t>
      </w:r>
      <w:bookmarkEnd w:id="58"/>
      <w:bookmarkEnd w:id="59"/>
    </w:p>
    <w:p w14:paraId="5FAE48B2" w14:textId="77777777" w:rsidR="00022A2A" w:rsidRPr="00022A2A" w:rsidRDefault="00022A2A" w:rsidP="00CA4C02">
      <w:pPr>
        <w:spacing w:line="360" w:lineRule="auto"/>
      </w:pPr>
    </w:p>
    <w:p w14:paraId="3C27CBCD" w14:textId="2E18FC44" w:rsidR="00346664" w:rsidRDefault="003A4932" w:rsidP="00CA4C02">
      <w:pPr>
        <w:spacing w:line="360" w:lineRule="auto"/>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3"/>
      </w:r>
      <w:r w:rsidR="005D6CEC">
        <w:rPr>
          <w:sz w:val="24"/>
        </w:rPr>
        <w:t xml:space="preserve">-Baums verwendet. Links ist der geschriebene Jade Code zu sehen, in der Mitte der daraus entstandene DOM-Baum, und rechts die fertige Anzeige im </w:t>
      </w:r>
      <w:r w:rsidR="00C03B06">
        <w:rPr>
          <w:sz w:val="24"/>
        </w:rPr>
        <w:t>Webbrowser.</w:t>
      </w:r>
    </w:p>
    <w:p w14:paraId="0DB4BABB" w14:textId="23A66DA9" w:rsidR="00C03B06" w:rsidRPr="003A4932" w:rsidRDefault="00C03B06" w:rsidP="00CA4C02">
      <w:pPr>
        <w:spacing w:line="360" w:lineRule="auto"/>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CA4C02">
      <w:pPr>
        <w:pStyle w:val="berschrift1"/>
        <w:numPr>
          <w:ilvl w:val="1"/>
          <w:numId w:val="31"/>
        </w:numPr>
        <w:spacing w:line="360" w:lineRule="auto"/>
      </w:pPr>
      <w:bookmarkStart w:id="62" w:name="_Toc293906257"/>
      <w:r w:rsidRPr="00346664">
        <w:lastRenderedPageBreak/>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CA4C02">
      <w:pPr>
        <w:spacing w:line="360" w:lineRule="auto"/>
        <w:rPr>
          <w:sz w:val="24"/>
        </w:rPr>
      </w:pPr>
    </w:p>
    <w:p w14:paraId="25F401F8" w14:textId="2496027E" w:rsidR="006B207E" w:rsidRDefault="00A532AF" w:rsidP="00CA4C02">
      <w:pPr>
        <w:spacing w:line="360" w:lineRule="auto"/>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CA4C02">
      <w:pPr>
        <w:spacing w:line="360" w:lineRule="auto"/>
        <w:jc w:val="both"/>
        <w:rPr>
          <w:sz w:val="24"/>
        </w:rPr>
      </w:pPr>
    </w:p>
    <w:p w14:paraId="63BB73F0" w14:textId="5145A430" w:rsidR="00D005B5" w:rsidRDefault="00D005B5" w:rsidP="00CA4C02">
      <w:pPr>
        <w:pStyle w:val="Listenabsatz"/>
        <w:numPr>
          <w:ilvl w:val="0"/>
          <w:numId w:val="34"/>
        </w:numPr>
        <w:spacing w:line="360" w:lineRule="auto"/>
        <w:jc w:val="both"/>
        <w:rPr>
          <w:sz w:val="24"/>
        </w:rPr>
      </w:pPr>
      <w:r>
        <w:rPr>
          <w:sz w:val="24"/>
        </w:rPr>
        <w:t xml:space="preserve">Es muss ein </w:t>
      </w:r>
      <w:proofErr w:type="spellStart"/>
      <w:r>
        <w:rPr>
          <w:sz w:val="24"/>
        </w:rPr>
        <w:t>Canvas</w:t>
      </w:r>
      <w:proofErr w:type="spellEnd"/>
      <w:r>
        <w:rPr>
          <w:sz w:val="24"/>
        </w:rPr>
        <w:t xml:space="preserve">-Element für die </w:t>
      </w:r>
      <w:r w:rsidR="00980193">
        <w:rPr>
          <w:sz w:val="24"/>
        </w:rPr>
        <w:t>Zeichnung</w:t>
      </w:r>
      <w:r>
        <w:rPr>
          <w:sz w:val="24"/>
        </w:rPr>
        <w:t xml:space="preserve"> des Spiels benutzt werden.</w:t>
      </w:r>
    </w:p>
    <w:p w14:paraId="649B73FD" w14:textId="77777777" w:rsidR="00BE6B79" w:rsidRPr="00BE6B79" w:rsidRDefault="00BE6B79" w:rsidP="00CA4C02">
      <w:pPr>
        <w:spacing w:line="360" w:lineRule="auto"/>
        <w:jc w:val="both"/>
        <w:rPr>
          <w:sz w:val="24"/>
        </w:rPr>
      </w:pPr>
    </w:p>
    <w:p w14:paraId="45637783" w14:textId="0E303B37" w:rsidR="00D005B5" w:rsidRDefault="00D005B5" w:rsidP="00CA4C02">
      <w:pPr>
        <w:pStyle w:val="Listenabsatz"/>
        <w:numPr>
          <w:ilvl w:val="0"/>
          <w:numId w:val="34"/>
        </w:numPr>
        <w:spacing w:line="360" w:lineRule="auto"/>
        <w:jc w:val="both"/>
        <w:rPr>
          <w:sz w:val="24"/>
        </w:rPr>
      </w:pPr>
      <w:r>
        <w:rPr>
          <w:sz w:val="24"/>
        </w:rPr>
        <w:t xml:space="preserve">Alle Ressourcen, die im </w:t>
      </w:r>
      <w:r w:rsidR="007967F9">
        <w:rPr>
          <w:sz w:val="24"/>
        </w:rPr>
        <w:t>Spiel benutzt werden, wie zum Beispiel Bilder, müssen als Pfad „</w:t>
      </w:r>
      <w:proofErr w:type="spellStart"/>
      <w:r w:rsidR="007967F9">
        <w:rPr>
          <w:sz w:val="24"/>
        </w:rPr>
        <w:t>path</w:t>
      </w:r>
      <w:proofErr w:type="spellEnd"/>
      <w:r w:rsidR="007967F9">
        <w:rPr>
          <w:sz w:val="24"/>
        </w:rPr>
        <w:t xml:space="preserve"> + den eigentlichen Pfad“ nutzen, da der Pfad erst nach speichern in der Datenbank zur Verfügung steht.</w:t>
      </w:r>
    </w:p>
    <w:p w14:paraId="2F5E38C1" w14:textId="77777777" w:rsidR="00BE6B79" w:rsidRPr="00BE6B79" w:rsidRDefault="00BE6B79" w:rsidP="00CA4C02">
      <w:pPr>
        <w:spacing w:line="360" w:lineRule="auto"/>
        <w:jc w:val="both"/>
        <w:rPr>
          <w:sz w:val="24"/>
        </w:rPr>
      </w:pPr>
    </w:p>
    <w:p w14:paraId="6576E963" w14:textId="5AECA520" w:rsidR="007967F9" w:rsidRDefault="007967F9" w:rsidP="00CA4C02">
      <w:pPr>
        <w:pStyle w:val="Listenabsatz"/>
        <w:numPr>
          <w:ilvl w:val="0"/>
          <w:numId w:val="34"/>
        </w:numPr>
        <w:spacing w:line="360" w:lineRule="auto"/>
        <w:jc w:val="both"/>
        <w:rPr>
          <w:sz w:val="24"/>
        </w:rPr>
      </w:pPr>
      <w:r>
        <w:rPr>
          <w:sz w:val="24"/>
        </w:rPr>
        <w:t>Um de</w:t>
      </w:r>
      <w:r w:rsidR="00DE2E4E">
        <w:rPr>
          <w:sz w:val="24"/>
        </w:rPr>
        <w:t xml:space="preserve">n </w:t>
      </w:r>
      <w:proofErr w:type="spellStart"/>
      <w:r w:rsidR="00DE2E4E">
        <w:rPr>
          <w:sz w:val="24"/>
        </w:rPr>
        <w:t>Highscore</w:t>
      </w:r>
      <w:proofErr w:type="spellEnd"/>
      <w:r w:rsidR="00DE2E4E">
        <w:rPr>
          <w:sz w:val="24"/>
        </w:rPr>
        <w:t xml:space="preserve"> abzuschicken sollte ein</w:t>
      </w:r>
      <w:r>
        <w:rPr>
          <w:sz w:val="24"/>
        </w:rPr>
        <w:t xml:space="preserve"> </w:t>
      </w:r>
      <w:proofErr w:type="spellStart"/>
      <w:r>
        <w:rPr>
          <w:sz w:val="24"/>
        </w:rPr>
        <w:t>XMLHttpRequest</w:t>
      </w:r>
      <w:proofErr w:type="spellEnd"/>
      <w:r w:rsidR="00DE2E4E">
        <w:rPr>
          <w:rStyle w:val="Funotenzeichen"/>
          <w:sz w:val="24"/>
        </w:rPr>
        <w:footnoteReference w:id="14"/>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 xml:space="preserve">her dann die Anfrage bearbeitet, Rechte des Nutzers überprüft und den </w:t>
      </w:r>
      <w:proofErr w:type="spellStart"/>
      <w:r w:rsidR="00C761A4">
        <w:rPr>
          <w:sz w:val="24"/>
        </w:rPr>
        <w:t>Highscore</w:t>
      </w:r>
      <w:proofErr w:type="spellEnd"/>
      <w:r w:rsidR="00C761A4">
        <w:rPr>
          <w:sz w:val="24"/>
        </w:rPr>
        <w:t xml:space="preserve"> dann abspeichert.</w:t>
      </w:r>
    </w:p>
    <w:p w14:paraId="21430CBE" w14:textId="77777777" w:rsidR="00BE6B79" w:rsidRPr="00BE6B79" w:rsidRDefault="00BE6B79" w:rsidP="00CA4C02">
      <w:pPr>
        <w:spacing w:line="360" w:lineRule="auto"/>
        <w:jc w:val="both"/>
        <w:rPr>
          <w:sz w:val="24"/>
        </w:rPr>
      </w:pPr>
    </w:p>
    <w:p w14:paraId="43879604" w14:textId="6933AC52" w:rsidR="00C761A4" w:rsidRDefault="00C761A4" w:rsidP="00CA4C02">
      <w:pPr>
        <w:pStyle w:val="Listenabsatz"/>
        <w:numPr>
          <w:ilvl w:val="0"/>
          <w:numId w:val="34"/>
        </w:numPr>
        <w:spacing w:line="360" w:lineRule="auto"/>
        <w:jc w:val="both"/>
        <w:rPr>
          <w:sz w:val="24"/>
        </w:rPr>
      </w:pPr>
      <w:r>
        <w:rPr>
          <w:sz w:val="24"/>
        </w:rPr>
        <w:t>Beim Hochladen muss darauf geachtet werden sowohl die JavaScript Datei, sowie alle nötigen Ressourcen abzuschicken</w:t>
      </w:r>
    </w:p>
    <w:p w14:paraId="296F0C6A" w14:textId="6EED4CD8" w:rsidR="00280B5F" w:rsidRDefault="006544E0" w:rsidP="00CA4C02">
      <w:pPr>
        <w:spacing w:line="360" w:lineRule="auto"/>
        <w:ind w:left="360"/>
        <w:jc w:val="both"/>
        <w:rPr>
          <w:sz w:val="24"/>
        </w:rPr>
      </w:pPr>
      <w:r>
        <w:rPr>
          <w:sz w:val="24"/>
        </w:rPr>
        <w:t>Da wir unsere Plattform möglichst allen zugänglich machen wollten haben wir ein großes Augenmerk auf die Browserkompatibilität gesetzt. Wir verw</w:t>
      </w:r>
      <w:r w:rsidR="00280B5F">
        <w:rPr>
          <w:sz w:val="24"/>
        </w:rPr>
        <w:t xml:space="preserve">enden das HTML 5 Element </w:t>
      </w:r>
      <w:proofErr w:type="spellStart"/>
      <w:r w:rsidR="00280B5F">
        <w:rPr>
          <w:sz w:val="24"/>
        </w:rPr>
        <w:lastRenderedPageBreak/>
        <w:t>Canvas</w:t>
      </w:r>
      <w:proofErr w:type="spellEnd"/>
      <w:r>
        <w:rPr>
          <w:sz w:val="24"/>
        </w:rPr>
        <w:t xml:space="preserve">, welches von allen gängigen Browsern </w:t>
      </w:r>
      <w:r w:rsidR="00280B5F">
        <w:rPr>
          <w:sz w:val="24"/>
        </w:rPr>
        <w:t>unterstützt wird</w:t>
      </w:r>
      <w:r w:rsidR="00280B5F">
        <w:rPr>
          <w:rStyle w:val="Funotenzeichen"/>
          <w:sz w:val="24"/>
        </w:rPr>
        <w:footnoteReference w:id="15"/>
      </w:r>
      <w:r w:rsidR="00280B5F">
        <w:rPr>
          <w:sz w:val="24"/>
        </w:rPr>
        <w:t xml:space="preserve">. Dazu kommt eine JavaScript Funktion mit der </w:t>
      </w:r>
      <w:r w:rsidR="00921FD1">
        <w:rPr>
          <w:sz w:val="24"/>
        </w:rPr>
        <w:t>Bezeichnung</w:t>
      </w:r>
      <w:r w:rsidR="00280B5F">
        <w:rPr>
          <w:sz w:val="24"/>
        </w:rPr>
        <w:t xml:space="preserve"> „</w:t>
      </w:r>
      <w:proofErr w:type="spellStart"/>
      <w:r w:rsidR="00280B5F">
        <w:rPr>
          <w:sz w:val="24"/>
        </w:rPr>
        <w:t>Window.requestAnimationFrame</w:t>
      </w:r>
      <w:proofErr w:type="spellEnd"/>
      <w:r w:rsidR="00280B5F">
        <w:rPr>
          <w:sz w:val="24"/>
        </w:rPr>
        <w:t>()</w:t>
      </w:r>
      <w:r w:rsidR="00B55751">
        <w:rPr>
          <w:sz w:val="24"/>
        </w:rPr>
        <w:t xml:space="preserve">“. Diese Funktion sorgt dafür, dass je nach Aktivität, in gewissen Abständen das </w:t>
      </w:r>
      <w:proofErr w:type="spellStart"/>
      <w:r w:rsidR="00B55751">
        <w:rPr>
          <w:sz w:val="24"/>
        </w:rPr>
        <w:t>Can</w:t>
      </w:r>
      <w:r w:rsidR="008B642C">
        <w:rPr>
          <w:sz w:val="24"/>
        </w:rPr>
        <w:t>vas</w:t>
      </w:r>
      <w:proofErr w:type="spellEnd"/>
      <w:r w:rsidR="008B642C">
        <w:rPr>
          <w:sz w:val="24"/>
        </w:rPr>
        <w:t xml:space="preserve">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 xml:space="preserve">wodurch wir eine mit Hilfe des folgenden Aufrufes deutlich </w:t>
      </w:r>
      <w:r w:rsidR="00346FAF">
        <w:rPr>
          <w:noProof/>
          <w:sz w:val="24"/>
        </w:rPr>
        <w:drawing>
          <wp:anchor distT="0" distB="0" distL="114300" distR="114300" simplePos="0" relativeHeight="251662848" behindDoc="0" locked="0" layoutInCell="1" allowOverlap="1" wp14:anchorId="6B562E40" wp14:editId="20080056">
            <wp:simplePos x="0" y="0"/>
            <wp:positionH relativeFrom="column">
              <wp:posOffset>2599690</wp:posOffset>
            </wp:positionH>
            <wp:positionV relativeFrom="paragraph">
              <wp:posOffset>2135505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B551A">
        <w:rPr>
          <w:sz w:val="24"/>
        </w:rPr>
        <w:t>mehr Browser nutzen können:</w:t>
      </w:r>
    </w:p>
    <w:p w14:paraId="5295E3C1" w14:textId="2A9E4028" w:rsidR="00D032EF" w:rsidRDefault="00D032EF" w:rsidP="00CA4C02">
      <w:pPr>
        <w:spacing w:line="360" w:lineRule="auto"/>
        <w:ind w:left="360"/>
        <w:jc w:val="both"/>
        <w:rPr>
          <w:sz w:val="24"/>
        </w:rPr>
      </w:pPr>
    </w:p>
    <w:p w14:paraId="5B4F4199" w14:textId="07E56D97" w:rsidR="00D032EF" w:rsidRDefault="00D032EF" w:rsidP="00CA4C02">
      <w:pPr>
        <w:spacing w:line="360" w:lineRule="auto"/>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CA4C02">
      <w:pPr>
        <w:spacing w:line="360" w:lineRule="auto"/>
        <w:jc w:val="both"/>
        <w:rPr>
          <w:sz w:val="24"/>
        </w:rPr>
      </w:pPr>
    </w:p>
    <w:p w14:paraId="763E6BAC" w14:textId="065830AB" w:rsidR="002E41DC" w:rsidRDefault="002E41DC" w:rsidP="00CA4C02">
      <w:pPr>
        <w:pStyle w:val="Listenabsatz"/>
        <w:numPr>
          <w:ilvl w:val="0"/>
          <w:numId w:val="35"/>
        </w:numPr>
        <w:spacing w:line="360" w:lineRule="auto"/>
        <w:jc w:val="both"/>
        <w:rPr>
          <w:sz w:val="24"/>
        </w:rPr>
      </w:pPr>
      <w:r>
        <w:rPr>
          <w:sz w:val="24"/>
        </w:rPr>
        <w:t>Jeder Nutzer hat einen eigenen Benutzerordner, der mit Hilfe seiner ID bezeichnet wird.</w:t>
      </w:r>
    </w:p>
    <w:p w14:paraId="2C1AE1D3" w14:textId="77777777" w:rsidR="00BE6B79" w:rsidRPr="00BE6B79" w:rsidRDefault="00BE6B79" w:rsidP="00CA4C02">
      <w:pPr>
        <w:spacing w:line="360" w:lineRule="auto"/>
        <w:jc w:val="both"/>
        <w:rPr>
          <w:sz w:val="24"/>
        </w:rPr>
      </w:pPr>
    </w:p>
    <w:p w14:paraId="2DFAB756" w14:textId="4478749D" w:rsidR="002E41DC" w:rsidRDefault="002E41DC" w:rsidP="00CA4C02">
      <w:pPr>
        <w:pStyle w:val="Listenabsatz"/>
        <w:numPr>
          <w:ilvl w:val="0"/>
          <w:numId w:val="35"/>
        </w:numPr>
        <w:spacing w:line="360" w:lineRule="auto"/>
        <w:jc w:val="both"/>
        <w:rPr>
          <w:sz w:val="24"/>
        </w:rPr>
      </w:pPr>
      <w:r>
        <w:rPr>
          <w:sz w:val="24"/>
        </w:rPr>
        <w:t>Lädt ein Nutzer ein Spiel hoch, so werden alle dazugehörigen Ressourcen in einem Spieleordner innerhalb des Nutzerordners</w:t>
      </w:r>
      <w:r w:rsidR="00BE6B79">
        <w:rPr>
          <w:sz w:val="24"/>
        </w:rPr>
        <w:t xml:space="preserve"> unter der Bezeichnung </w:t>
      </w:r>
      <w:proofErr w:type="spellStart"/>
      <w:r w:rsidR="00BE6B79">
        <w:rPr>
          <w:sz w:val="24"/>
        </w:rPr>
        <w:t>ID.Spielename</w:t>
      </w:r>
      <w:proofErr w:type="spellEnd"/>
      <w:r w:rsidR="00BE6B79">
        <w:rPr>
          <w:sz w:val="24"/>
        </w:rPr>
        <w:t xml:space="preserve"> abgespeichert.</w:t>
      </w:r>
    </w:p>
    <w:p w14:paraId="61C00AE9" w14:textId="77777777" w:rsidR="00BE6B79" w:rsidRPr="00BE6B79" w:rsidRDefault="00BE6B79" w:rsidP="00CA4C02">
      <w:pPr>
        <w:spacing w:line="360" w:lineRule="auto"/>
        <w:jc w:val="both"/>
        <w:rPr>
          <w:sz w:val="24"/>
        </w:rPr>
      </w:pPr>
    </w:p>
    <w:p w14:paraId="2F01E708" w14:textId="0C3C3A4C" w:rsidR="00103364" w:rsidRPr="006544E0" w:rsidRDefault="00BE6B79" w:rsidP="00F503C7">
      <w:pPr>
        <w:spacing w:line="360" w:lineRule="auto"/>
        <w:ind w:left="360"/>
        <w:jc w:val="both"/>
        <w:rPr>
          <w:sz w:val="24"/>
        </w:rPr>
      </w:pPr>
      <w:r>
        <w:rPr>
          <w:sz w:val="24"/>
        </w:rPr>
        <w:t xml:space="preserve">Bei der Entwicklung haben wir uns gegen eines konkretes Löschen von Nutzern und Spielen entschieden, um Problematiken wie </w:t>
      </w:r>
      <w:r w:rsidR="00354F14">
        <w:rPr>
          <w:sz w:val="24"/>
        </w:rPr>
        <w:t xml:space="preserve">zum Beispiel </w:t>
      </w:r>
      <w:r>
        <w:rPr>
          <w:sz w:val="24"/>
        </w:rPr>
        <w:t>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Administratoren) rückgängig gemacht werden.</w:t>
      </w:r>
    </w:p>
    <w:p w14:paraId="4446FFBF" w14:textId="5697219B" w:rsidR="00A23CA9" w:rsidRPr="00A23CA9" w:rsidRDefault="00D16BF5" w:rsidP="00CA4C02">
      <w:pPr>
        <w:pStyle w:val="berschrift1"/>
        <w:numPr>
          <w:ilvl w:val="0"/>
          <w:numId w:val="31"/>
        </w:numPr>
        <w:spacing w:line="360" w:lineRule="auto"/>
        <w:jc w:val="both"/>
        <w:rPr>
          <w:sz w:val="32"/>
        </w:rPr>
      </w:pPr>
      <w:bookmarkStart w:id="65" w:name="_Toc293906258"/>
      <w:r w:rsidRPr="00C82897">
        <w:rPr>
          <w:sz w:val="32"/>
        </w:rPr>
        <w:lastRenderedPageBreak/>
        <w:t>Qualitätssicherung</w:t>
      </w:r>
      <w:bookmarkStart w:id="66" w:name="__RefHeading___Toc292971840"/>
      <w:bookmarkStart w:id="67" w:name="_Toc293666716"/>
      <w:bookmarkEnd w:id="64"/>
      <w:bookmarkEnd w:id="66"/>
      <w:bookmarkEnd w:id="65"/>
    </w:p>
    <w:p w14:paraId="7C389E4A" w14:textId="77777777" w:rsidR="00346664" w:rsidRDefault="00346664" w:rsidP="00CA4C02">
      <w:pPr>
        <w:spacing w:line="360" w:lineRule="auto"/>
        <w:jc w:val="both"/>
      </w:pPr>
    </w:p>
    <w:p w14:paraId="24329949" w14:textId="400D9B38" w:rsidR="00374BC8" w:rsidRPr="00BD0A50" w:rsidRDefault="00BD0A50" w:rsidP="00CA4C02">
      <w:pPr>
        <w:spacing w:line="360" w:lineRule="auto"/>
        <w:jc w:val="both"/>
        <w:rPr>
          <w:sz w:val="24"/>
        </w:rPr>
      </w:pPr>
      <w:r>
        <w:rPr>
          <w:sz w:val="24"/>
        </w:rPr>
        <w:t>Neben der eigentlichen Entwicklung ist die Qualitäts</w:t>
      </w:r>
      <w:r w:rsidR="004A566A">
        <w:rPr>
          <w:sz w:val="24"/>
        </w:rPr>
        <w:t>sicherung von großer Bedeutung für unser Projekt. Das Testen wurde in regelmäßigen Abständen durchgeführt um jederzeit zu wissen, auf welchem Stand sich das Projekt befindet, und vor allem wo noch Arbeit zu leisten ist.</w:t>
      </w:r>
    </w:p>
    <w:p w14:paraId="3CED0B65" w14:textId="5425E03E" w:rsidR="00346664" w:rsidRDefault="00D16BF5" w:rsidP="00CA4C02">
      <w:pPr>
        <w:pStyle w:val="berschrift1"/>
        <w:numPr>
          <w:ilvl w:val="1"/>
          <w:numId w:val="31"/>
        </w:numPr>
        <w:spacing w:line="360" w:lineRule="auto"/>
        <w:jc w:val="both"/>
      </w:pPr>
      <w:bookmarkStart w:id="68" w:name="_Toc293906259"/>
      <w:r w:rsidRPr="00346664">
        <w:t>Erstellung der Testszenarien</w:t>
      </w:r>
      <w:bookmarkStart w:id="69" w:name="__RefHeading___Toc292971841"/>
      <w:bookmarkStart w:id="70" w:name="_Toc293666717"/>
      <w:bookmarkEnd w:id="67"/>
      <w:bookmarkEnd w:id="69"/>
      <w:bookmarkEnd w:id="68"/>
    </w:p>
    <w:p w14:paraId="4C188EA1" w14:textId="77777777" w:rsidR="00374BC8" w:rsidRPr="00374BC8" w:rsidRDefault="00374BC8" w:rsidP="00CA4C02">
      <w:pPr>
        <w:spacing w:line="360" w:lineRule="auto"/>
      </w:pPr>
    </w:p>
    <w:p w14:paraId="4EC53B58" w14:textId="0B44D8FB" w:rsidR="004A566A" w:rsidRDefault="00374BC8" w:rsidP="00CA4C02">
      <w:pPr>
        <w:spacing w:line="360" w:lineRule="auto"/>
        <w:jc w:val="both"/>
        <w:rPr>
          <w:sz w:val="24"/>
        </w:rPr>
      </w:pPr>
      <w:r>
        <w:rPr>
          <w:sz w:val="24"/>
        </w:rPr>
        <w:t xml:space="preserve">Dazu haben wir </w:t>
      </w:r>
      <w:r w:rsidR="00476F29">
        <w:rPr>
          <w:sz w:val="24"/>
        </w:rPr>
        <w:t xml:space="preserve">über </w:t>
      </w:r>
      <w:r>
        <w:rPr>
          <w:sz w:val="24"/>
        </w:rPr>
        <w:t>dreißig Testszenarien entwickelt, die alle Funktionen der Website</w:t>
      </w:r>
      <w:r w:rsidR="00476F29">
        <w:rPr>
          <w:sz w:val="24"/>
        </w:rPr>
        <w:t>, sowie des Webservices</w:t>
      </w:r>
      <w:r>
        <w:rPr>
          <w:sz w:val="24"/>
        </w:rPr>
        <w:t xml:space="preserve"> abdecken (siehe Anhang).</w:t>
      </w:r>
    </w:p>
    <w:p w14:paraId="051BEF67" w14:textId="77777777" w:rsidR="00374BC8" w:rsidRPr="004A566A" w:rsidRDefault="00374BC8" w:rsidP="00CA4C02">
      <w:pPr>
        <w:spacing w:line="360" w:lineRule="auto"/>
        <w:jc w:val="both"/>
        <w:rPr>
          <w:sz w:val="24"/>
        </w:rPr>
      </w:pPr>
    </w:p>
    <w:p w14:paraId="6CDAFCF4" w14:textId="77777777" w:rsidR="00346664" w:rsidRPr="00346664" w:rsidRDefault="00D16BF5" w:rsidP="00CA4C02">
      <w:pPr>
        <w:pStyle w:val="berschrift1"/>
        <w:numPr>
          <w:ilvl w:val="1"/>
          <w:numId w:val="31"/>
        </w:numPr>
        <w:spacing w:line="360" w:lineRule="auto"/>
        <w:jc w:val="both"/>
      </w:pPr>
      <w:bookmarkStart w:id="71" w:name="_Toc293906260"/>
      <w:r w:rsidRPr="00346664">
        <w:t>Testdurchführung</w:t>
      </w:r>
      <w:bookmarkStart w:id="72" w:name="__RefHeading___Toc292971842"/>
      <w:bookmarkStart w:id="73" w:name="_Toc293666718"/>
      <w:bookmarkEnd w:id="70"/>
      <w:bookmarkEnd w:id="72"/>
      <w:bookmarkEnd w:id="71"/>
    </w:p>
    <w:p w14:paraId="2826FF9F" w14:textId="77777777" w:rsidR="00346664" w:rsidRDefault="00346664" w:rsidP="00CA4C02">
      <w:pPr>
        <w:spacing w:line="360" w:lineRule="auto"/>
        <w:jc w:val="both"/>
        <w:rPr>
          <w:sz w:val="28"/>
        </w:rPr>
      </w:pPr>
    </w:p>
    <w:p w14:paraId="65087DD2" w14:textId="13E06A6C" w:rsidR="00374BC8" w:rsidRDefault="00374BC8" w:rsidP="00CA4C02">
      <w:pPr>
        <w:spacing w:line="360" w:lineRule="auto"/>
        <w:jc w:val="both"/>
        <w:rPr>
          <w:sz w:val="24"/>
        </w:rPr>
      </w:pPr>
      <w:r w:rsidRPr="00B01906">
        <w:rPr>
          <w:sz w:val="24"/>
        </w:rPr>
        <w:t xml:space="preserve">Zur Durchführung der Tests wurde der Webservice mit </w:t>
      </w:r>
      <w:r w:rsidR="00B01906" w:rsidRPr="00B01906">
        <w:rPr>
          <w:sz w:val="24"/>
        </w:rPr>
        <w:t>intakter Datenbank gestartet</w:t>
      </w:r>
      <w:r w:rsidR="00B01906">
        <w:rPr>
          <w:sz w:val="24"/>
        </w:rPr>
        <w:t xml:space="preserve">. Dazu wurden verschiedene Browser, aktueller Versionen, gestartet und die Testfälle nach und nach ausgeführt. </w:t>
      </w:r>
    </w:p>
    <w:p w14:paraId="0CBC2B4C" w14:textId="247E9366" w:rsidR="00476F29" w:rsidRDefault="00476F29" w:rsidP="00CA4C02">
      <w:pPr>
        <w:spacing w:line="360" w:lineRule="auto"/>
        <w:jc w:val="both"/>
        <w:rPr>
          <w:sz w:val="24"/>
        </w:rPr>
      </w:pPr>
      <w:r>
        <w:rPr>
          <w:sz w:val="24"/>
        </w:rPr>
        <w:t>Es wurde ebenfalls getestet wie sich der Webservi</w:t>
      </w:r>
      <w:r w:rsidR="00350F78">
        <w:rPr>
          <w:sz w:val="24"/>
        </w:rPr>
        <w:t>ce ohne Datenbankschema verhält, und ob er autonom Schema und Tabellen korrekt erstellen kann.</w:t>
      </w:r>
    </w:p>
    <w:p w14:paraId="0C29390E" w14:textId="0A16184D" w:rsidR="00350F78" w:rsidRPr="00B01906" w:rsidRDefault="00350F78" w:rsidP="00CA4C02">
      <w:pPr>
        <w:spacing w:line="360" w:lineRule="auto"/>
        <w:jc w:val="both"/>
        <w:rPr>
          <w:sz w:val="24"/>
        </w:rPr>
      </w:pPr>
      <w:r>
        <w:rPr>
          <w:sz w:val="24"/>
        </w:rPr>
        <w:t>Besonders intensiv wurde unser Rechtesystem getestet um</w:t>
      </w:r>
      <w:r w:rsidR="00870438">
        <w:rPr>
          <w:sz w:val="24"/>
        </w:rPr>
        <w:t xml:space="preserve"> Missbrauch zu verhindern.</w:t>
      </w:r>
    </w:p>
    <w:p w14:paraId="7B294EA6" w14:textId="77777777" w:rsidR="00346664" w:rsidRPr="00346664" w:rsidRDefault="00D16BF5" w:rsidP="00CA4C02">
      <w:pPr>
        <w:pStyle w:val="berschrift1"/>
        <w:numPr>
          <w:ilvl w:val="1"/>
          <w:numId w:val="31"/>
        </w:numPr>
        <w:spacing w:line="360" w:lineRule="auto"/>
        <w:jc w:val="both"/>
      </w:pPr>
      <w:bookmarkStart w:id="74" w:name="_Toc293906261"/>
      <w:r w:rsidRPr="00346664">
        <w:t>Bugfixing</w:t>
      </w:r>
      <w:bookmarkStart w:id="75" w:name="__RefHeading___Toc292971843"/>
      <w:bookmarkStart w:id="76" w:name="_Toc293666719"/>
      <w:bookmarkEnd w:id="73"/>
      <w:bookmarkEnd w:id="75"/>
      <w:bookmarkEnd w:id="74"/>
    </w:p>
    <w:p w14:paraId="7ABB38FA" w14:textId="77777777" w:rsidR="00346664" w:rsidRDefault="00346664" w:rsidP="00CA4C02">
      <w:pPr>
        <w:spacing w:line="360" w:lineRule="auto"/>
        <w:jc w:val="both"/>
        <w:rPr>
          <w:sz w:val="24"/>
        </w:rPr>
      </w:pPr>
    </w:p>
    <w:p w14:paraId="6AB42D6D" w14:textId="5ECB2F8C" w:rsidR="003134C7" w:rsidRPr="003134C7" w:rsidRDefault="003134C7" w:rsidP="00CA4C02">
      <w:pPr>
        <w:spacing w:line="360" w:lineRule="auto"/>
        <w:jc w:val="both"/>
        <w:rPr>
          <w:sz w:val="24"/>
        </w:rPr>
      </w:pPr>
      <w:r>
        <w:rPr>
          <w:sz w:val="24"/>
        </w:rPr>
        <w:t xml:space="preserve">Beim Entwickeln von Softwareprodukten bleibt das Auftreten von so genannten Bugs nicht aus. Damit sind Fehler in der Software gemeint, bei denen unerwartete Aktionen auftreten </w:t>
      </w:r>
      <w:r w:rsidR="004F66A9">
        <w:rPr>
          <w:sz w:val="24"/>
        </w:rPr>
        <w:t>oder Produktfunktionen nicht erfüllt werden. Durch testen und viele Besprechungen wurden viele Bugs definiert und danach gelöst</w:t>
      </w:r>
    </w:p>
    <w:p w14:paraId="7B85C6A1" w14:textId="77777777" w:rsidR="00346664" w:rsidRPr="00346664" w:rsidRDefault="00D16BF5" w:rsidP="00CA4C02">
      <w:pPr>
        <w:pStyle w:val="berschrift1"/>
        <w:numPr>
          <w:ilvl w:val="1"/>
          <w:numId w:val="31"/>
        </w:numPr>
        <w:spacing w:line="360" w:lineRule="auto"/>
        <w:jc w:val="both"/>
      </w:pPr>
      <w:bookmarkStart w:id="77" w:name="_Toc293906262"/>
      <w:r w:rsidRPr="00346664">
        <w:lastRenderedPageBreak/>
        <w:t>Codereview</w:t>
      </w:r>
      <w:bookmarkStart w:id="78" w:name="__RefHeading___Toc292971844"/>
      <w:bookmarkStart w:id="79" w:name="_Toc293666720"/>
      <w:bookmarkEnd w:id="76"/>
      <w:bookmarkEnd w:id="78"/>
      <w:bookmarkEnd w:id="77"/>
    </w:p>
    <w:p w14:paraId="5621F969" w14:textId="77777777" w:rsidR="00346664" w:rsidRDefault="00346664" w:rsidP="00CA4C02">
      <w:pPr>
        <w:spacing w:line="360" w:lineRule="auto"/>
        <w:jc w:val="both"/>
        <w:rPr>
          <w:sz w:val="28"/>
        </w:rPr>
      </w:pPr>
    </w:p>
    <w:p w14:paraId="57A0C37F" w14:textId="76698D9F" w:rsidR="00A23CA9" w:rsidRDefault="00F045ED" w:rsidP="00CA4C02">
      <w:pPr>
        <w:spacing w:line="360" w:lineRule="auto"/>
        <w:jc w:val="both"/>
        <w:rPr>
          <w:sz w:val="24"/>
        </w:rPr>
      </w:pPr>
      <w:r>
        <w:rPr>
          <w:sz w:val="24"/>
        </w:rPr>
        <w:t xml:space="preserve">Die Arbeit von uns Entwicklern muss im Idealfall unter ständiger Kontrolle stehen um eine gleichbleibend gute Qualität des Quellcodes zu gewährleisten. Unser Versionskontrollsystem Git hat dazu beigetragen, dass jedes Teammitglied in regelmäßigen Abständen über die Änderungen von anderen informiert wurde. Dem entsprechend waren klassische Code Reviews, also eine dedizierte Besprechung, bei der nur der Code Stil </w:t>
      </w:r>
      <w:r w:rsidR="009F26E3">
        <w:rPr>
          <w:sz w:val="24"/>
        </w:rPr>
        <w:t xml:space="preserve">betrachtet und bewertet wird, nicht zwingend notwendig, was auch daran liegt, dass sich jeder an die Code </w:t>
      </w:r>
      <w:proofErr w:type="spellStart"/>
      <w:r w:rsidR="009F26E3">
        <w:rPr>
          <w:sz w:val="24"/>
        </w:rPr>
        <w:t>Convention</w:t>
      </w:r>
      <w:proofErr w:type="spellEnd"/>
      <w:r w:rsidR="009F26E3">
        <w:rPr>
          <w:sz w:val="24"/>
        </w:rPr>
        <w:t xml:space="preserve"> gehalten hat.</w:t>
      </w:r>
      <w:bookmarkStart w:id="80" w:name="__RefHeading___Toc292971845"/>
      <w:bookmarkStart w:id="81" w:name="_Toc293666721"/>
      <w:bookmarkEnd w:id="79"/>
      <w:bookmarkEnd w:id="80"/>
    </w:p>
    <w:p w14:paraId="4A6B0BFD" w14:textId="77777777" w:rsidR="00A23CA9" w:rsidRPr="00A23CA9" w:rsidRDefault="00A23CA9" w:rsidP="00CA4C02">
      <w:pPr>
        <w:spacing w:line="360" w:lineRule="auto"/>
        <w:jc w:val="both"/>
        <w:rPr>
          <w:sz w:val="24"/>
        </w:rPr>
      </w:pPr>
    </w:p>
    <w:p w14:paraId="79829337" w14:textId="77777777" w:rsidR="006D12B0" w:rsidRDefault="00D16BF5" w:rsidP="00CA4C02">
      <w:pPr>
        <w:pStyle w:val="berschrift1"/>
        <w:numPr>
          <w:ilvl w:val="1"/>
          <w:numId w:val="31"/>
        </w:numPr>
        <w:spacing w:line="360" w:lineRule="auto"/>
        <w:jc w:val="both"/>
      </w:pPr>
      <w:bookmarkStart w:id="82" w:name="_Toc293906263"/>
      <w:r w:rsidRPr="00346664">
        <w:t>Datenschutz</w:t>
      </w:r>
      <w:bookmarkEnd w:id="81"/>
      <w:bookmarkEnd w:id="82"/>
    </w:p>
    <w:p w14:paraId="77D7140C" w14:textId="77777777" w:rsidR="006D12B0" w:rsidRDefault="006D12B0" w:rsidP="00CA4C02">
      <w:pPr>
        <w:spacing w:line="360" w:lineRule="auto"/>
      </w:pPr>
    </w:p>
    <w:p w14:paraId="2D884585" w14:textId="6FC1F388" w:rsidR="00255C71" w:rsidRDefault="00255C71" w:rsidP="00CA4C02">
      <w:pPr>
        <w:spacing w:line="360" w:lineRule="auto"/>
        <w:jc w:val="both"/>
        <w:rPr>
          <w:sz w:val="24"/>
        </w:rPr>
      </w:pPr>
      <w:r>
        <w:rPr>
          <w:sz w:val="24"/>
        </w:rPr>
        <w:t>Wir nehmen Datenschutz sehr Ernst.</w:t>
      </w:r>
      <w:r w:rsidR="00A005DC">
        <w:rPr>
          <w:sz w:val="24"/>
        </w:rPr>
        <w:t xml:space="preserve"> Aus diesem Grund haben wir uns für die Implementierung des Rechtesystems entschieden. Nur berechtigte Nutzer sollten auf Personenbezogene Daten zugreifen, diese Ändern und Erstellen dürfen. Des Weiteren haben wir uns zum Schutz unserer Nutzerdatenbanktabelle für den Hash- beziehungsweise Verschlüsselungs-Algorithmus Bcrypt entschieden. Selbst in dem unwahrscheinlichen Fall, dass diese Tabelle in den Besitz Dritter gelangt ist es sehr schwer, die Passwörter </w:t>
      </w:r>
      <w:r w:rsidR="002B3F15">
        <w:rPr>
          <w:sz w:val="24"/>
        </w:rPr>
        <w:t>daraus zu generieren.</w:t>
      </w:r>
      <w:r w:rsidR="00B00C2E">
        <w:rPr>
          <w:sz w:val="24"/>
        </w:rPr>
        <w:t xml:space="preserve"> </w:t>
      </w:r>
    </w:p>
    <w:p w14:paraId="610DF6CD" w14:textId="610117D5" w:rsidR="00B00C2E" w:rsidRDefault="00B00C2E" w:rsidP="00CA4C02">
      <w:pPr>
        <w:spacing w:line="360" w:lineRule="auto"/>
        <w:jc w:val="both"/>
        <w:rPr>
          <w:sz w:val="24"/>
        </w:rPr>
      </w:pPr>
      <w:r>
        <w:rPr>
          <w:sz w:val="24"/>
        </w:rPr>
        <w:t>Auch interne Angriffe auf die Datenbank mit Hilfe von so genannten SQL-Injektionen haben wir durch Kapselung unterbunden.</w:t>
      </w:r>
    </w:p>
    <w:p w14:paraId="54293B66" w14:textId="77777777" w:rsidR="00622BDA" w:rsidRDefault="00622BDA" w:rsidP="00CA4C02">
      <w:pPr>
        <w:spacing w:line="360" w:lineRule="auto"/>
        <w:jc w:val="both"/>
        <w:rPr>
          <w:sz w:val="24"/>
        </w:rPr>
      </w:pPr>
    </w:p>
    <w:p w14:paraId="4CD8A97F" w14:textId="77777777" w:rsidR="00622BDA" w:rsidRDefault="00622BDA" w:rsidP="00CA4C02">
      <w:pPr>
        <w:spacing w:line="360" w:lineRule="auto"/>
        <w:jc w:val="both"/>
        <w:rPr>
          <w:sz w:val="24"/>
        </w:rPr>
      </w:pPr>
    </w:p>
    <w:p w14:paraId="2EEB5297" w14:textId="77777777" w:rsidR="00622BDA" w:rsidRDefault="00622BDA" w:rsidP="00CA4C02">
      <w:pPr>
        <w:spacing w:line="360" w:lineRule="auto"/>
        <w:jc w:val="both"/>
        <w:rPr>
          <w:sz w:val="24"/>
        </w:rPr>
      </w:pPr>
    </w:p>
    <w:p w14:paraId="58BA0121" w14:textId="77777777" w:rsidR="00A54171" w:rsidRDefault="00A23CA9" w:rsidP="00622BDA">
      <w:pPr>
        <w:pStyle w:val="berschrift1"/>
        <w:numPr>
          <w:ilvl w:val="0"/>
          <w:numId w:val="31"/>
        </w:numPr>
        <w:spacing w:line="360" w:lineRule="auto"/>
        <w:jc w:val="both"/>
        <w:rPr>
          <w:sz w:val="36"/>
        </w:rPr>
      </w:pPr>
      <w:bookmarkStart w:id="83" w:name="_Toc293906264"/>
      <w:r w:rsidRPr="00622BDA">
        <w:rPr>
          <w:sz w:val="36"/>
        </w:rPr>
        <w:lastRenderedPageBreak/>
        <w:t>Fazit</w:t>
      </w:r>
      <w:bookmarkEnd w:id="83"/>
    </w:p>
    <w:p w14:paraId="29FDD987" w14:textId="2ED10996" w:rsidR="00FC429C" w:rsidRDefault="00B8535A" w:rsidP="00CA4C02">
      <w:pPr>
        <w:pStyle w:val="berschrift1"/>
        <w:numPr>
          <w:ilvl w:val="1"/>
          <w:numId w:val="31"/>
        </w:numPr>
        <w:spacing w:line="360" w:lineRule="auto"/>
        <w:jc w:val="both"/>
      </w:pPr>
      <w:bookmarkStart w:id="84" w:name="_Toc293906265"/>
      <w:r>
        <w:t>Soll- / Ist-Vergleich</w:t>
      </w:r>
      <w:bookmarkEnd w:id="84"/>
    </w:p>
    <w:p w14:paraId="711A3BF4" w14:textId="77777777" w:rsidR="00FC429C" w:rsidRDefault="00FC429C" w:rsidP="00CA4C02">
      <w:pPr>
        <w:spacing w:line="360" w:lineRule="auto"/>
        <w:rPr>
          <w:sz w:val="24"/>
        </w:rPr>
      </w:pPr>
    </w:p>
    <w:p w14:paraId="167B0158" w14:textId="7C832353" w:rsidR="00FC429C" w:rsidRDefault="00FC429C" w:rsidP="00CA4C02">
      <w:pPr>
        <w:spacing w:line="360" w:lineRule="auto"/>
        <w:jc w:val="both"/>
        <w:rPr>
          <w:sz w:val="24"/>
        </w:rPr>
      </w:pPr>
      <w:r>
        <w:rPr>
          <w:sz w:val="24"/>
        </w:rPr>
        <w:t>Das Ziel unseres Mittelstufenprojektes war die Entwick</w:t>
      </w:r>
      <w:r w:rsidR="00CE6EEA">
        <w:rPr>
          <w:sz w:val="24"/>
        </w:rPr>
        <w:t>lung einer Spieleplattform, die sowohl von</w:t>
      </w:r>
      <w:r w:rsidR="003E7EF9">
        <w:rPr>
          <w:sz w:val="24"/>
        </w:rPr>
        <w:t xml:space="preserve"> Menschen mit Entwicklungserfahrung, wie auch solchen die keinerlei Kenntnisse von Softwareprogrammierung besitzen</w:t>
      </w:r>
      <w:r w:rsidR="00CE6EEA">
        <w:rPr>
          <w:sz w:val="24"/>
        </w:rPr>
        <w:t>, bedienbar ist</w:t>
      </w:r>
      <w:r w:rsidR="003E7EF9">
        <w:rPr>
          <w:sz w:val="24"/>
        </w:rPr>
        <w:t>. Beide Nutzergruppen sollten in der Lage sein kreat</w:t>
      </w:r>
      <w:r w:rsidR="004316BD">
        <w:rPr>
          <w:sz w:val="24"/>
        </w:rPr>
        <w:t>iv zu werden und zusammen eine v</w:t>
      </w:r>
      <w:r w:rsidR="003E7EF9">
        <w:rPr>
          <w:sz w:val="24"/>
        </w:rPr>
        <w:t>ielseitige Plattform möglich zu machen.</w:t>
      </w:r>
    </w:p>
    <w:p w14:paraId="4E93D4E6" w14:textId="3E842818" w:rsidR="004316BD" w:rsidRPr="00FC429C" w:rsidRDefault="00CE6EEA" w:rsidP="00CA4C02">
      <w:pPr>
        <w:spacing w:line="360" w:lineRule="auto"/>
        <w:jc w:val="both"/>
        <w:rPr>
          <w:sz w:val="24"/>
        </w:rPr>
      </w:pPr>
      <w:r>
        <w:rPr>
          <w:sz w:val="24"/>
        </w:rPr>
        <w:t>Im A</w:t>
      </w:r>
      <w:r w:rsidR="00C649CF">
        <w:rPr>
          <w:sz w:val="24"/>
        </w:rPr>
        <w:t xml:space="preserve">llgemeinen wurden unsere Erwartungen und Vorstellungen erfüllt. Die Plattform ist betriebsbereit und </w:t>
      </w:r>
      <w:r>
        <w:rPr>
          <w:sz w:val="24"/>
        </w:rPr>
        <w:t>so bedienfreundlich wie wir es uns erhofften.</w:t>
      </w:r>
    </w:p>
    <w:p w14:paraId="4FAE1AC0" w14:textId="77777777" w:rsidR="00767E86" w:rsidRDefault="00B8535A" w:rsidP="00CA4C02">
      <w:pPr>
        <w:pStyle w:val="berschrift1"/>
        <w:numPr>
          <w:ilvl w:val="1"/>
          <w:numId w:val="31"/>
        </w:numPr>
        <w:spacing w:line="360" w:lineRule="auto"/>
        <w:jc w:val="both"/>
      </w:pPr>
      <w:bookmarkStart w:id="85" w:name="_Toc293906266"/>
      <w:r>
        <w:t>Problemdarstellung</w:t>
      </w:r>
      <w:bookmarkEnd w:id="85"/>
    </w:p>
    <w:p w14:paraId="3181E86E" w14:textId="77777777" w:rsidR="00B8535A" w:rsidRDefault="00B8535A" w:rsidP="00CA4C02">
      <w:pPr>
        <w:spacing w:line="360" w:lineRule="auto"/>
      </w:pPr>
    </w:p>
    <w:p w14:paraId="4DEF2C26" w14:textId="7C429D69" w:rsidR="00CE6EEA" w:rsidRDefault="00CE6EEA" w:rsidP="00CA4C02">
      <w:pPr>
        <w:spacing w:line="360" w:lineRule="auto"/>
        <w:jc w:val="both"/>
        <w:rPr>
          <w:sz w:val="24"/>
        </w:rPr>
      </w:pPr>
      <w:r>
        <w:rPr>
          <w:sz w:val="24"/>
        </w:rPr>
        <w:t xml:space="preserve">Nichtsdestotrotz ist es auch zu Problemen und Komplikationen gekommen, die vorher nicht Bedacht beziehungsweise mit eingeplant wurden. </w:t>
      </w:r>
    </w:p>
    <w:p w14:paraId="06391DD9" w14:textId="77777777" w:rsidR="00F96357" w:rsidRDefault="00F96357" w:rsidP="00CA4C02">
      <w:pPr>
        <w:spacing w:line="360" w:lineRule="auto"/>
        <w:rPr>
          <w:sz w:val="24"/>
        </w:rPr>
      </w:pPr>
    </w:p>
    <w:p w14:paraId="45D0F48D" w14:textId="0A304786" w:rsidR="00CE6EEA" w:rsidRDefault="009D1874" w:rsidP="00CA4C02">
      <w:pPr>
        <w:pStyle w:val="Listenabsatz"/>
        <w:numPr>
          <w:ilvl w:val="0"/>
          <w:numId w:val="42"/>
        </w:numPr>
        <w:spacing w:line="360" w:lineRule="auto"/>
        <w:jc w:val="both"/>
        <w:rPr>
          <w:sz w:val="24"/>
        </w:rPr>
      </w:pPr>
      <w:r>
        <w:rPr>
          <w:sz w:val="24"/>
        </w:rPr>
        <w:t xml:space="preserve">Die Infrastruktur der Schule erlaubt es weder neue Software auf den Rechnern zu installieren, noch eigene Betriebssysteme (zum Beispiel von einem USB Stick) zu Nutzen. Da wir von der NodeJS-Installation abhängig waren mussten wir auf </w:t>
      </w:r>
      <w:r w:rsidR="00094862">
        <w:rPr>
          <w:sz w:val="24"/>
        </w:rPr>
        <w:t>eigene Rechner zurückgreifen. N</w:t>
      </w:r>
      <w:r>
        <w:rPr>
          <w:sz w:val="24"/>
        </w:rPr>
        <w:t>icht allen</w:t>
      </w:r>
      <w:r w:rsidR="00094862">
        <w:rPr>
          <w:sz w:val="24"/>
        </w:rPr>
        <w:t xml:space="preserve"> steht</w:t>
      </w:r>
      <w:r>
        <w:rPr>
          <w:sz w:val="24"/>
        </w:rPr>
        <w:t xml:space="preserve"> ein port</w:t>
      </w:r>
      <w:r w:rsidR="00094862">
        <w:rPr>
          <w:sz w:val="24"/>
        </w:rPr>
        <w:t>ables Laptop zur Verfügung, weshalb wir</w:t>
      </w:r>
      <w:r>
        <w:rPr>
          <w:sz w:val="24"/>
        </w:rPr>
        <w:t xml:space="preserve"> diese </w:t>
      </w:r>
      <w:r w:rsidR="00B2771F">
        <w:rPr>
          <w:sz w:val="24"/>
        </w:rPr>
        <w:t>Schwierigkeit mit einem Laptop aus Firmenbesitz sowie ein ausrangiertes La</w:t>
      </w:r>
      <w:r w:rsidR="00F96357">
        <w:rPr>
          <w:sz w:val="24"/>
        </w:rPr>
        <w:t>ptop eines Projektmitgliedes</w:t>
      </w:r>
      <w:r w:rsidR="00094862">
        <w:rPr>
          <w:sz w:val="24"/>
        </w:rPr>
        <w:t xml:space="preserve"> lösten</w:t>
      </w:r>
      <w:r w:rsidR="00F96357">
        <w:rPr>
          <w:sz w:val="24"/>
        </w:rPr>
        <w:t>.</w:t>
      </w:r>
    </w:p>
    <w:p w14:paraId="583ACE32" w14:textId="77777777" w:rsidR="00F96357" w:rsidRPr="00F96357" w:rsidRDefault="00F96357" w:rsidP="00CA4C02">
      <w:pPr>
        <w:spacing w:line="360" w:lineRule="auto"/>
        <w:ind w:left="360"/>
        <w:rPr>
          <w:sz w:val="24"/>
        </w:rPr>
      </w:pPr>
    </w:p>
    <w:p w14:paraId="78FC6845" w14:textId="11142B05" w:rsidR="00F96357" w:rsidRDefault="00F96357" w:rsidP="00CA4C02">
      <w:pPr>
        <w:pStyle w:val="Listenabsatz"/>
        <w:numPr>
          <w:ilvl w:val="0"/>
          <w:numId w:val="42"/>
        </w:numPr>
        <w:spacing w:line="360" w:lineRule="auto"/>
        <w:jc w:val="both"/>
        <w:rPr>
          <w:sz w:val="24"/>
        </w:rPr>
      </w:pPr>
      <w:r>
        <w:rPr>
          <w:sz w:val="24"/>
        </w:rPr>
        <w:t xml:space="preserve">Die kabellose Internetverbindung der Schule weist </w:t>
      </w:r>
      <w:r w:rsidRPr="00094862">
        <w:rPr>
          <w:i/>
          <w:sz w:val="24"/>
        </w:rPr>
        <w:t>extr</w:t>
      </w:r>
      <w:r w:rsidR="00767E86" w:rsidRPr="00094862">
        <w:rPr>
          <w:i/>
          <w:sz w:val="24"/>
        </w:rPr>
        <w:t>eme</w:t>
      </w:r>
      <w:r w:rsidR="00767E86">
        <w:rPr>
          <w:sz w:val="24"/>
        </w:rPr>
        <w:t xml:space="preserve"> Schwankungen in </w:t>
      </w:r>
      <w:r w:rsidR="00094862">
        <w:rPr>
          <w:sz w:val="24"/>
        </w:rPr>
        <w:t xml:space="preserve">der </w:t>
      </w:r>
      <w:r w:rsidR="00767E86">
        <w:rPr>
          <w:sz w:val="24"/>
        </w:rPr>
        <w:t>Performance</w:t>
      </w:r>
      <w:r w:rsidR="00094862">
        <w:rPr>
          <w:sz w:val="24"/>
        </w:rPr>
        <w:t xml:space="preserve"> auf</w:t>
      </w:r>
      <w:r w:rsidR="00767E86">
        <w:rPr>
          <w:sz w:val="24"/>
        </w:rPr>
        <w:t xml:space="preserve">. So war es teilweise nicht möglich eine einfache Google-Suche zu vollziehen, was die Entwicklungsarbeit deutlich erschwerte. Des Weiteren ist es nicht ersichtlich, warum der Zugang zu privaten </w:t>
      </w:r>
      <w:proofErr w:type="spellStart"/>
      <w:r w:rsidR="00767E86">
        <w:rPr>
          <w:sz w:val="24"/>
        </w:rPr>
        <w:t>Git-Repositories</w:t>
      </w:r>
      <w:proofErr w:type="spellEnd"/>
      <w:r w:rsidR="00767E86">
        <w:rPr>
          <w:sz w:val="24"/>
        </w:rPr>
        <w:t xml:space="preserve"> sowie dem </w:t>
      </w:r>
      <w:proofErr w:type="spellStart"/>
      <w:r w:rsidR="00767E86">
        <w:rPr>
          <w:sz w:val="24"/>
        </w:rPr>
        <w:t>Packetmanager</w:t>
      </w:r>
      <w:proofErr w:type="spellEnd"/>
      <w:r w:rsidR="00767E86">
        <w:rPr>
          <w:sz w:val="24"/>
        </w:rPr>
        <w:t xml:space="preserve"> NPM blockiert </w:t>
      </w:r>
      <w:r w:rsidR="00CC1497">
        <w:rPr>
          <w:sz w:val="24"/>
        </w:rPr>
        <w:t>wird. Auch deshal</w:t>
      </w:r>
      <w:r w:rsidR="00767E86">
        <w:rPr>
          <w:sz w:val="24"/>
        </w:rPr>
        <w:t>b</w:t>
      </w:r>
      <w:r w:rsidR="00CC1497">
        <w:rPr>
          <w:sz w:val="24"/>
        </w:rPr>
        <w:t xml:space="preserve"> mussten</w:t>
      </w:r>
      <w:r w:rsidR="00767E86">
        <w:rPr>
          <w:sz w:val="24"/>
        </w:rPr>
        <w:t xml:space="preserve"> wir viele Arbeitsstunden, die wir in der Schule nicht produktiv </w:t>
      </w:r>
      <w:r w:rsidR="00CC1497">
        <w:rPr>
          <w:sz w:val="24"/>
        </w:rPr>
        <w:t>Nutzen</w:t>
      </w:r>
      <w:r w:rsidR="00767E86">
        <w:rPr>
          <w:sz w:val="24"/>
        </w:rPr>
        <w:t xml:space="preserve"> konnten auf den Nachmittag beziehu</w:t>
      </w:r>
      <w:r w:rsidR="00CC1497">
        <w:rPr>
          <w:sz w:val="24"/>
        </w:rPr>
        <w:t>ngsweise Abend</w:t>
      </w:r>
      <w:r w:rsidR="00E97ADD">
        <w:rPr>
          <w:sz w:val="24"/>
        </w:rPr>
        <w:t xml:space="preserve"> – </w:t>
      </w:r>
      <w:r w:rsidR="00E97ADD">
        <w:rPr>
          <w:sz w:val="24"/>
        </w:rPr>
        <w:lastRenderedPageBreak/>
        <w:t>teilweise Sogar in den Betrieb –</w:t>
      </w:r>
      <w:r w:rsidR="00CC1497">
        <w:rPr>
          <w:sz w:val="24"/>
        </w:rPr>
        <w:t xml:space="preserve"> verlegen, was an sich </w:t>
      </w:r>
      <w:r w:rsidR="00955DB4">
        <w:rPr>
          <w:sz w:val="24"/>
        </w:rPr>
        <w:t>nicht im Sinne der Projektanforderung sein kann.</w:t>
      </w:r>
    </w:p>
    <w:p w14:paraId="00FC8137" w14:textId="77777777" w:rsidR="00767E86" w:rsidRPr="00767E86" w:rsidRDefault="00767E86" w:rsidP="00CA4C02">
      <w:pPr>
        <w:spacing w:line="360" w:lineRule="auto"/>
        <w:rPr>
          <w:sz w:val="24"/>
        </w:rPr>
      </w:pPr>
    </w:p>
    <w:p w14:paraId="782A11DF" w14:textId="5F63A102" w:rsidR="00767E86" w:rsidRDefault="0020489B" w:rsidP="00CA4C02">
      <w:pPr>
        <w:pStyle w:val="Listenabsatz"/>
        <w:numPr>
          <w:ilvl w:val="0"/>
          <w:numId w:val="42"/>
        </w:numPr>
        <w:spacing w:line="360" w:lineRule="auto"/>
        <w:jc w:val="both"/>
        <w:rPr>
          <w:sz w:val="24"/>
        </w:rPr>
      </w:pPr>
      <w:r>
        <w:rPr>
          <w:sz w:val="24"/>
        </w:rPr>
        <w:t xml:space="preserve">Der Upload von Spieleressourcen stellte sich als deutlich umfangreicher heraus, als wir einplanten. Dies lässt sich unter anderem durch fehlendes </w:t>
      </w:r>
      <w:proofErr w:type="spellStart"/>
      <w:r>
        <w:rPr>
          <w:sz w:val="24"/>
        </w:rPr>
        <w:t>Know-How</w:t>
      </w:r>
      <w:proofErr w:type="spellEnd"/>
      <w:r w:rsidR="00374B50">
        <w:rPr>
          <w:sz w:val="24"/>
        </w:rPr>
        <w:t xml:space="preserve"> unsererseits Erklären. </w:t>
      </w:r>
      <w:r w:rsidR="0040694B">
        <w:rPr>
          <w:sz w:val="24"/>
        </w:rPr>
        <w:t xml:space="preserve">Durch die Hilfe von Herrn </w:t>
      </w:r>
      <w:proofErr w:type="spellStart"/>
      <w:r w:rsidR="0040694B">
        <w:rPr>
          <w:sz w:val="24"/>
        </w:rPr>
        <w:t>Heid</w:t>
      </w:r>
      <w:r>
        <w:rPr>
          <w:sz w:val="24"/>
        </w:rPr>
        <w:t>mann</w:t>
      </w:r>
      <w:proofErr w:type="spellEnd"/>
      <w:r>
        <w:rPr>
          <w:sz w:val="24"/>
        </w:rPr>
        <w:t xml:space="preserve"> </w:t>
      </w:r>
      <w:r w:rsidR="00374B50">
        <w:rPr>
          <w:sz w:val="24"/>
        </w:rPr>
        <w:t xml:space="preserve">gelang es uns </w:t>
      </w:r>
      <w:r w:rsidR="00E97ADD">
        <w:rPr>
          <w:sz w:val="24"/>
        </w:rPr>
        <w:t xml:space="preserve">jedoch </w:t>
      </w:r>
      <w:r w:rsidR="00374B50">
        <w:rPr>
          <w:sz w:val="24"/>
        </w:rPr>
        <w:t>den Upload (mit Einschränkungen) fertigzustellen.</w:t>
      </w:r>
    </w:p>
    <w:p w14:paraId="4537A221" w14:textId="77777777" w:rsidR="00374B50" w:rsidRPr="00374B50" w:rsidRDefault="00374B50" w:rsidP="00CA4C02">
      <w:pPr>
        <w:spacing w:line="360" w:lineRule="auto"/>
        <w:jc w:val="both"/>
        <w:rPr>
          <w:sz w:val="24"/>
        </w:rPr>
      </w:pPr>
    </w:p>
    <w:p w14:paraId="6B01A10F" w14:textId="18BE7CFD" w:rsidR="00767E86" w:rsidRPr="00EF1224" w:rsidRDefault="00FD3A82" w:rsidP="00CA4C02">
      <w:pPr>
        <w:pStyle w:val="Listenabsatz"/>
        <w:numPr>
          <w:ilvl w:val="0"/>
          <w:numId w:val="42"/>
        </w:numPr>
        <w:spacing w:line="360" w:lineRule="auto"/>
        <w:jc w:val="both"/>
        <w:rPr>
          <w:sz w:val="24"/>
        </w:rPr>
      </w:pPr>
      <w:r>
        <w:rPr>
          <w:sz w:val="24"/>
        </w:rPr>
        <w:t xml:space="preserve">Wie bei vielen Softwareprojekten bestand die Gefahr des </w:t>
      </w:r>
      <w:proofErr w:type="spellStart"/>
      <w:r>
        <w:rPr>
          <w:sz w:val="24"/>
        </w:rPr>
        <w:t>Paretoprinzips</w:t>
      </w:r>
      <w:proofErr w:type="spellEnd"/>
      <w:r>
        <w:rPr>
          <w:rStyle w:val="Funotenzeichen"/>
          <w:sz w:val="24"/>
        </w:rPr>
        <w:footnoteReference w:id="16"/>
      </w:r>
      <w:r>
        <w:rPr>
          <w:sz w:val="24"/>
        </w:rPr>
        <w:t>.</w:t>
      </w:r>
      <w:r w:rsidR="00357943">
        <w:rPr>
          <w:sz w:val="24"/>
        </w:rPr>
        <w:t xml:space="preserve"> Dies besagt, dass 80% des Projektes in nur 20% der Zeit erledigt werden, aber die restlichen 20% des Projektes ganze 80% der Zeit beanspruchen. </w:t>
      </w:r>
      <w:r w:rsidR="00516DCF">
        <w:rPr>
          <w:sz w:val="24"/>
        </w:rPr>
        <w:t>Dies ist vor allem bei voneinander Unabhängiger Entwicklung</w:t>
      </w:r>
      <w:r w:rsidR="004F0E34">
        <w:rPr>
          <w:sz w:val="24"/>
        </w:rPr>
        <w:t xml:space="preserve"> zu beobachten. Obwohl wir in ständigem Austausch miteinander standen konnten wir eine ähnliche Verteilung unserer Arbeitsressourcen beobachten. So waren wir mit dem Grundgerüst der Plattform bereits nach einigen wenigen Wochen fertig, benötigten jedoch sehr viel Zeit und Arbeit um die Detailarbeit zu vollenden, weshalb die Zeitplanung beim fortschreiten</w:t>
      </w:r>
      <w:r w:rsidR="00E34ABE">
        <w:rPr>
          <w:sz w:val="24"/>
        </w:rPr>
        <w:t xml:space="preserve"> des Projektes zunehmend unter D</w:t>
      </w:r>
      <w:r w:rsidR="004F0E34">
        <w:rPr>
          <w:sz w:val="24"/>
        </w:rPr>
        <w:t>ruck geriet.</w:t>
      </w:r>
    </w:p>
    <w:p w14:paraId="22085C7C" w14:textId="77777777" w:rsidR="00E97ADD" w:rsidRDefault="00E97ADD" w:rsidP="00CA4C02">
      <w:pPr>
        <w:spacing w:line="360" w:lineRule="auto"/>
        <w:rPr>
          <w:sz w:val="24"/>
        </w:rPr>
      </w:pPr>
    </w:p>
    <w:p w14:paraId="3025ED05" w14:textId="5045ADD4" w:rsidR="006D12B0" w:rsidRDefault="00767E86" w:rsidP="00CA4C02">
      <w:pPr>
        <w:pStyle w:val="berschrift1"/>
        <w:numPr>
          <w:ilvl w:val="1"/>
          <w:numId w:val="31"/>
        </w:numPr>
        <w:spacing w:line="360" w:lineRule="auto"/>
        <w:jc w:val="both"/>
      </w:pPr>
      <w:bookmarkStart w:id="86" w:name="_Toc293906267"/>
      <w:r>
        <w:t>Zukünftige Entwicklung</w:t>
      </w:r>
      <w:r w:rsidR="00E97ADD">
        <w:t xml:space="preserve"> und weiter</w:t>
      </w:r>
      <w:r w:rsidR="00EE4345">
        <w:t>e</w:t>
      </w:r>
      <w:r w:rsidR="00E97ADD">
        <w:t xml:space="preserve"> Vorgehensweise</w:t>
      </w:r>
      <w:bookmarkEnd w:id="86"/>
    </w:p>
    <w:p w14:paraId="35D0C455" w14:textId="77777777" w:rsidR="00E97ADD" w:rsidRDefault="00E97ADD" w:rsidP="00CA4C02">
      <w:pPr>
        <w:spacing w:line="360" w:lineRule="auto"/>
      </w:pPr>
    </w:p>
    <w:p w14:paraId="2508CF11" w14:textId="7367FA03" w:rsidR="00E97ADD" w:rsidRDefault="00E97ADD" w:rsidP="00CA4C02">
      <w:pPr>
        <w:spacing w:line="360" w:lineRule="auto"/>
        <w:jc w:val="both"/>
        <w:rPr>
          <w:sz w:val="24"/>
        </w:rPr>
      </w:pPr>
      <w:r>
        <w:rPr>
          <w:sz w:val="24"/>
        </w:rPr>
        <w:t>Die Entwicklung</w:t>
      </w:r>
      <w:r w:rsidR="00EE4345">
        <w:rPr>
          <w:sz w:val="24"/>
        </w:rPr>
        <w:t xml:space="preserve"> einer Software im allgemeinen,</w:t>
      </w:r>
      <w:r>
        <w:rPr>
          <w:sz w:val="24"/>
        </w:rPr>
        <w:t xml:space="preserve"> in unserem Fall einer Website, darf nicht</w:t>
      </w:r>
      <w:r w:rsidR="00F040E5">
        <w:rPr>
          <w:sz w:val="24"/>
        </w:rPr>
        <w:t xml:space="preserve"> zum S</w:t>
      </w:r>
      <w:r>
        <w:rPr>
          <w:sz w:val="24"/>
        </w:rPr>
        <w:t xml:space="preserve">tillstand kommen. </w:t>
      </w:r>
      <w:r w:rsidR="00F040E5">
        <w:rPr>
          <w:sz w:val="24"/>
        </w:rPr>
        <w:t xml:space="preserve">Der Markt verändert sich stetig und damit auch die Erwartungen und Wünsche der Nutzer. </w:t>
      </w:r>
      <w:r w:rsidR="0024797F" w:rsidRPr="0024797F">
        <w:rPr>
          <w:sz w:val="24"/>
        </w:rPr>
        <w:t>Überdies</w:t>
      </w:r>
      <w:r w:rsidR="0024797F">
        <w:rPr>
          <w:sz w:val="24"/>
        </w:rPr>
        <w:t xml:space="preserve"> ist die </w:t>
      </w:r>
      <w:r w:rsidR="003E0473" w:rsidRPr="003E0473">
        <w:rPr>
          <w:sz w:val="24"/>
        </w:rPr>
        <w:t>Ausbildung</w:t>
      </w:r>
      <w:r w:rsidR="003E0473">
        <w:rPr>
          <w:sz w:val="24"/>
        </w:rPr>
        <w:t xml:space="preserve"> </w:t>
      </w:r>
      <w:r w:rsidR="0024797F">
        <w:rPr>
          <w:sz w:val="24"/>
        </w:rPr>
        <w:t xml:space="preserve">einer mobil bedienbaren </w:t>
      </w:r>
      <w:r w:rsidR="003E0473">
        <w:rPr>
          <w:sz w:val="24"/>
        </w:rPr>
        <w:t xml:space="preserve">Plattform eine mögliche Weiterentwicklung, die einen essenziellen Mehrwert bieten würde. </w:t>
      </w:r>
      <w:r w:rsidR="003E0473" w:rsidRPr="003E0473">
        <w:rPr>
          <w:sz w:val="24"/>
        </w:rPr>
        <w:t>Ferner</w:t>
      </w:r>
      <w:r w:rsidR="003E0473">
        <w:rPr>
          <w:sz w:val="24"/>
        </w:rPr>
        <w:t xml:space="preserve"> bietet die Auswahl an Spieleoptionen eine gute Möglichkeit die User-</w:t>
      </w:r>
      <w:proofErr w:type="spellStart"/>
      <w:r w:rsidR="003E0473">
        <w:rPr>
          <w:sz w:val="24"/>
        </w:rPr>
        <w:t>Expierience</w:t>
      </w:r>
      <w:proofErr w:type="spellEnd"/>
      <w:r w:rsidR="003E0473">
        <w:rPr>
          <w:sz w:val="24"/>
        </w:rPr>
        <w:t xml:space="preserve"> weiter zu verbessern.</w:t>
      </w:r>
    </w:p>
    <w:p w14:paraId="1242662E" w14:textId="2C662F31" w:rsidR="003E0473" w:rsidRDefault="003E0473" w:rsidP="00CA4C02">
      <w:pPr>
        <w:spacing w:line="360" w:lineRule="auto"/>
        <w:jc w:val="both"/>
        <w:rPr>
          <w:sz w:val="24"/>
        </w:rPr>
      </w:pPr>
      <w:r>
        <w:rPr>
          <w:sz w:val="24"/>
        </w:rPr>
        <w:lastRenderedPageBreak/>
        <w:t xml:space="preserve">Doch auch ohne die aktive Weiterentwicklung ist eine </w:t>
      </w:r>
      <w:r w:rsidR="00EE4345">
        <w:rPr>
          <w:sz w:val="24"/>
        </w:rPr>
        <w:t>laufende Supportarbeit nötig, um möglicherweise auftretende Bugs und Fehlfunktionen im laufenden Betrieb zu erkennen sowie möglichst zeitnah zu beheben.</w:t>
      </w:r>
    </w:p>
    <w:p w14:paraId="76EF2AB1" w14:textId="1F8D0288" w:rsidR="00EE4345" w:rsidRDefault="00EE4345" w:rsidP="00CA4C02">
      <w:pPr>
        <w:spacing w:line="360" w:lineRule="auto"/>
        <w:jc w:val="both"/>
        <w:rPr>
          <w:sz w:val="24"/>
        </w:rPr>
      </w:pPr>
      <w:r>
        <w:rPr>
          <w:sz w:val="24"/>
        </w:rPr>
        <w:t xml:space="preserve">Wir möchten an dieser Stelle darauf Aufmerksam machen, dass die Zusammenarbeit untereinander und der Projektverlauf – trotz kleinerer Schwierigkeiten – gut </w:t>
      </w:r>
      <w:r w:rsidRPr="00EE4345">
        <w:rPr>
          <w:sz w:val="24"/>
        </w:rPr>
        <w:t>geglückt</w:t>
      </w:r>
      <w:r>
        <w:rPr>
          <w:sz w:val="24"/>
        </w:rPr>
        <w:t xml:space="preserve"> sind. Auch das Format einer autonomen Gruppenarbeit sehen wir als gute Übung und Grundlage für </w:t>
      </w:r>
      <w:r w:rsidR="006F3CF4">
        <w:rPr>
          <w:sz w:val="24"/>
        </w:rPr>
        <w:t xml:space="preserve">die Abschlussprüfung, sowie </w:t>
      </w:r>
      <w:r>
        <w:rPr>
          <w:sz w:val="24"/>
        </w:rPr>
        <w:t xml:space="preserve">unseren </w:t>
      </w:r>
      <w:r w:rsidR="00622BDA">
        <w:rPr>
          <w:sz w:val="24"/>
        </w:rPr>
        <w:t xml:space="preserve">zukünftigen </w:t>
      </w:r>
      <w:r>
        <w:rPr>
          <w:sz w:val="24"/>
        </w:rPr>
        <w:t>Aus</w:t>
      </w:r>
      <w:r w:rsidR="00622BDA">
        <w:rPr>
          <w:sz w:val="24"/>
        </w:rPr>
        <w:t>bildungsberuf.</w:t>
      </w:r>
    </w:p>
    <w:p w14:paraId="4DA3A7F6" w14:textId="3C19573E" w:rsidR="00A54171" w:rsidRDefault="00A54171" w:rsidP="00CA4C02">
      <w:pPr>
        <w:spacing w:line="360" w:lineRule="auto"/>
        <w:jc w:val="both"/>
        <w:rPr>
          <w:sz w:val="24"/>
        </w:rPr>
      </w:pPr>
    </w:p>
    <w:p w14:paraId="3334B660" w14:textId="77777777" w:rsidR="00A54171" w:rsidRDefault="00A54171">
      <w:pPr>
        <w:suppressAutoHyphens w:val="0"/>
        <w:spacing w:after="0" w:line="240" w:lineRule="auto"/>
        <w:rPr>
          <w:sz w:val="24"/>
        </w:rPr>
      </w:pPr>
      <w:r>
        <w:rPr>
          <w:sz w:val="24"/>
        </w:rPr>
        <w:br w:type="page"/>
      </w:r>
    </w:p>
    <w:p w14:paraId="02EF944F" w14:textId="002C0C68" w:rsidR="00613413" w:rsidRDefault="00A54171" w:rsidP="00A54171">
      <w:pPr>
        <w:pStyle w:val="berschrift1"/>
        <w:numPr>
          <w:ilvl w:val="0"/>
          <w:numId w:val="31"/>
        </w:numPr>
        <w:spacing w:line="360" w:lineRule="auto"/>
        <w:jc w:val="both"/>
        <w:rPr>
          <w:sz w:val="36"/>
        </w:rPr>
      </w:pPr>
      <w:bookmarkStart w:id="87" w:name="_Toc293906268"/>
      <w:r>
        <w:rPr>
          <w:sz w:val="36"/>
        </w:rPr>
        <w:lastRenderedPageBreak/>
        <w:t>Anhang</w:t>
      </w:r>
      <w:bookmarkEnd w:id="87"/>
    </w:p>
    <w:p w14:paraId="34E4B13F" w14:textId="77777777" w:rsidR="00A54171" w:rsidRDefault="00A54171" w:rsidP="00A54171"/>
    <w:p w14:paraId="6A7A530A" w14:textId="77777777" w:rsidR="009254AB" w:rsidRDefault="009254AB" w:rsidP="00A54171"/>
    <w:p w14:paraId="447091F5" w14:textId="0DD1FD54" w:rsidR="00A54171" w:rsidRDefault="0032224C" w:rsidP="00A54171">
      <w:pPr>
        <w:rPr>
          <w:sz w:val="24"/>
        </w:rPr>
      </w:pPr>
      <w:r>
        <w:rPr>
          <w:sz w:val="24"/>
        </w:rPr>
        <w:t>Um die Installation</w:t>
      </w:r>
      <w:r w:rsidR="009B5EFF">
        <w:rPr>
          <w:sz w:val="24"/>
        </w:rPr>
        <w:t xml:space="preserve"> von allen Modulen möglichst einfach zu gestalten haben wir eine für </w:t>
      </w:r>
      <w:proofErr w:type="spellStart"/>
      <w:r w:rsidR="009B5EFF">
        <w:rPr>
          <w:sz w:val="24"/>
        </w:rPr>
        <w:t>Node</w:t>
      </w:r>
      <w:proofErr w:type="spellEnd"/>
      <w:r w:rsidR="009B5EFF">
        <w:rPr>
          <w:sz w:val="24"/>
        </w:rPr>
        <w:t xml:space="preserve"> typische </w:t>
      </w:r>
      <w:proofErr w:type="spellStart"/>
      <w:r w:rsidR="009B5EFF">
        <w:rPr>
          <w:sz w:val="24"/>
        </w:rPr>
        <w:t>Package.json</w:t>
      </w:r>
      <w:proofErr w:type="spellEnd"/>
      <w:r w:rsidR="009B5EFF">
        <w:rPr>
          <w:rStyle w:val="Funotenzeichen"/>
          <w:sz w:val="24"/>
        </w:rPr>
        <w:footnoteReference w:id="17"/>
      </w:r>
      <w:r w:rsidR="009B5EFF">
        <w:rPr>
          <w:sz w:val="24"/>
        </w:rPr>
        <w:t xml:space="preserve">-Datei angelegt. </w:t>
      </w:r>
    </w:p>
    <w:p w14:paraId="26979708" w14:textId="77777777" w:rsidR="009B5EFF" w:rsidRDefault="009B5EFF" w:rsidP="009B5EFF">
      <w:pPr>
        <w:jc w:val="center"/>
        <w:rPr>
          <w:sz w:val="24"/>
        </w:rPr>
      </w:pPr>
    </w:p>
    <w:p w14:paraId="41C1E2EE" w14:textId="148383D0" w:rsidR="009B5EFF" w:rsidRDefault="009B5EFF" w:rsidP="009B5EFF">
      <w:pPr>
        <w:jc w:val="center"/>
        <w:rPr>
          <w:sz w:val="24"/>
        </w:rPr>
      </w:pPr>
      <w:r>
        <w:rPr>
          <w:noProof/>
          <w:sz w:val="24"/>
        </w:rPr>
        <w:drawing>
          <wp:inline distT="0" distB="0" distL="0" distR="0" wp14:anchorId="146482C7" wp14:editId="0BB7D5F4">
            <wp:extent cx="4039122" cy="3013166"/>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08.03.png"/>
                    <pic:cNvPicPr/>
                  </pic:nvPicPr>
                  <pic:blipFill>
                    <a:blip r:embed="rId18">
                      <a:extLst>
                        <a:ext uri="{28A0092B-C50C-407E-A947-70E740481C1C}">
                          <a14:useLocalDpi xmlns:a14="http://schemas.microsoft.com/office/drawing/2010/main" val="0"/>
                        </a:ext>
                      </a:extLst>
                    </a:blip>
                    <a:stretch>
                      <a:fillRect/>
                    </a:stretch>
                  </pic:blipFill>
                  <pic:spPr>
                    <a:xfrm>
                      <a:off x="0" y="0"/>
                      <a:ext cx="4039536" cy="3013475"/>
                    </a:xfrm>
                    <a:prstGeom prst="rect">
                      <a:avLst/>
                    </a:prstGeom>
                  </pic:spPr>
                </pic:pic>
              </a:graphicData>
            </a:graphic>
          </wp:inline>
        </w:drawing>
      </w:r>
    </w:p>
    <w:p w14:paraId="23D1FF11" w14:textId="77777777" w:rsidR="009B5EFF" w:rsidRDefault="009B5EFF" w:rsidP="00A54171">
      <w:pPr>
        <w:rPr>
          <w:sz w:val="24"/>
        </w:rPr>
      </w:pPr>
    </w:p>
    <w:p w14:paraId="4BF02A4D" w14:textId="60455148" w:rsidR="009254AB" w:rsidRDefault="009254AB" w:rsidP="00A54171">
      <w:pPr>
        <w:rPr>
          <w:sz w:val="24"/>
        </w:rPr>
      </w:pPr>
    </w:p>
    <w:p w14:paraId="5E4C22E7" w14:textId="77777777" w:rsidR="009254AB" w:rsidRDefault="009254AB">
      <w:pPr>
        <w:suppressAutoHyphens w:val="0"/>
        <w:spacing w:after="0" w:line="240" w:lineRule="auto"/>
        <w:rPr>
          <w:sz w:val="24"/>
        </w:rPr>
      </w:pPr>
      <w:r>
        <w:rPr>
          <w:sz w:val="24"/>
        </w:rPr>
        <w:br w:type="page"/>
      </w:r>
    </w:p>
    <w:p w14:paraId="687B6101" w14:textId="251803F6" w:rsidR="0032224C" w:rsidRDefault="009254AB" w:rsidP="00A54171">
      <w:pPr>
        <w:rPr>
          <w:sz w:val="24"/>
        </w:rPr>
      </w:pPr>
      <w:r>
        <w:rPr>
          <w:sz w:val="24"/>
        </w:rPr>
        <w:lastRenderedPageBreak/>
        <w:t>Die Orderstruktur unseres Projektes:</w:t>
      </w:r>
    </w:p>
    <w:p w14:paraId="324949E1" w14:textId="77777777" w:rsidR="009254AB" w:rsidRDefault="009254AB" w:rsidP="00B54538">
      <w:pPr>
        <w:jc w:val="center"/>
        <w:rPr>
          <w:sz w:val="24"/>
        </w:rPr>
      </w:pPr>
    </w:p>
    <w:p w14:paraId="29E3D967" w14:textId="7B6F2482" w:rsidR="009254AB" w:rsidRDefault="009254AB" w:rsidP="00B54538">
      <w:pPr>
        <w:jc w:val="center"/>
        <w:rPr>
          <w:sz w:val="24"/>
        </w:rPr>
      </w:pPr>
      <w:r>
        <w:rPr>
          <w:noProof/>
          <w:sz w:val="24"/>
        </w:rPr>
        <w:drawing>
          <wp:anchor distT="0" distB="0" distL="114300" distR="114300" simplePos="0" relativeHeight="251655679" behindDoc="1" locked="0" layoutInCell="1" allowOverlap="1" wp14:anchorId="52ED5042" wp14:editId="3C09CC1C">
            <wp:simplePos x="0" y="0"/>
            <wp:positionH relativeFrom="column">
              <wp:posOffset>1301841</wp:posOffset>
            </wp:positionH>
            <wp:positionV relativeFrom="paragraph">
              <wp:posOffset>4370705</wp:posOffset>
            </wp:positionV>
            <wp:extent cx="3151505" cy="881275"/>
            <wp:effectExtent l="0" t="0" r="0" b="8255"/>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8.10.png"/>
                    <pic:cNvPicPr/>
                  </pic:nvPicPr>
                  <pic:blipFill rotWithShape="1">
                    <a:blip r:embed="rId19">
                      <a:extLst>
                        <a:ext uri="{28A0092B-C50C-407E-A947-70E740481C1C}">
                          <a14:useLocalDpi xmlns:a14="http://schemas.microsoft.com/office/drawing/2010/main" val="0"/>
                        </a:ext>
                      </a:extLst>
                    </a:blip>
                    <a:srcRect l="1241" r="30428"/>
                    <a:stretch/>
                  </pic:blipFill>
                  <pic:spPr bwMode="auto">
                    <a:xfrm>
                      <a:off x="0" y="0"/>
                      <a:ext cx="3151505" cy="88127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24"/>
        </w:rPr>
        <w:drawing>
          <wp:inline distT="0" distB="0" distL="0" distR="0" wp14:anchorId="6A0D6BB7" wp14:editId="71D88529">
            <wp:extent cx="3161698" cy="4384222"/>
            <wp:effectExtent l="0" t="0" r="0" b="1016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05-22 um 09.17.45.png"/>
                    <pic:cNvPicPr/>
                  </pic:nvPicPr>
                  <pic:blipFill>
                    <a:blip r:embed="rId20">
                      <a:extLst>
                        <a:ext uri="{28A0092B-C50C-407E-A947-70E740481C1C}">
                          <a14:useLocalDpi xmlns:a14="http://schemas.microsoft.com/office/drawing/2010/main" val="0"/>
                        </a:ext>
                      </a:extLst>
                    </a:blip>
                    <a:stretch>
                      <a:fillRect/>
                    </a:stretch>
                  </pic:blipFill>
                  <pic:spPr>
                    <a:xfrm>
                      <a:off x="0" y="0"/>
                      <a:ext cx="3162519" cy="4385361"/>
                    </a:xfrm>
                    <a:prstGeom prst="rect">
                      <a:avLst/>
                    </a:prstGeom>
                  </pic:spPr>
                </pic:pic>
              </a:graphicData>
            </a:graphic>
          </wp:inline>
        </w:drawing>
      </w:r>
    </w:p>
    <w:p w14:paraId="403534A6" w14:textId="77777777" w:rsidR="002A7F9A" w:rsidRDefault="002A7F9A" w:rsidP="00A54171">
      <w:pPr>
        <w:rPr>
          <w:sz w:val="24"/>
        </w:rPr>
      </w:pPr>
      <w:bookmarkStart w:id="88" w:name="_GoBack"/>
      <w:bookmarkEnd w:id="88"/>
    </w:p>
    <w:p w14:paraId="5431A1AA" w14:textId="77777777" w:rsidR="002A7F9A" w:rsidRDefault="002A7F9A" w:rsidP="00A54171">
      <w:pPr>
        <w:rPr>
          <w:sz w:val="24"/>
        </w:rPr>
      </w:pPr>
    </w:p>
    <w:p w14:paraId="0F13DD0A" w14:textId="5A1ED83F" w:rsidR="002A7F9A" w:rsidRDefault="002A7F9A" w:rsidP="00A54171">
      <w:pPr>
        <w:rPr>
          <w:sz w:val="24"/>
        </w:rPr>
      </w:pPr>
    </w:p>
    <w:p w14:paraId="6E33F3DA" w14:textId="1B956A7D" w:rsidR="002A7F9A" w:rsidRPr="00A54171" w:rsidRDefault="002A7F9A" w:rsidP="00346FAF">
      <w:pPr>
        <w:suppressAutoHyphens w:val="0"/>
        <w:spacing w:after="0" w:line="240" w:lineRule="auto"/>
        <w:rPr>
          <w:sz w:val="24"/>
        </w:rPr>
      </w:pPr>
    </w:p>
    <w:sectPr w:rsidR="002A7F9A" w:rsidRPr="00A54171" w:rsidSect="0006587C">
      <w:headerReference w:type="default" r:id="rId21"/>
      <w:footerReference w:type="even" r:id="rId22"/>
      <w:footerReference w:type="default" r:id="rId23"/>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346FAF" w:rsidRDefault="00346FAF">
      <w:pPr>
        <w:spacing w:after="0" w:line="240" w:lineRule="auto"/>
      </w:pPr>
      <w:r>
        <w:separator/>
      </w:r>
    </w:p>
  </w:endnote>
  <w:endnote w:type="continuationSeparator" w:id="0">
    <w:p w14:paraId="1A8C277A" w14:textId="77777777" w:rsidR="00346FAF" w:rsidRDefault="0034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346FAF" w:rsidRDefault="00346FA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346FAF" w:rsidRDefault="00346FA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346FAF" w:rsidRDefault="00346FAF"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54538">
      <w:rPr>
        <w:rStyle w:val="Seitenzahl"/>
        <w:noProof/>
      </w:rPr>
      <w:t>26</w:t>
    </w:r>
    <w:r>
      <w:rPr>
        <w:rStyle w:val="Seitenzahl"/>
      </w:rPr>
      <w:fldChar w:fldCharType="end"/>
    </w:r>
  </w:p>
  <w:p w14:paraId="4B8D7B06" w14:textId="77777777" w:rsidR="00346FAF" w:rsidRDefault="00346FA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346FAF" w:rsidRDefault="00346FAF">
      <w:pPr>
        <w:spacing w:after="0" w:line="240" w:lineRule="auto"/>
      </w:pPr>
      <w:r>
        <w:separator/>
      </w:r>
    </w:p>
  </w:footnote>
  <w:footnote w:type="continuationSeparator" w:id="0">
    <w:p w14:paraId="4DCED3B5" w14:textId="77777777" w:rsidR="00346FAF" w:rsidRDefault="00346FAF">
      <w:pPr>
        <w:spacing w:after="0" w:line="240" w:lineRule="auto"/>
      </w:pPr>
      <w:r>
        <w:continuationSeparator/>
      </w:r>
    </w:p>
  </w:footnote>
  <w:footnote w:id="1">
    <w:p w14:paraId="07A7FC92" w14:textId="2D16B25E" w:rsidR="00346FAF" w:rsidRDefault="00346FAF">
      <w:pPr>
        <w:pStyle w:val="Funotentext"/>
      </w:pPr>
      <w:r>
        <w:rPr>
          <w:rStyle w:val="Funotenzeichen"/>
        </w:rPr>
        <w:footnoteRef/>
      </w:r>
      <w:r>
        <w:t xml:space="preserve"> </w:t>
      </w:r>
      <w:hyperlink r:id="rId1" w:history="1">
        <w:r w:rsidRPr="0063064D">
          <w:rPr>
            <w:rStyle w:val="Link"/>
          </w:rPr>
          <w:t>https://nodejs.org</w:t>
        </w:r>
      </w:hyperlink>
      <w:r>
        <w:t xml:space="preserve"> (20.05.2015)</w:t>
      </w:r>
    </w:p>
  </w:footnote>
  <w:footnote w:id="2">
    <w:p w14:paraId="52912A41" w14:textId="16CB7237" w:rsidR="00346FAF" w:rsidRDefault="00346FAF">
      <w:pPr>
        <w:pStyle w:val="Funotentext"/>
      </w:pPr>
      <w:r>
        <w:rPr>
          <w:rStyle w:val="Funotenzeichen"/>
        </w:rPr>
        <w:footnoteRef/>
      </w:r>
      <w:r>
        <w:t xml:space="preserve"> </w:t>
      </w:r>
      <w:hyperlink r:id="rId2" w:history="1">
        <w:r w:rsidRPr="0063064D">
          <w:rPr>
            <w:rStyle w:val="Link"/>
          </w:rPr>
          <w:t>http://de.wikipedia.org/wiki/JavaScript</w:t>
        </w:r>
      </w:hyperlink>
      <w:r>
        <w:t xml:space="preserve"> (20.05.2015)</w:t>
      </w:r>
    </w:p>
  </w:footnote>
  <w:footnote w:id="3">
    <w:p w14:paraId="260EE8D1" w14:textId="45BC1695" w:rsidR="00346FAF" w:rsidRDefault="00346FAF">
      <w:pPr>
        <w:pStyle w:val="Funotentext"/>
      </w:pPr>
      <w:r>
        <w:rPr>
          <w:rStyle w:val="Funotenzeichen"/>
        </w:rPr>
        <w:footnoteRef/>
      </w:r>
      <w:r>
        <w:t xml:space="preserve"> </w:t>
      </w:r>
      <w:hyperlink r:id="rId3" w:history="1">
        <w:r w:rsidRPr="0063064D">
          <w:rPr>
            <w:rStyle w:val="Link"/>
          </w:rPr>
          <w:t>https://code.google.com/p/v8/</w:t>
        </w:r>
      </w:hyperlink>
      <w:r>
        <w:t xml:space="preserve"> (20.05.2015)</w:t>
      </w:r>
    </w:p>
  </w:footnote>
  <w:footnote w:id="4">
    <w:p w14:paraId="25064E4D" w14:textId="75236290" w:rsidR="00346FAF" w:rsidRDefault="00346FAF">
      <w:pPr>
        <w:pStyle w:val="Funotentext"/>
      </w:pPr>
      <w:r>
        <w:rPr>
          <w:rStyle w:val="Funotenzeichen"/>
        </w:rPr>
        <w:footnoteRef/>
      </w:r>
      <w:r>
        <w:t xml:space="preserve"> </w:t>
      </w:r>
      <w:hyperlink r:id="rId4" w:history="1">
        <w:r w:rsidRPr="0063064D">
          <w:rPr>
            <w:rStyle w:val="Link"/>
          </w:rPr>
          <w:t>https://www.npmjs.com</w:t>
        </w:r>
      </w:hyperlink>
      <w:r>
        <w:t xml:space="preserve"> (20.05.2015)</w:t>
      </w:r>
    </w:p>
  </w:footnote>
  <w:footnote w:id="5">
    <w:p w14:paraId="7DF6B889" w14:textId="40D3F9C6" w:rsidR="00346FAF" w:rsidRDefault="00346FAF">
      <w:pPr>
        <w:pStyle w:val="Funotentext"/>
      </w:pPr>
      <w:r>
        <w:rPr>
          <w:rStyle w:val="Funotenzeichen"/>
        </w:rPr>
        <w:footnoteRef/>
      </w:r>
      <w:r>
        <w:t xml:space="preserve"> </w:t>
      </w:r>
      <w:r w:rsidRPr="00520138">
        <w:t>http://getbootstrap.com</w:t>
      </w:r>
      <w:r>
        <w:t xml:space="preserve"> (20.05.2015)</w:t>
      </w:r>
    </w:p>
  </w:footnote>
  <w:footnote w:id="6">
    <w:p w14:paraId="7D12546E" w14:textId="1F21E557" w:rsidR="00346FAF" w:rsidRDefault="00346FAF">
      <w:pPr>
        <w:pStyle w:val="Funotentext"/>
      </w:pPr>
      <w:r>
        <w:rPr>
          <w:rStyle w:val="Funotenzeichen"/>
        </w:rPr>
        <w:footnoteRef/>
      </w:r>
      <w:r>
        <w:t xml:space="preserve"> </w:t>
      </w:r>
      <w:r w:rsidRPr="00D30C9D">
        <w:t>http://jade-lang.com</w:t>
      </w:r>
      <w:r>
        <w:t xml:space="preserve"> (20.05.2015)</w:t>
      </w:r>
    </w:p>
  </w:footnote>
  <w:footnote w:id="7">
    <w:p w14:paraId="433DF91F" w14:textId="72680E39" w:rsidR="00346FAF" w:rsidRDefault="00346FAF">
      <w:pPr>
        <w:pStyle w:val="Funotentext"/>
      </w:pPr>
      <w:r>
        <w:rPr>
          <w:rStyle w:val="Funotenzeichen"/>
        </w:rPr>
        <w:footnoteRef/>
      </w:r>
      <w:r>
        <w:t xml:space="preserve"> </w:t>
      </w:r>
      <w:r w:rsidRPr="00B20178">
        <w:t>http://passportjs.org/docs/</w:t>
      </w:r>
      <w:r>
        <w:t xml:space="preserve"> (20.05.2015)</w:t>
      </w:r>
    </w:p>
  </w:footnote>
  <w:footnote w:id="8">
    <w:p w14:paraId="3B8AE929" w14:textId="1CF695D3" w:rsidR="00346FAF" w:rsidRDefault="00346FAF">
      <w:pPr>
        <w:pStyle w:val="Funotentext"/>
      </w:pPr>
      <w:r>
        <w:rPr>
          <w:rStyle w:val="Funotenzeichen"/>
        </w:rPr>
        <w:footnoteRef/>
      </w:r>
      <w:r>
        <w:t xml:space="preserve"> </w:t>
      </w:r>
      <w:r w:rsidRPr="00B20178">
        <w:t>http://de.wikipedia.org/wiki/Bcrypt</w:t>
      </w:r>
      <w:r>
        <w:t xml:space="preserve"> (20.05.2015)</w:t>
      </w:r>
    </w:p>
  </w:footnote>
  <w:footnote w:id="9">
    <w:p w14:paraId="5B1FADFF" w14:textId="3ADE6F88" w:rsidR="00346FAF" w:rsidRDefault="00346FAF">
      <w:pPr>
        <w:pStyle w:val="Funotentext"/>
      </w:pPr>
      <w:r>
        <w:rPr>
          <w:rStyle w:val="Funotenzeichen"/>
        </w:rPr>
        <w:footnoteRef/>
      </w:r>
      <w:r>
        <w:t xml:space="preserve"> </w:t>
      </w:r>
      <w:r w:rsidRPr="003636AB">
        <w:t>http://adilapapaya.com/docs/nodemailer/</w:t>
      </w:r>
      <w:r>
        <w:t xml:space="preserve"> (20.05.2015)</w:t>
      </w:r>
    </w:p>
  </w:footnote>
  <w:footnote w:id="10">
    <w:p w14:paraId="69630340" w14:textId="026990DF" w:rsidR="00346FAF" w:rsidRDefault="00346FAF">
      <w:pPr>
        <w:pStyle w:val="Funotentext"/>
      </w:pPr>
      <w:r>
        <w:rPr>
          <w:rStyle w:val="Funotenzeichen"/>
        </w:rPr>
        <w:footnoteRef/>
      </w:r>
      <w:r>
        <w:t xml:space="preserve"> </w:t>
      </w:r>
      <w:r w:rsidRPr="00721362">
        <w:t>https://nodejs.org/api/modules.html</w:t>
      </w:r>
      <w:r>
        <w:t xml:space="preserve"> (20.05.2015)</w:t>
      </w:r>
    </w:p>
  </w:footnote>
  <w:footnote w:id="11">
    <w:p w14:paraId="16809282" w14:textId="26E77409" w:rsidR="00346FAF" w:rsidRDefault="00346FAF">
      <w:pPr>
        <w:pStyle w:val="Funotentext"/>
      </w:pPr>
      <w:r>
        <w:rPr>
          <w:rStyle w:val="Funotenzeichen"/>
        </w:rPr>
        <w:footnoteRef/>
      </w:r>
      <w:r>
        <w:t xml:space="preserve"> </w:t>
      </w:r>
      <w:r w:rsidRPr="00D37C04">
        <w:t>http://de.wikipedia.org/wiki/Data_Access_Object</w:t>
      </w:r>
      <w:r>
        <w:t xml:space="preserve"> (20.05.2015)</w:t>
      </w:r>
    </w:p>
  </w:footnote>
  <w:footnote w:id="12">
    <w:p w14:paraId="687D3F08" w14:textId="185B3984" w:rsidR="00346FAF" w:rsidRDefault="00346FAF">
      <w:pPr>
        <w:pStyle w:val="Funotentext"/>
      </w:pPr>
      <w:r>
        <w:rPr>
          <w:rStyle w:val="Funotenzeichen"/>
        </w:rPr>
        <w:footnoteRef/>
      </w:r>
      <w:r>
        <w:t xml:space="preserve"> </w:t>
      </w:r>
      <w:r w:rsidRPr="00350F78">
        <w:t>https://dev.mysql.com/doc/refman/5.5/en/replication-features-create-if-not-exists.html</w:t>
      </w:r>
      <w:r>
        <w:t xml:space="preserve"> (20.05.2015)</w:t>
      </w:r>
    </w:p>
  </w:footnote>
  <w:footnote w:id="13">
    <w:p w14:paraId="33302FDF" w14:textId="0EA6A5B3" w:rsidR="00346FAF" w:rsidRDefault="00346FAF">
      <w:pPr>
        <w:pStyle w:val="Funotentext"/>
      </w:pPr>
      <w:r>
        <w:rPr>
          <w:rStyle w:val="Funotenzeichen"/>
        </w:rPr>
        <w:footnoteRef/>
      </w:r>
      <w:r>
        <w:t xml:space="preserve"> </w:t>
      </w:r>
      <w:proofErr w:type="spellStart"/>
      <w:r>
        <w:t>Document</w:t>
      </w:r>
      <w:proofErr w:type="spellEnd"/>
      <w:r>
        <w:t xml:space="preserve"> </w:t>
      </w:r>
      <w:proofErr w:type="spellStart"/>
      <w:r>
        <w:t>Object</w:t>
      </w:r>
      <w:proofErr w:type="spellEnd"/>
      <w:r>
        <w:t xml:space="preserve"> </w:t>
      </w:r>
      <w:r w:rsidRPr="005D6CEC">
        <w:t>Model</w:t>
      </w:r>
      <w:r>
        <w:t xml:space="preserve"> siehe dazu: </w:t>
      </w:r>
      <w:r w:rsidRPr="00F040E5">
        <w:t>http://de.wikipedia.org/wiki/Document_Object_Model</w:t>
      </w:r>
      <w:r w:rsidRPr="00F34C5C">
        <w:t xml:space="preserve"> (20.05.2015)</w:t>
      </w:r>
    </w:p>
  </w:footnote>
  <w:footnote w:id="14">
    <w:p w14:paraId="7DEDD4DD" w14:textId="53AE743A" w:rsidR="00346FAF" w:rsidRDefault="00346FAF">
      <w:pPr>
        <w:pStyle w:val="Funotentext"/>
      </w:pPr>
      <w:r>
        <w:rPr>
          <w:rStyle w:val="Funotenzeichen"/>
        </w:rPr>
        <w:footnoteRef/>
      </w:r>
      <w:r>
        <w:t xml:space="preserve"> </w:t>
      </w:r>
      <w:r w:rsidRPr="00DE2E4E">
        <w:t>https://developer.mozilla.org/de/docs/Web/API/XMLHttpRequest</w:t>
      </w:r>
      <w:r w:rsidRPr="00F34C5C">
        <w:t xml:space="preserve"> (20.05.2015)</w:t>
      </w:r>
    </w:p>
  </w:footnote>
  <w:footnote w:id="15">
    <w:p w14:paraId="2489CDFC" w14:textId="118799FB" w:rsidR="00346FAF" w:rsidRDefault="00346FAF">
      <w:pPr>
        <w:pStyle w:val="Funotentext"/>
      </w:pPr>
      <w:r>
        <w:rPr>
          <w:rStyle w:val="Funotenzeichen"/>
        </w:rPr>
        <w:footnoteRef/>
      </w:r>
      <w:r>
        <w:t xml:space="preserve"> siehe hierzu: </w:t>
      </w:r>
      <w:r w:rsidRPr="00280B5F">
        <w:t>https://developer.mozilla.org/en-US/docs/Web/HTML/Element/canvas</w:t>
      </w:r>
      <w:r w:rsidRPr="00F34C5C">
        <w:t xml:space="preserve"> (20.05.2015)</w:t>
      </w:r>
    </w:p>
  </w:footnote>
  <w:footnote w:id="16">
    <w:p w14:paraId="20A59470" w14:textId="117C3E4F" w:rsidR="00346FAF" w:rsidRDefault="00346FAF">
      <w:pPr>
        <w:pStyle w:val="Funotentext"/>
      </w:pPr>
      <w:r>
        <w:rPr>
          <w:rStyle w:val="Funotenzeichen"/>
        </w:rPr>
        <w:footnoteRef/>
      </w:r>
      <w:r>
        <w:t xml:space="preserve"> </w:t>
      </w:r>
      <w:r w:rsidRPr="00FD3A82">
        <w:t>http://de.m.wikipedia.org/wiki/Paretoprinzip</w:t>
      </w:r>
      <w:r w:rsidRPr="00F34C5C">
        <w:t xml:space="preserve"> (20.05.2015)</w:t>
      </w:r>
    </w:p>
  </w:footnote>
  <w:footnote w:id="17">
    <w:p w14:paraId="18D8203E" w14:textId="75AEA9EE" w:rsidR="00346FAF" w:rsidRDefault="00346FAF">
      <w:pPr>
        <w:pStyle w:val="Funotentext"/>
      </w:pPr>
      <w:r>
        <w:rPr>
          <w:rStyle w:val="Funotenzeichen"/>
        </w:rPr>
        <w:footnoteRef/>
      </w:r>
      <w:r>
        <w:t xml:space="preserve"> </w:t>
      </w:r>
      <w:proofErr w:type="spellStart"/>
      <w:r>
        <w:t>JavaScriptObjectNotation</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346FAF" w:rsidRDefault="00346FAF"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346FAF" w:rsidRDefault="00346FAF"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346FAF" w:rsidRDefault="00346FAF" w:rsidP="0006587C">
    <w:pPr>
      <w:pStyle w:val="Kopfzeile"/>
    </w:pPr>
  </w:p>
  <w:p w14:paraId="323658E9" w14:textId="77777777" w:rsidR="00346FAF" w:rsidRDefault="00346FA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5CB7BD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3">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4">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5097EB8"/>
    <w:multiLevelType w:val="hybridMultilevel"/>
    <w:tmpl w:val="49F24A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9">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20">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3">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F5764A"/>
    <w:multiLevelType w:val="hybridMultilevel"/>
    <w:tmpl w:val="320EC5C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21122AA"/>
    <w:multiLevelType w:val="hybridMultilevel"/>
    <w:tmpl w:val="2EF82F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5C6B3D87"/>
    <w:multiLevelType w:val="hybridMultilevel"/>
    <w:tmpl w:val="37FC12C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3">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615F38E4"/>
    <w:multiLevelType w:val="hybridMultilevel"/>
    <w:tmpl w:val="8FDC7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EA16B46"/>
    <w:multiLevelType w:val="hybridMultilevel"/>
    <w:tmpl w:val="627CAC68"/>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EF153AE"/>
    <w:multiLevelType w:val="multilevel"/>
    <w:tmpl w:val="C760226C"/>
    <w:lvl w:ilvl="0">
      <w:start w:val="1"/>
      <w:numFmt w:val="decimal"/>
      <w:lvlText w:val="%1."/>
      <w:lvlJc w:val="left"/>
      <w:pPr>
        <w:ind w:left="360" w:hanging="360"/>
      </w:pPr>
      <w:rPr>
        <w:sz w:val="36"/>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7B06659"/>
    <w:multiLevelType w:val="hybridMultilevel"/>
    <w:tmpl w:val="413E4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5"/>
  </w:num>
  <w:num w:numId="7">
    <w:abstractNumId w:val="39"/>
  </w:num>
  <w:num w:numId="8">
    <w:abstractNumId w:val="13"/>
  </w:num>
  <w:num w:numId="9">
    <w:abstractNumId w:val="14"/>
  </w:num>
  <w:num w:numId="10">
    <w:abstractNumId w:val="32"/>
  </w:num>
  <w:num w:numId="11">
    <w:abstractNumId w:val="19"/>
  </w:num>
  <w:num w:numId="12">
    <w:abstractNumId w:val="37"/>
  </w:num>
  <w:num w:numId="13">
    <w:abstractNumId w:val="24"/>
  </w:num>
  <w:num w:numId="14">
    <w:abstractNumId w:val="7"/>
  </w:num>
  <w:num w:numId="15">
    <w:abstractNumId w:val="18"/>
  </w:num>
  <w:num w:numId="16">
    <w:abstractNumId w:val="6"/>
  </w:num>
  <w:num w:numId="17">
    <w:abstractNumId w:val="21"/>
  </w:num>
  <w:num w:numId="18">
    <w:abstractNumId w:val="31"/>
  </w:num>
  <w:num w:numId="19">
    <w:abstractNumId w:val="9"/>
  </w:num>
  <w:num w:numId="20">
    <w:abstractNumId w:val="16"/>
  </w:num>
  <w:num w:numId="21">
    <w:abstractNumId w:val="12"/>
  </w:num>
  <w:num w:numId="22">
    <w:abstractNumId w:val="8"/>
  </w:num>
  <w:num w:numId="23">
    <w:abstractNumId w:val="41"/>
  </w:num>
  <w:num w:numId="24">
    <w:abstractNumId w:val="33"/>
  </w:num>
  <w:num w:numId="25">
    <w:abstractNumId w:val="11"/>
  </w:num>
  <w:num w:numId="26">
    <w:abstractNumId w:val="22"/>
  </w:num>
  <w:num w:numId="27">
    <w:abstractNumId w:val="30"/>
  </w:num>
  <w:num w:numId="28">
    <w:abstractNumId w:val="17"/>
  </w:num>
  <w:num w:numId="29">
    <w:abstractNumId w:val="10"/>
  </w:num>
  <w:num w:numId="30">
    <w:abstractNumId w:val="27"/>
  </w:num>
  <w:num w:numId="31">
    <w:abstractNumId w:val="36"/>
  </w:num>
  <w:num w:numId="32">
    <w:abstractNumId w:val="20"/>
  </w:num>
  <w:num w:numId="33">
    <w:abstractNumId w:val="23"/>
  </w:num>
  <w:num w:numId="34">
    <w:abstractNumId w:val="38"/>
  </w:num>
  <w:num w:numId="35">
    <w:abstractNumId w:val="29"/>
  </w:num>
  <w:num w:numId="36">
    <w:abstractNumId w:val="28"/>
  </w:num>
  <w:num w:numId="37">
    <w:abstractNumId w:val="40"/>
  </w:num>
  <w:num w:numId="38">
    <w:abstractNumId w:val="35"/>
  </w:num>
  <w:num w:numId="39">
    <w:abstractNumId w:val="26"/>
  </w:num>
  <w:num w:numId="40">
    <w:abstractNumId w:val="15"/>
  </w:num>
  <w:num w:numId="41">
    <w:abstractNumId w:val="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proofState w:spelling="clean"/>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3221"/>
    <w:rsid w:val="0006587C"/>
    <w:rsid w:val="00094862"/>
    <w:rsid w:val="000B0201"/>
    <w:rsid w:val="000C0A7F"/>
    <w:rsid w:val="000C5A77"/>
    <w:rsid w:val="000D54DE"/>
    <w:rsid w:val="000E1267"/>
    <w:rsid w:val="00103364"/>
    <w:rsid w:val="00154C51"/>
    <w:rsid w:val="00185484"/>
    <w:rsid w:val="001925ED"/>
    <w:rsid w:val="001A29BC"/>
    <w:rsid w:val="001C1F8A"/>
    <w:rsid w:val="001E1418"/>
    <w:rsid w:val="001E6B8B"/>
    <w:rsid w:val="001E7B1C"/>
    <w:rsid w:val="0020489B"/>
    <w:rsid w:val="002240CD"/>
    <w:rsid w:val="002359D9"/>
    <w:rsid w:val="00243649"/>
    <w:rsid w:val="0024797F"/>
    <w:rsid w:val="00255C71"/>
    <w:rsid w:val="0026009E"/>
    <w:rsid w:val="00260DD5"/>
    <w:rsid w:val="00266214"/>
    <w:rsid w:val="0027018E"/>
    <w:rsid w:val="00280B5F"/>
    <w:rsid w:val="002922E0"/>
    <w:rsid w:val="002A3EA8"/>
    <w:rsid w:val="002A7F9A"/>
    <w:rsid w:val="002B3F15"/>
    <w:rsid w:val="002D1F58"/>
    <w:rsid w:val="002E41DC"/>
    <w:rsid w:val="002F23A9"/>
    <w:rsid w:val="00305F4C"/>
    <w:rsid w:val="003134C7"/>
    <w:rsid w:val="0032224C"/>
    <w:rsid w:val="00336DE6"/>
    <w:rsid w:val="00346664"/>
    <w:rsid w:val="00346FAF"/>
    <w:rsid w:val="00350F78"/>
    <w:rsid w:val="00351F0D"/>
    <w:rsid w:val="00352D32"/>
    <w:rsid w:val="00354F14"/>
    <w:rsid w:val="00357943"/>
    <w:rsid w:val="003636AB"/>
    <w:rsid w:val="00374B50"/>
    <w:rsid w:val="00374BC8"/>
    <w:rsid w:val="003828A3"/>
    <w:rsid w:val="00385CA1"/>
    <w:rsid w:val="003A3E1B"/>
    <w:rsid w:val="003A4932"/>
    <w:rsid w:val="003E0473"/>
    <w:rsid w:val="003E33D8"/>
    <w:rsid w:val="003E7EF9"/>
    <w:rsid w:val="0040694B"/>
    <w:rsid w:val="004316BD"/>
    <w:rsid w:val="00465A20"/>
    <w:rsid w:val="00471438"/>
    <w:rsid w:val="00476F29"/>
    <w:rsid w:val="00487520"/>
    <w:rsid w:val="004A566A"/>
    <w:rsid w:val="004B6978"/>
    <w:rsid w:val="004F0E34"/>
    <w:rsid w:val="004F66A9"/>
    <w:rsid w:val="004F7080"/>
    <w:rsid w:val="005077FD"/>
    <w:rsid w:val="00516DCF"/>
    <w:rsid w:val="00520138"/>
    <w:rsid w:val="00551C01"/>
    <w:rsid w:val="005601BE"/>
    <w:rsid w:val="005766B8"/>
    <w:rsid w:val="00597E7E"/>
    <w:rsid w:val="005A013D"/>
    <w:rsid w:val="005C32B2"/>
    <w:rsid w:val="005C3C31"/>
    <w:rsid w:val="005C4B85"/>
    <w:rsid w:val="005D188B"/>
    <w:rsid w:val="005D371C"/>
    <w:rsid w:val="005D6CEC"/>
    <w:rsid w:val="005E419E"/>
    <w:rsid w:val="00613413"/>
    <w:rsid w:val="00622BDA"/>
    <w:rsid w:val="00633236"/>
    <w:rsid w:val="00633789"/>
    <w:rsid w:val="006544E0"/>
    <w:rsid w:val="006B207E"/>
    <w:rsid w:val="006B551A"/>
    <w:rsid w:val="006D12B0"/>
    <w:rsid w:val="006E6EC9"/>
    <w:rsid w:val="006F3CF4"/>
    <w:rsid w:val="007078DA"/>
    <w:rsid w:val="00713486"/>
    <w:rsid w:val="00721362"/>
    <w:rsid w:val="007315E5"/>
    <w:rsid w:val="00742E08"/>
    <w:rsid w:val="00763EBD"/>
    <w:rsid w:val="00767E86"/>
    <w:rsid w:val="00772AF4"/>
    <w:rsid w:val="00773616"/>
    <w:rsid w:val="007967F9"/>
    <w:rsid w:val="007973E9"/>
    <w:rsid w:val="007B5012"/>
    <w:rsid w:val="007D1147"/>
    <w:rsid w:val="007F61F1"/>
    <w:rsid w:val="00870438"/>
    <w:rsid w:val="00896FC3"/>
    <w:rsid w:val="008B642C"/>
    <w:rsid w:val="008B6CDD"/>
    <w:rsid w:val="008C4B10"/>
    <w:rsid w:val="008F0E42"/>
    <w:rsid w:val="00901469"/>
    <w:rsid w:val="00921FD1"/>
    <w:rsid w:val="009254AB"/>
    <w:rsid w:val="00955DB4"/>
    <w:rsid w:val="009732E3"/>
    <w:rsid w:val="00980193"/>
    <w:rsid w:val="009942AF"/>
    <w:rsid w:val="009B5EFF"/>
    <w:rsid w:val="009B6875"/>
    <w:rsid w:val="009C0B39"/>
    <w:rsid w:val="009D1874"/>
    <w:rsid w:val="009E5932"/>
    <w:rsid w:val="009F26E3"/>
    <w:rsid w:val="009F5402"/>
    <w:rsid w:val="00A005DC"/>
    <w:rsid w:val="00A12A6E"/>
    <w:rsid w:val="00A23CA9"/>
    <w:rsid w:val="00A33B0A"/>
    <w:rsid w:val="00A532AF"/>
    <w:rsid w:val="00A54171"/>
    <w:rsid w:val="00AD658C"/>
    <w:rsid w:val="00AE1604"/>
    <w:rsid w:val="00B00C2E"/>
    <w:rsid w:val="00B0136D"/>
    <w:rsid w:val="00B01906"/>
    <w:rsid w:val="00B20178"/>
    <w:rsid w:val="00B209E0"/>
    <w:rsid w:val="00B2771F"/>
    <w:rsid w:val="00B31802"/>
    <w:rsid w:val="00B54538"/>
    <w:rsid w:val="00B55751"/>
    <w:rsid w:val="00B8535A"/>
    <w:rsid w:val="00BD0A50"/>
    <w:rsid w:val="00BE4BCB"/>
    <w:rsid w:val="00BE6B79"/>
    <w:rsid w:val="00C03B06"/>
    <w:rsid w:val="00C11785"/>
    <w:rsid w:val="00C23719"/>
    <w:rsid w:val="00C2564B"/>
    <w:rsid w:val="00C41132"/>
    <w:rsid w:val="00C649CF"/>
    <w:rsid w:val="00C65929"/>
    <w:rsid w:val="00C75332"/>
    <w:rsid w:val="00C761A4"/>
    <w:rsid w:val="00C82897"/>
    <w:rsid w:val="00C92299"/>
    <w:rsid w:val="00CA4C02"/>
    <w:rsid w:val="00CB5EF1"/>
    <w:rsid w:val="00CC1497"/>
    <w:rsid w:val="00CC3556"/>
    <w:rsid w:val="00CC7B1C"/>
    <w:rsid w:val="00CD3F2A"/>
    <w:rsid w:val="00CE6EEA"/>
    <w:rsid w:val="00CF3709"/>
    <w:rsid w:val="00D005B5"/>
    <w:rsid w:val="00D032EF"/>
    <w:rsid w:val="00D0581F"/>
    <w:rsid w:val="00D1584F"/>
    <w:rsid w:val="00D16BF5"/>
    <w:rsid w:val="00D30C9D"/>
    <w:rsid w:val="00D37C04"/>
    <w:rsid w:val="00D6346B"/>
    <w:rsid w:val="00D92142"/>
    <w:rsid w:val="00DB6BE5"/>
    <w:rsid w:val="00DB7ADA"/>
    <w:rsid w:val="00DE2E4E"/>
    <w:rsid w:val="00E05E7B"/>
    <w:rsid w:val="00E15E63"/>
    <w:rsid w:val="00E255C7"/>
    <w:rsid w:val="00E34ABE"/>
    <w:rsid w:val="00E3605E"/>
    <w:rsid w:val="00E369E3"/>
    <w:rsid w:val="00E40842"/>
    <w:rsid w:val="00E464BB"/>
    <w:rsid w:val="00E55B5F"/>
    <w:rsid w:val="00E61968"/>
    <w:rsid w:val="00E641D7"/>
    <w:rsid w:val="00E745BE"/>
    <w:rsid w:val="00E97ADD"/>
    <w:rsid w:val="00EB21EE"/>
    <w:rsid w:val="00EE4345"/>
    <w:rsid w:val="00EF1224"/>
    <w:rsid w:val="00F040E5"/>
    <w:rsid w:val="00F045ED"/>
    <w:rsid w:val="00F2145F"/>
    <w:rsid w:val="00F2304A"/>
    <w:rsid w:val="00F2750E"/>
    <w:rsid w:val="00F34C5C"/>
    <w:rsid w:val="00F472D3"/>
    <w:rsid w:val="00F503C7"/>
    <w:rsid w:val="00F5044F"/>
    <w:rsid w:val="00F7383B"/>
    <w:rsid w:val="00F81385"/>
    <w:rsid w:val="00F96357"/>
    <w:rsid w:val="00FB65F4"/>
    <w:rsid w:val="00FC141A"/>
    <w:rsid w:val="00FC429C"/>
    <w:rsid w:val="00FD3A82"/>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tabs>
        <w:tab w:val="num" w:pos="0"/>
      </w:tabs>
      <w:spacing w:before="480" w:after="0"/>
      <w:ind w:left="432" w:hanging="432"/>
      <w:outlineLvl w:val="0"/>
    </w:pPr>
    <w:rPr>
      <w:sz w:val="28"/>
    </w:rPr>
  </w:style>
  <w:style w:type="paragraph" w:styleId="berschrift2">
    <w:name w:val="heading 2"/>
    <w:basedOn w:val="Standard"/>
    <w:next w:val="Standard"/>
    <w:qFormat/>
    <w:pPr>
      <w:keepNext/>
      <w:keepLines/>
      <w:numPr>
        <w:ilvl w:val="1"/>
        <w:numId w:val="2"/>
      </w:numPr>
      <w:tabs>
        <w:tab w:val="num" w:pos="0"/>
      </w:tabs>
      <w:spacing w:before="200" w:after="0"/>
      <w:ind w:left="576" w:hanging="576"/>
      <w:outlineLvl w:val="1"/>
    </w:pPr>
  </w:style>
  <w:style w:type="paragraph" w:styleId="berschrift3">
    <w:name w:val="heading 3"/>
    <w:basedOn w:val="Standard"/>
    <w:next w:val="Standard"/>
    <w:qFormat/>
    <w:pPr>
      <w:keepNext/>
      <w:keepLines/>
      <w:numPr>
        <w:ilvl w:val="2"/>
        <w:numId w:val="2"/>
      </w:numPr>
      <w:tabs>
        <w:tab w:val="num" w:pos="0"/>
      </w:tabs>
      <w:spacing w:before="200" w:after="0"/>
      <w:ind w:left="720" w:hanging="720"/>
      <w:outlineLvl w:val="2"/>
    </w:pPr>
  </w:style>
  <w:style w:type="paragraph" w:styleId="berschrift4">
    <w:name w:val="heading 4"/>
    <w:basedOn w:val="Standard"/>
    <w:next w:val="Standard"/>
    <w:qFormat/>
    <w:pPr>
      <w:keepNext/>
      <w:keepLines/>
      <w:numPr>
        <w:ilvl w:val="3"/>
        <w:numId w:val="2"/>
      </w:numPr>
      <w:tabs>
        <w:tab w:val="num" w:pos="0"/>
      </w:tabs>
      <w:spacing w:before="200" w:after="0"/>
      <w:ind w:left="864" w:hanging="864"/>
      <w:outlineLvl w:val="3"/>
    </w:pPr>
  </w:style>
  <w:style w:type="paragraph" w:styleId="berschrift5">
    <w:name w:val="heading 5"/>
    <w:basedOn w:val="Standard"/>
    <w:next w:val="Standard"/>
    <w:qFormat/>
    <w:pPr>
      <w:keepNext/>
      <w:keepLines/>
      <w:numPr>
        <w:ilvl w:val="4"/>
        <w:numId w:val="2"/>
      </w:numPr>
      <w:tabs>
        <w:tab w:val="num" w:pos="0"/>
      </w:tabs>
      <w:spacing w:before="200" w:after="0"/>
      <w:ind w:left="1008" w:hanging="1008"/>
      <w:outlineLvl w:val="4"/>
    </w:pPr>
  </w:style>
  <w:style w:type="paragraph" w:styleId="berschrift6">
    <w:name w:val="heading 6"/>
    <w:basedOn w:val="Standard"/>
    <w:next w:val="Standard"/>
    <w:qFormat/>
    <w:pPr>
      <w:keepNext/>
      <w:keepLines/>
      <w:numPr>
        <w:ilvl w:val="5"/>
        <w:numId w:val="2"/>
      </w:numPr>
      <w:tabs>
        <w:tab w:val="num" w:pos="0"/>
      </w:tabs>
      <w:spacing w:before="200" w:after="0"/>
      <w:ind w:left="1152" w:hanging="1152"/>
      <w:outlineLvl w:val="5"/>
    </w:pPr>
  </w:style>
  <w:style w:type="paragraph" w:styleId="berschrift7">
    <w:name w:val="heading 7"/>
    <w:basedOn w:val="Standard"/>
    <w:next w:val="Standard"/>
    <w:qFormat/>
    <w:pPr>
      <w:keepNext/>
      <w:keepLines/>
      <w:numPr>
        <w:ilvl w:val="6"/>
        <w:numId w:val="2"/>
      </w:numPr>
      <w:tabs>
        <w:tab w:val="num" w:pos="0"/>
      </w:tabs>
      <w:spacing w:before="200" w:after="0"/>
      <w:ind w:left="1296" w:hanging="1296"/>
      <w:outlineLvl w:val="6"/>
    </w:pPr>
  </w:style>
  <w:style w:type="paragraph" w:styleId="berschrift8">
    <w:name w:val="heading 8"/>
    <w:basedOn w:val="Standard"/>
    <w:next w:val="Standard"/>
    <w:qFormat/>
    <w:pPr>
      <w:keepNext/>
      <w:keepLines/>
      <w:numPr>
        <w:ilvl w:val="7"/>
        <w:numId w:val="2"/>
      </w:numPr>
      <w:tabs>
        <w:tab w:val="num" w:pos="0"/>
      </w:tabs>
      <w:spacing w:before="200" w:after="0"/>
      <w:ind w:left="1440" w:hanging="1440"/>
      <w:outlineLvl w:val="7"/>
    </w:pPr>
  </w:style>
  <w:style w:type="paragraph" w:styleId="berschrift9">
    <w:name w:val="heading 9"/>
    <w:basedOn w:val="Standard"/>
    <w:next w:val="Standard"/>
    <w:qFormat/>
    <w:pPr>
      <w:keepNext/>
      <w:keepLines/>
      <w:numPr>
        <w:ilvl w:val="8"/>
        <w:numId w:val="2"/>
      </w:numPr>
      <w:tabs>
        <w:tab w:val="num" w:pos="0"/>
      </w:tabs>
      <w:spacing w:before="200" w:after="0"/>
      <w:ind w:left="1584" w:hanging="158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v8/" TargetMode="External"/><Relationship Id="rId4" Type="http://schemas.openxmlformats.org/officeDocument/2006/relationships/hyperlink" Target="https://www.npmjs.com" TargetMode="External"/><Relationship Id="rId1" Type="http://schemas.openxmlformats.org/officeDocument/2006/relationships/hyperlink" Target="https://nodejs.org" TargetMode="External"/><Relationship Id="rId2" Type="http://schemas.openxmlformats.org/officeDocument/2006/relationships/hyperlink" Target="http://de.wikipedia.org/wiki/JavaScrip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90A06-CA3A-084E-9B20-90F13EA23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4478</Words>
  <Characters>28213</Characters>
  <Application>Microsoft Macintosh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32626</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5</cp:revision>
  <cp:lastPrinted>2015-05-19T17:24:00Z</cp:lastPrinted>
  <dcterms:created xsi:type="dcterms:W3CDTF">2015-05-21T21:05:00Z</dcterms:created>
  <dcterms:modified xsi:type="dcterms:W3CDTF">2015-05-22T07:34:00Z</dcterms:modified>
</cp:coreProperties>
</file>